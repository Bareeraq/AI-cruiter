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E22" w:rsidRPr="00B10155" w:rsidRDefault="006866E0" w:rsidP="00844409">
      <w:pPr>
        <w:jc w:val="both"/>
        <w:rPr>
          <w:rFonts w:ascii="Arial" w:hAnsi="Arial" w:cs="Arial"/>
          <w:sz w:val="22"/>
          <w:szCs w:val="22"/>
          <w:lang w:val="it-IT"/>
        </w:rPr>
      </w:pPr>
      <w:r>
        <w:rPr>
          <w:rFonts w:ascii="Arial" w:hAnsi="Arial" w:cs="Arial"/>
          <w:b/>
          <w:bCs/>
          <w:sz w:val="22"/>
          <w:szCs w:val="22"/>
          <w:lang w:val="it-IT"/>
        </w:rPr>
        <w:t>Ashish Sharma</w:t>
      </w:r>
    </w:p>
    <w:p w:rsidR="008E67AF" w:rsidRDefault="006866E0" w:rsidP="00844409">
      <w:pPr>
        <w:jc w:val="both"/>
        <w:rPr>
          <w:rFonts w:ascii="Arial" w:hAnsi="Arial" w:cs="Arial"/>
          <w:sz w:val="22"/>
          <w:szCs w:val="22"/>
          <w:lang w:val="it-IT"/>
        </w:rPr>
      </w:pPr>
      <w:r>
        <w:rPr>
          <w:rFonts w:ascii="Arial" w:hAnsi="Arial" w:cs="Arial"/>
          <w:sz w:val="22"/>
          <w:szCs w:val="22"/>
          <w:lang w:val="it-IT"/>
        </w:rPr>
        <w:t>Chaitanyapuri</w:t>
      </w:r>
      <w:r w:rsidR="008E67AF">
        <w:rPr>
          <w:rFonts w:ascii="Arial" w:hAnsi="Arial" w:cs="Arial"/>
          <w:sz w:val="22"/>
          <w:szCs w:val="22"/>
          <w:lang w:val="it-IT"/>
        </w:rPr>
        <w:t>, Dilsukhnagar,</w:t>
      </w:r>
    </w:p>
    <w:p w:rsidR="00992E22" w:rsidRPr="00B10155" w:rsidRDefault="001F3F41" w:rsidP="00844409">
      <w:pPr>
        <w:jc w:val="both"/>
        <w:rPr>
          <w:rFonts w:ascii="Arial" w:hAnsi="Arial" w:cs="Arial"/>
          <w:sz w:val="22"/>
          <w:szCs w:val="22"/>
          <w:lang w:val="it-IT"/>
        </w:rPr>
      </w:pPr>
      <w:r w:rsidRPr="00B10155">
        <w:rPr>
          <w:rFonts w:ascii="Arial" w:hAnsi="Arial" w:cs="Arial"/>
          <w:sz w:val="22"/>
          <w:szCs w:val="22"/>
          <w:lang w:val="it-IT"/>
        </w:rPr>
        <w:t>Hyderabad</w:t>
      </w:r>
      <w:r w:rsidR="00992E22" w:rsidRPr="00B10155">
        <w:rPr>
          <w:rFonts w:ascii="Arial" w:hAnsi="Arial" w:cs="Arial"/>
          <w:sz w:val="22"/>
          <w:szCs w:val="22"/>
          <w:lang w:val="it-IT"/>
        </w:rPr>
        <w:t>,</w:t>
      </w:r>
    </w:p>
    <w:p w:rsidR="00992E22" w:rsidRPr="00B10155" w:rsidRDefault="001F3F41" w:rsidP="00844409">
      <w:pPr>
        <w:jc w:val="both"/>
        <w:rPr>
          <w:rFonts w:ascii="Arial" w:hAnsi="Arial" w:cs="Arial"/>
          <w:b/>
          <w:sz w:val="22"/>
          <w:szCs w:val="22"/>
          <w:lang w:val="fr-FR"/>
        </w:rPr>
      </w:pPr>
      <w:r w:rsidRPr="00B10155">
        <w:rPr>
          <w:rFonts w:ascii="Arial" w:hAnsi="Arial" w:cs="Arial"/>
          <w:sz w:val="22"/>
          <w:szCs w:val="22"/>
          <w:lang w:val="it-IT"/>
        </w:rPr>
        <w:t>Telangana</w:t>
      </w:r>
      <w:r w:rsidR="00992E22" w:rsidRPr="00B10155">
        <w:rPr>
          <w:rFonts w:ascii="Arial" w:hAnsi="Arial" w:cs="Arial"/>
          <w:sz w:val="22"/>
          <w:szCs w:val="22"/>
          <w:lang w:val="it-IT"/>
        </w:rPr>
        <w:t>-5</w:t>
      </w:r>
      <w:r w:rsidRPr="00B10155">
        <w:rPr>
          <w:rFonts w:ascii="Arial" w:hAnsi="Arial" w:cs="Arial"/>
          <w:sz w:val="22"/>
          <w:szCs w:val="22"/>
          <w:lang w:val="it-IT"/>
        </w:rPr>
        <w:t>000</w:t>
      </w:r>
      <w:r w:rsidR="006866E0">
        <w:rPr>
          <w:rFonts w:ascii="Arial" w:hAnsi="Arial" w:cs="Arial"/>
          <w:sz w:val="22"/>
          <w:szCs w:val="22"/>
          <w:lang w:val="it-IT"/>
        </w:rPr>
        <w:t>36</w:t>
      </w:r>
    </w:p>
    <w:p w:rsidR="00992E22" w:rsidRPr="00B10155" w:rsidRDefault="00992E22" w:rsidP="00844409">
      <w:pPr>
        <w:jc w:val="both"/>
        <w:rPr>
          <w:rFonts w:ascii="Arial" w:hAnsi="Arial" w:cs="Arial"/>
          <w:b/>
          <w:sz w:val="22"/>
          <w:szCs w:val="22"/>
          <w:lang w:val="fr-FR"/>
        </w:rPr>
      </w:pPr>
    </w:p>
    <w:p w:rsidR="00992E22" w:rsidRPr="00B10155" w:rsidRDefault="00BD1EDF" w:rsidP="00844409">
      <w:pPr>
        <w:jc w:val="both"/>
        <w:rPr>
          <w:rFonts w:ascii="Arial" w:hAnsi="Arial" w:cs="Arial"/>
          <w:b/>
          <w:sz w:val="22"/>
          <w:szCs w:val="22"/>
          <w:lang w:val="it-IT"/>
        </w:rPr>
      </w:pPr>
      <w:r w:rsidRPr="00B10155">
        <w:rPr>
          <w:rFonts w:ascii="Arial" w:hAnsi="Arial" w:cs="Arial"/>
          <w:b/>
          <w:sz w:val="22"/>
          <w:szCs w:val="22"/>
          <w:lang w:val="fr-FR"/>
        </w:rPr>
        <w:t>Mobile :</w:t>
      </w:r>
      <w:r w:rsidR="00992E22" w:rsidRPr="00B10155">
        <w:rPr>
          <w:rFonts w:ascii="Arial" w:hAnsi="Arial" w:cs="Arial"/>
          <w:b/>
          <w:sz w:val="22"/>
          <w:szCs w:val="22"/>
          <w:lang w:val="fr-FR"/>
        </w:rPr>
        <w:t xml:space="preserve"> </w:t>
      </w:r>
      <w:r w:rsidR="00992E22" w:rsidRPr="00B10155">
        <w:rPr>
          <w:rFonts w:ascii="Arial" w:hAnsi="Arial" w:cs="Arial"/>
          <w:sz w:val="22"/>
          <w:szCs w:val="22"/>
          <w:lang w:val="fr-FR"/>
        </w:rPr>
        <w:t>+</w:t>
      </w:r>
      <w:r w:rsidR="00992E22" w:rsidRPr="00B10155">
        <w:rPr>
          <w:rFonts w:ascii="Arial" w:hAnsi="Arial" w:cs="Arial"/>
          <w:sz w:val="22"/>
          <w:szCs w:val="22"/>
          <w:lang w:val="it-IT"/>
        </w:rPr>
        <w:t xml:space="preserve">91 </w:t>
      </w:r>
      <w:r w:rsidR="006866E0">
        <w:rPr>
          <w:rFonts w:ascii="Arial" w:hAnsi="Arial" w:cs="Arial"/>
          <w:sz w:val="22"/>
          <w:szCs w:val="22"/>
          <w:lang w:val="it-IT"/>
        </w:rPr>
        <w:t>9676172141</w:t>
      </w:r>
    </w:p>
    <w:p w:rsidR="00992E22" w:rsidRPr="00B10155" w:rsidRDefault="00992E22" w:rsidP="00844409">
      <w:pPr>
        <w:jc w:val="both"/>
        <w:rPr>
          <w:rStyle w:val="Hyperlink"/>
          <w:rFonts w:ascii="Arial" w:hAnsi="Arial" w:cs="Arial"/>
          <w:sz w:val="22"/>
          <w:szCs w:val="22"/>
          <w:u w:val="none"/>
        </w:rPr>
      </w:pPr>
      <w:r w:rsidRPr="00B10155">
        <w:rPr>
          <w:rFonts w:ascii="Arial" w:hAnsi="Arial" w:cs="Arial"/>
          <w:b/>
          <w:sz w:val="22"/>
          <w:szCs w:val="22"/>
          <w:lang w:val="it-IT"/>
        </w:rPr>
        <w:t xml:space="preserve">E-Mail: </w:t>
      </w:r>
      <w:hyperlink r:id="rId8" w:history="1">
        <w:r w:rsidR="006866E0" w:rsidRPr="00061241">
          <w:rPr>
            <w:rStyle w:val="Hyperlink"/>
            <w:rFonts w:ascii="Arial" w:hAnsi="Arial" w:cs="Arial"/>
            <w:sz w:val="22"/>
            <w:szCs w:val="22"/>
          </w:rPr>
          <w:t>ashsharma1201@gmail.com</w:t>
        </w:r>
      </w:hyperlink>
    </w:p>
    <w:p w:rsidR="00D714D2" w:rsidRPr="00B10155" w:rsidRDefault="00D714D2" w:rsidP="00844409">
      <w:pPr>
        <w:jc w:val="both"/>
        <w:rPr>
          <w:rFonts w:ascii="Arial" w:hAnsi="Arial" w:cs="Arial"/>
          <w:b/>
          <w:i/>
          <w:sz w:val="22"/>
          <w:szCs w:val="22"/>
        </w:rPr>
      </w:pPr>
    </w:p>
    <w:p w:rsidR="00992E22" w:rsidRPr="00B10155" w:rsidRDefault="00992E22" w:rsidP="00844409">
      <w:pPr>
        <w:pBdr>
          <w:top w:val="single" w:sz="4" w:space="1" w:color="000000" w:shadow="1"/>
          <w:left w:val="single" w:sz="4" w:space="4" w:color="000000" w:shadow="1"/>
          <w:bottom w:val="single" w:sz="4" w:space="1" w:color="000000" w:shadow="1"/>
          <w:right w:val="single" w:sz="4" w:space="4" w:color="000000" w:shadow="1"/>
        </w:pBdr>
        <w:shd w:val="clear" w:color="auto" w:fill="F2F2F2"/>
        <w:jc w:val="both"/>
        <w:rPr>
          <w:rFonts w:ascii="Arial" w:hAnsi="Arial" w:cs="Arial"/>
          <w:sz w:val="22"/>
          <w:szCs w:val="22"/>
        </w:rPr>
      </w:pPr>
      <w:r w:rsidRPr="00B10155">
        <w:rPr>
          <w:rFonts w:ascii="Arial" w:hAnsi="Arial" w:cs="Arial"/>
          <w:b/>
          <w:i/>
          <w:sz w:val="22"/>
          <w:szCs w:val="22"/>
        </w:rPr>
        <w:t xml:space="preserve">Seeking assignments </w:t>
      </w:r>
      <w:r w:rsidR="00356141">
        <w:rPr>
          <w:rFonts w:ascii="Arial" w:hAnsi="Arial" w:cs="Arial"/>
          <w:b/>
          <w:i/>
          <w:sz w:val="22"/>
          <w:szCs w:val="22"/>
        </w:rPr>
        <w:t xml:space="preserve">on </w:t>
      </w:r>
      <w:r w:rsidR="006866E0">
        <w:rPr>
          <w:rFonts w:ascii="Arial" w:hAnsi="Arial" w:cs="Arial"/>
          <w:b/>
          <w:i/>
          <w:sz w:val="22"/>
          <w:szCs w:val="22"/>
        </w:rPr>
        <w:t xml:space="preserve">Functional Manual Testing in Agile and Waterfall Methodologies </w:t>
      </w:r>
      <w:r w:rsidR="00045989">
        <w:rPr>
          <w:rFonts w:ascii="Arial" w:hAnsi="Arial" w:cs="Arial"/>
          <w:b/>
          <w:i/>
          <w:sz w:val="22"/>
          <w:szCs w:val="22"/>
        </w:rPr>
        <w:t>/</w:t>
      </w:r>
      <w:r w:rsidR="006866E0">
        <w:rPr>
          <w:rFonts w:ascii="Arial" w:hAnsi="Arial" w:cs="Arial"/>
          <w:b/>
          <w:i/>
          <w:sz w:val="22"/>
          <w:szCs w:val="22"/>
        </w:rPr>
        <w:t xml:space="preserve"> PeopleSoft Finance</w:t>
      </w:r>
      <w:r w:rsidR="00356141">
        <w:rPr>
          <w:rFonts w:ascii="Arial" w:hAnsi="Arial" w:cs="Arial"/>
          <w:b/>
          <w:i/>
          <w:sz w:val="22"/>
          <w:szCs w:val="22"/>
        </w:rPr>
        <w:t xml:space="preserve"> </w:t>
      </w:r>
      <w:r w:rsidR="00B342FE">
        <w:rPr>
          <w:rFonts w:ascii="Arial" w:hAnsi="Arial" w:cs="Arial"/>
          <w:b/>
          <w:i/>
          <w:sz w:val="22"/>
          <w:szCs w:val="22"/>
        </w:rPr>
        <w:t xml:space="preserve">Modules with </w:t>
      </w:r>
      <w:r w:rsidRPr="00B10155">
        <w:rPr>
          <w:rFonts w:ascii="Arial" w:hAnsi="Arial" w:cs="Arial"/>
          <w:b/>
          <w:i/>
          <w:sz w:val="22"/>
          <w:szCs w:val="22"/>
        </w:rPr>
        <w:t xml:space="preserve">a </w:t>
      </w:r>
      <w:r w:rsidR="00131597" w:rsidRPr="00B10155">
        <w:rPr>
          <w:rFonts w:ascii="Arial" w:hAnsi="Arial" w:cs="Arial"/>
          <w:b/>
          <w:i/>
          <w:sz w:val="22"/>
          <w:szCs w:val="22"/>
        </w:rPr>
        <w:t>growth-oriented</w:t>
      </w:r>
      <w:r w:rsidRPr="00B10155">
        <w:rPr>
          <w:rFonts w:ascii="Arial" w:hAnsi="Arial" w:cs="Arial"/>
          <w:b/>
          <w:i/>
          <w:sz w:val="22"/>
          <w:szCs w:val="22"/>
        </w:rPr>
        <w:t xml:space="preserve"> organisation</w:t>
      </w:r>
      <w:bookmarkStart w:id="0" w:name="_GoBack"/>
      <w:bookmarkEnd w:id="0"/>
    </w:p>
    <w:p w:rsidR="008A5E52" w:rsidRDefault="008A5E52" w:rsidP="00844409">
      <w:pPr>
        <w:jc w:val="both"/>
        <w:rPr>
          <w:rFonts w:ascii="Arial" w:hAnsi="Arial" w:cs="Arial"/>
          <w:sz w:val="22"/>
          <w:szCs w:val="22"/>
        </w:rPr>
      </w:pPr>
    </w:p>
    <w:p w:rsidR="008A5E52" w:rsidRPr="00B10155" w:rsidRDefault="008A5E52" w:rsidP="00844409">
      <w:pPr>
        <w:jc w:val="both"/>
        <w:rPr>
          <w:rFonts w:ascii="Arial" w:hAnsi="Arial" w:cs="Arial"/>
          <w:sz w:val="22"/>
          <w:szCs w:val="22"/>
        </w:rPr>
      </w:pPr>
    </w:p>
    <w:p w:rsidR="00992E22" w:rsidRPr="00B10155" w:rsidRDefault="00992E22" w:rsidP="00844409">
      <w:pPr>
        <w:pBdr>
          <w:bottom w:val="single" w:sz="8" w:space="1" w:color="000000"/>
        </w:pBdr>
        <w:shd w:val="clear" w:color="auto" w:fill="F2F2F2"/>
        <w:jc w:val="both"/>
        <w:rPr>
          <w:rFonts w:ascii="Arial" w:hAnsi="Arial" w:cs="Arial"/>
          <w:sz w:val="22"/>
          <w:szCs w:val="22"/>
        </w:rPr>
      </w:pPr>
      <w:r w:rsidRPr="00B10155">
        <w:rPr>
          <w:rFonts w:ascii="Arial" w:hAnsi="Arial" w:cs="Arial"/>
          <w:b/>
          <w:sz w:val="22"/>
          <w:szCs w:val="22"/>
          <w:lang w:val="en-US"/>
        </w:rPr>
        <w:t>Professional Synopsis</w:t>
      </w:r>
    </w:p>
    <w:p w:rsidR="00992E22" w:rsidRPr="00B10155" w:rsidRDefault="00992E22" w:rsidP="00844409">
      <w:pPr>
        <w:tabs>
          <w:tab w:val="left" w:pos="1440"/>
        </w:tabs>
        <w:jc w:val="both"/>
        <w:rPr>
          <w:rFonts w:ascii="Arial" w:hAnsi="Arial" w:cs="Arial"/>
          <w:color w:val="000000"/>
          <w:sz w:val="22"/>
          <w:szCs w:val="22"/>
        </w:rPr>
      </w:pPr>
      <w:r w:rsidRPr="00B10155">
        <w:rPr>
          <w:rFonts w:ascii="Arial" w:hAnsi="Arial" w:cs="Arial"/>
          <w:sz w:val="22"/>
          <w:szCs w:val="22"/>
        </w:rPr>
        <w:t> </w:t>
      </w:r>
    </w:p>
    <w:p w:rsidR="003E1B65" w:rsidRPr="00833EEE" w:rsidRDefault="00992E22" w:rsidP="00844409">
      <w:pPr>
        <w:numPr>
          <w:ilvl w:val="0"/>
          <w:numId w:val="3"/>
        </w:numPr>
        <w:tabs>
          <w:tab w:val="left" w:pos="360"/>
        </w:tabs>
        <w:spacing w:before="60" w:after="60"/>
        <w:ind w:left="360"/>
        <w:jc w:val="both"/>
        <w:rPr>
          <w:rFonts w:ascii="Arial" w:hAnsi="Arial" w:cs="Arial"/>
          <w:color w:val="000000"/>
          <w:sz w:val="22"/>
          <w:szCs w:val="22"/>
        </w:rPr>
      </w:pPr>
      <w:r w:rsidRPr="00B10155">
        <w:rPr>
          <w:rFonts w:ascii="Arial" w:hAnsi="Arial" w:cs="Arial"/>
          <w:color w:val="000000"/>
          <w:sz w:val="22"/>
          <w:szCs w:val="22"/>
        </w:rPr>
        <w:t>A result</w:t>
      </w:r>
      <w:r w:rsidR="00DD07C8" w:rsidRPr="00B10155">
        <w:rPr>
          <w:rFonts w:ascii="Arial" w:hAnsi="Arial" w:cs="Arial"/>
          <w:color w:val="000000"/>
          <w:sz w:val="22"/>
          <w:szCs w:val="22"/>
        </w:rPr>
        <w:t xml:space="preserve"> </w:t>
      </w:r>
      <w:r w:rsidRPr="00B10155">
        <w:rPr>
          <w:rFonts w:ascii="Arial" w:hAnsi="Arial" w:cs="Arial"/>
          <w:color w:val="000000"/>
          <w:sz w:val="22"/>
          <w:szCs w:val="22"/>
        </w:rPr>
        <w:t>dr</w:t>
      </w:r>
      <w:r w:rsidR="001F3F41" w:rsidRPr="00B10155">
        <w:rPr>
          <w:rFonts w:ascii="Arial" w:hAnsi="Arial" w:cs="Arial"/>
          <w:color w:val="000000"/>
          <w:sz w:val="22"/>
          <w:szCs w:val="22"/>
        </w:rPr>
        <w:t xml:space="preserve">iven Professional </w:t>
      </w:r>
      <w:r w:rsidR="003D434F" w:rsidRPr="00B10155">
        <w:rPr>
          <w:rFonts w:ascii="Arial" w:hAnsi="Arial" w:cs="Arial"/>
          <w:color w:val="000000"/>
          <w:sz w:val="22"/>
          <w:szCs w:val="22"/>
        </w:rPr>
        <w:t>with</w:t>
      </w:r>
      <w:r w:rsidR="00356141">
        <w:rPr>
          <w:rFonts w:ascii="Arial" w:hAnsi="Arial" w:cs="Arial"/>
          <w:color w:val="000000"/>
          <w:sz w:val="22"/>
          <w:szCs w:val="22"/>
        </w:rPr>
        <w:t xml:space="preserve"> </w:t>
      </w:r>
      <w:r w:rsidR="00131597">
        <w:rPr>
          <w:rFonts w:ascii="Arial" w:hAnsi="Arial" w:cs="Arial"/>
          <w:color w:val="000000"/>
          <w:sz w:val="22"/>
          <w:szCs w:val="22"/>
        </w:rPr>
        <w:t>9</w:t>
      </w:r>
      <w:r w:rsidR="00AF1C8F">
        <w:rPr>
          <w:rFonts w:ascii="Arial" w:hAnsi="Arial" w:cs="Arial"/>
          <w:color w:val="000000"/>
          <w:sz w:val="22"/>
          <w:szCs w:val="22"/>
        </w:rPr>
        <w:t>+</w:t>
      </w:r>
      <w:r w:rsidRPr="00B10155">
        <w:rPr>
          <w:rFonts w:ascii="Arial" w:hAnsi="Arial" w:cs="Arial"/>
          <w:color w:val="000000"/>
          <w:sz w:val="22"/>
          <w:szCs w:val="22"/>
        </w:rPr>
        <w:t xml:space="preserve"> years of </w:t>
      </w:r>
      <w:r w:rsidR="00121AC2" w:rsidRPr="00B10155">
        <w:rPr>
          <w:rFonts w:ascii="Arial" w:hAnsi="Arial" w:cs="Arial"/>
          <w:color w:val="000000"/>
          <w:sz w:val="22"/>
          <w:szCs w:val="22"/>
        </w:rPr>
        <w:t>experience</w:t>
      </w:r>
      <w:r w:rsidR="003E1B65">
        <w:rPr>
          <w:rFonts w:ascii="Arial" w:hAnsi="Arial" w:cs="Arial"/>
          <w:color w:val="000000"/>
          <w:sz w:val="22"/>
          <w:szCs w:val="22"/>
        </w:rPr>
        <w:t>.</w:t>
      </w:r>
    </w:p>
    <w:p w:rsidR="00356141" w:rsidRDefault="00B21A11" w:rsidP="00844409">
      <w:pPr>
        <w:numPr>
          <w:ilvl w:val="0"/>
          <w:numId w:val="3"/>
        </w:numPr>
        <w:tabs>
          <w:tab w:val="left" w:pos="360"/>
        </w:tabs>
        <w:spacing w:before="60" w:after="60"/>
        <w:ind w:left="360"/>
        <w:jc w:val="both"/>
        <w:rPr>
          <w:rFonts w:ascii="Arial" w:hAnsi="Arial" w:cs="Arial"/>
          <w:color w:val="000000"/>
          <w:sz w:val="22"/>
          <w:szCs w:val="22"/>
        </w:rPr>
      </w:pPr>
      <w:r>
        <w:rPr>
          <w:rFonts w:ascii="Arial" w:hAnsi="Arial" w:cs="Arial"/>
          <w:color w:val="000000"/>
          <w:sz w:val="22"/>
          <w:szCs w:val="22"/>
        </w:rPr>
        <w:t>Exp</w:t>
      </w:r>
      <w:r w:rsidR="00E43F40">
        <w:rPr>
          <w:rFonts w:ascii="Arial" w:hAnsi="Arial" w:cs="Arial"/>
          <w:color w:val="000000"/>
          <w:sz w:val="22"/>
          <w:szCs w:val="22"/>
        </w:rPr>
        <w:t>erience in</w:t>
      </w:r>
      <w:r w:rsidR="00356141">
        <w:rPr>
          <w:rFonts w:ascii="Arial" w:hAnsi="Arial" w:cs="Arial"/>
          <w:color w:val="000000"/>
          <w:sz w:val="22"/>
          <w:szCs w:val="22"/>
        </w:rPr>
        <w:t xml:space="preserve"> </w:t>
      </w:r>
      <w:r w:rsidR="00B342FE" w:rsidRPr="00B342FE">
        <w:rPr>
          <w:rFonts w:ascii="Arial" w:hAnsi="Arial" w:cs="Arial"/>
          <w:color w:val="000000"/>
          <w:sz w:val="22"/>
          <w:szCs w:val="22"/>
        </w:rPr>
        <w:t xml:space="preserve">Waterfall and Agile methodologies projects delivery and provide QA testing Sign Offs on applications of staff compliments exceeding </w:t>
      </w:r>
      <w:r w:rsidR="002C51AC">
        <w:rPr>
          <w:rFonts w:ascii="Arial" w:hAnsi="Arial" w:cs="Arial"/>
          <w:color w:val="000000"/>
          <w:sz w:val="22"/>
          <w:szCs w:val="22"/>
        </w:rPr>
        <w:t>5</w:t>
      </w:r>
      <w:r w:rsidR="00B342FE" w:rsidRPr="00B342FE">
        <w:rPr>
          <w:rFonts w:ascii="Arial" w:hAnsi="Arial" w:cs="Arial"/>
          <w:color w:val="000000"/>
          <w:sz w:val="22"/>
          <w:szCs w:val="22"/>
        </w:rPr>
        <w:t xml:space="preserve"> individuals</w:t>
      </w:r>
      <w:r w:rsidR="00742FE4">
        <w:rPr>
          <w:rFonts w:ascii="Arial" w:hAnsi="Arial" w:cs="Arial"/>
          <w:color w:val="000000"/>
          <w:sz w:val="22"/>
          <w:szCs w:val="22"/>
        </w:rPr>
        <w:t>.</w:t>
      </w:r>
    </w:p>
    <w:p w:rsidR="00B342FE" w:rsidRPr="00833EEE" w:rsidRDefault="00B342FE" w:rsidP="00844409">
      <w:pPr>
        <w:numPr>
          <w:ilvl w:val="0"/>
          <w:numId w:val="3"/>
        </w:numPr>
        <w:tabs>
          <w:tab w:val="left" w:pos="360"/>
        </w:tabs>
        <w:spacing w:before="60" w:after="60"/>
        <w:ind w:left="360"/>
        <w:jc w:val="both"/>
        <w:rPr>
          <w:rFonts w:ascii="Arial" w:hAnsi="Arial" w:cs="Arial"/>
          <w:color w:val="000000"/>
          <w:sz w:val="22"/>
          <w:szCs w:val="22"/>
        </w:rPr>
      </w:pPr>
      <w:r>
        <w:rPr>
          <w:rFonts w:ascii="Arial" w:hAnsi="Arial" w:cs="Arial"/>
          <w:color w:val="000000"/>
          <w:sz w:val="22"/>
          <w:szCs w:val="22"/>
        </w:rPr>
        <w:t>Experience in A</w:t>
      </w:r>
      <w:r w:rsidRPr="00B342FE">
        <w:rPr>
          <w:rFonts w:ascii="Arial" w:hAnsi="Arial" w:cs="Arial"/>
          <w:color w:val="000000"/>
          <w:sz w:val="22"/>
          <w:szCs w:val="22"/>
        </w:rPr>
        <w:t>gile, Waterfall, User acceptance testing, Regression te</w:t>
      </w:r>
      <w:r>
        <w:rPr>
          <w:rFonts w:ascii="Arial" w:hAnsi="Arial" w:cs="Arial"/>
          <w:color w:val="000000"/>
          <w:sz w:val="22"/>
          <w:szCs w:val="22"/>
        </w:rPr>
        <w:t xml:space="preserve">sting, PeopleSoft </w:t>
      </w:r>
      <w:r w:rsidR="00131597">
        <w:rPr>
          <w:rFonts w:ascii="Arial" w:hAnsi="Arial" w:cs="Arial"/>
          <w:color w:val="000000"/>
          <w:sz w:val="22"/>
          <w:szCs w:val="22"/>
        </w:rPr>
        <w:t>Finance (</w:t>
      </w:r>
      <w:r>
        <w:rPr>
          <w:rFonts w:ascii="Arial" w:hAnsi="Arial" w:cs="Arial"/>
          <w:color w:val="000000"/>
          <w:sz w:val="22"/>
          <w:szCs w:val="22"/>
        </w:rPr>
        <w:t>PO, AM</w:t>
      </w:r>
      <w:r w:rsidRPr="00B342FE">
        <w:rPr>
          <w:rFonts w:ascii="Arial" w:hAnsi="Arial" w:cs="Arial"/>
          <w:color w:val="000000"/>
          <w:sz w:val="22"/>
          <w:szCs w:val="22"/>
        </w:rPr>
        <w:t xml:space="preserve">, </w:t>
      </w:r>
      <w:r w:rsidR="00AD5FD5">
        <w:rPr>
          <w:rFonts w:ascii="Arial" w:hAnsi="Arial" w:cs="Arial"/>
          <w:color w:val="000000"/>
          <w:sz w:val="22"/>
          <w:szCs w:val="22"/>
        </w:rPr>
        <w:t xml:space="preserve">AP, Asset Management, Lease Administration, </w:t>
      </w:r>
      <w:r w:rsidRPr="00B342FE">
        <w:rPr>
          <w:rFonts w:ascii="Arial" w:hAnsi="Arial" w:cs="Arial"/>
          <w:color w:val="000000"/>
          <w:sz w:val="22"/>
          <w:szCs w:val="22"/>
        </w:rPr>
        <w:t xml:space="preserve">Purchasing, eProcurement), </w:t>
      </w:r>
      <w:r w:rsidR="00C42799">
        <w:rPr>
          <w:rFonts w:ascii="Arial" w:hAnsi="Arial" w:cs="Arial"/>
          <w:color w:val="000000"/>
          <w:sz w:val="22"/>
          <w:szCs w:val="22"/>
        </w:rPr>
        <w:t xml:space="preserve">PeopleSoft Test Framework, </w:t>
      </w:r>
      <w:r w:rsidRPr="00B342FE">
        <w:rPr>
          <w:rFonts w:ascii="Arial" w:hAnsi="Arial" w:cs="Arial"/>
          <w:color w:val="000000"/>
          <w:sz w:val="22"/>
          <w:szCs w:val="22"/>
        </w:rPr>
        <w:t>SQL DB Data Analyst</w:t>
      </w:r>
    </w:p>
    <w:p w:rsidR="00B342FE" w:rsidRDefault="00B342FE" w:rsidP="00E43F40">
      <w:pPr>
        <w:numPr>
          <w:ilvl w:val="0"/>
          <w:numId w:val="3"/>
        </w:numPr>
        <w:tabs>
          <w:tab w:val="left" w:pos="360"/>
        </w:tabs>
        <w:spacing w:before="60" w:after="60"/>
        <w:ind w:left="360"/>
        <w:jc w:val="both"/>
        <w:rPr>
          <w:rFonts w:ascii="Arial" w:hAnsi="Arial" w:cs="Arial"/>
          <w:color w:val="000000"/>
          <w:sz w:val="22"/>
          <w:szCs w:val="22"/>
        </w:rPr>
      </w:pPr>
      <w:r>
        <w:rPr>
          <w:rFonts w:ascii="Arial" w:hAnsi="Arial" w:cs="Arial"/>
          <w:color w:val="000000"/>
          <w:sz w:val="22"/>
          <w:szCs w:val="22"/>
        </w:rPr>
        <w:t>Experience in</w:t>
      </w:r>
      <w:r w:rsidRPr="00B342FE">
        <w:rPr>
          <w:rFonts w:ascii="Arial" w:hAnsi="Arial" w:cs="Arial"/>
          <w:color w:val="000000"/>
          <w:sz w:val="22"/>
          <w:szCs w:val="22"/>
        </w:rPr>
        <w:t xml:space="preserve"> Web Applications, Database queries and applications connecting upstream </w:t>
      </w:r>
      <w:r w:rsidR="00131597" w:rsidRPr="00B342FE">
        <w:rPr>
          <w:rFonts w:ascii="Arial" w:hAnsi="Arial" w:cs="Arial"/>
          <w:color w:val="000000"/>
          <w:sz w:val="22"/>
          <w:szCs w:val="22"/>
        </w:rPr>
        <w:t>downstream.</w:t>
      </w:r>
    </w:p>
    <w:p w:rsidR="00A97C2E" w:rsidRDefault="009750BB" w:rsidP="00A97C2E">
      <w:pPr>
        <w:numPr>
          <w:ilvl w:val="0"/>
          <w:numId w:val="3"/>
        </w:numPr>
        <w:tabs>
          <w:tab w:val="left" w:pos="360"/>
        </w:tabs>
        <w:spacing w:before="60" w:after="60"/>
        <w:ind w:left="360"/>
        <w:jc w:val="both"/>
        <w:rPr>
          <w:rFonts w:ascii="Arial" w:hAnsi="Arial" w:cs="Arial"/>
          <w:color w:val="000000"/>
          <w:sz w:val="22"/>
          <w:szCs w:val="22"/>
        </w:rPr>
      </w:pPr>
      <w:r>
        <w:rPr>
          <w:rFonts w:ascii="Arial" w:hAnsi="Arial" w:cs="Arial"/>
          <w:color w:val="000000"/>
          <w:sz w:val="22"/>
          <w:szCs w:val="22"/>
        </w:rPr>
        <w:t xml:space="preserve">As an AEM Tester, </w:t>
      </w:r>
      <w:proofErr w:type="gramStart"/>
      <w:r>
        <w:rPr>
          <w:rFonts w:ascii="Arial" w:hAnsi="Arial" w:cs="Arial"/>
          <w:color w:val="000000"/>
          <w:sz w:val="22"/>
          <w:szCs w:val="22"/>
        </w:rPr>
        <w:t>Worked</w:t>
      </w:r>
      <w:proofErr w:type="gramEnd"/>
      <w:r>
        <w:rPr>
          <w:rFonts w:ascii="Arial" w:hAnsi="Arial" w:cs="Arial"/>
          <w:color w:val="000000"/>
          <w:sz w:val="22"/>
          <w:szCs w:val="22"/>
        </w:rPr>
        <w:t xml:space="preserve"> on Creating, editing, modifying Content, Components, Properties, DAM Paths on Website Pages in QA, STAGE, </w:t>
      </w:r>
      <w:r w:rsidR="004F139C">
        <w:rPr>
          <w:rFonts w:ascii="Arial" w:hAnsi="Arial" w:cs="Arial"/>
          <w:color w:val="000000"/>
          <w:sz w:val="22"/>
          <w:szCs w:val="22"/>
        </w:rPr>
        <w:t>and PROD</w:t>
      </w:r>
      <w:r>
        <w:rPr>
          <w:rFonts w:ascii="Arial" w:hAnsi="Arial" w:cs="Arial"/>
          <w:color w:val="000000"/>
          <w:sz w:val="22"/>
          <w:szCs w:val="22"/>
        </w:rPr>
        <w:t xml:space="preserve"> Live Websites.</w:t>
      </w:r>
    </w:p>
    <w:p w:rsidR="00A97C2E" w:rsidRDefault="00A97C2E" w:rsidP="00A97C2E">
      <w:pPr>
        <w:numPr>
          <w:ilvl w:val="0"/>
          <w:numId w:val="3"/>
        </w:numPr>
        <w:tabs>
          <w:tab w:val="left" w:pos="360"/>
        </w:tabs>
        <w:spacing w:before="60" w:after="60"/>
        <w:ind w:left="360"/>
        <w:jc w:val="both"/>
        <w:rPr>
          <w:rFonts w:ascii="Arial" w:hAnsi="Arial" w:cs="Arial"/>
          <w:color w:val="000000"/>
          <w:sz w:val="22"/>
          <w:szCs w:val="22"/>
        </w:rPr>
      </w:pPr>
      <w:r w:rsidRPr="00A97C2E">
        <w:rPr>
          <w:rFonts w:ascii="Arial" w:hAnsi="Arial" w:cs="Arial"/>
          <w:color w:val="000000"/>
          <w:sz w:val="22"/>
          <w:szCs w:val="22"/>
        </w:rPr>
        <w:t>Took Ownership in hosting defect triage calls with PM, Technical lead, BA, DEV, and all Stake holders regularly.</w:t>
      </w:r>
    </w:p>
    <w:p w:rsidR="00A97C2E" w:rsidRPr="00A97C2E" w:rsidRDefault="00A97C2E">
      <w:pPr>
        <w:numPr>
          <w:ilvl w:val="0"/>
          <w:numId w:val="3"/>
        </w:numPr>
        <w:tabs>
          <w:tab w:val="left" w:pos="360"/>
        </w:tabs>
        <w:spacing w:before="60" w:after="60"/>
        <w:ind w:left="360"/>
        <w:jc w:val="both"/>
        <w:rPr>
          <w:rFonts w:ascii="Arial" w:hAnsi="Arial" w:cs="Arial"/>
          <w:color w:val="000000"/>
          <w:sz w:val="22"/>
          <w:szCs w:val="22"/>
        </w:rPr>
      </w:pPr>
      <w:r w:rsidRPr="00A97C2E">
        <w:rPr>
          <w:rFonts w:ascii="Arial" w:eastAsia="Calibri" w:hAnsi="Arial" w:cs="Arial"/>
          <w:bCs/>
          <w:color w:val="000000"/>
          <w:sz w:val="22"/>
          <w:szCs w:val="22"/>
        </w:rPr>
        <w:t xml:space="preserve">Gave Proposed Ideas of the </w:t>
      </w:r>
      <w:r w:rsidR="000D7E9D">
        <w:rPr>
          <w:rFonts w:ascii="Arial" w:eastAsia="Calibri" w:hAnsi="Arial" w:cs="Arial"/>
          <w:bCs/>
          <w:color w:val="000000"/>
          <w:sz w:val="22"/>
          <w:szCs w:val="22"/>
        </w:rPr>
        <w:t>Project tool</w:t>
      </w:r>
      <w:r w:rsidRPr="00A97C2E">
        <w:rPr>
          <w:rFonts w:ascii="Arial" w:eastAsia="Calibri" w:hAnsi="Arial" w:cs="Arial"/>
          <w:bCs/>
          <w:color w:val="000000"/>
          <w:sz w:val="22"/>
          <w:szCs w:val="22"/>
        </w:rPr>
        <w:t xml:space="preserve"> to P</w:t>
      </w:r>
      <w:r w:rsidR="000D7E9D">
        <w:rPr>
          <w:rFonts w:ascii="Arial" w:eastAsia="Calibri" w:hAnsi="Arial" w:cs="Arial"/>
          <w:bCs/>
          <w:color w:val="000000"/>
          <w:sz w:val="22"/>
          <w:szCs w:val="22"/>
        </w:rPr>
        <w:t xml:space="preserve">roject </w:t>
      </w:r>
      <w:r w:rsidRPr="00A97C2E">
        <w:rPr>
          <w:rFonts w:ascii="Arial" w:eastAsia="Calibri" w:hAnsi="Arial" w:cs="Arial"/>
          <w:bCs/>
          <w:color w:val="000000"/>
          <w:sz w:val="22"/>
          <w:szCs w:val="22"/>
        </w:rPr>
        <w:t>M</w:t>
      </w:r>
      <w:r w:rsidR="000D7E9D">
        <w:rPr>
          <w:rFonts w:ascii="Arial" w:eastAsia="Calibri" w:hAnsi="Arial" w:cs="Arial"/>
          <w:bCs/>
          <w:color w:val="000000"/>
          <w:sz w:val="22"/>
          <w:szCs w:val="22"/>
        </w:rPr>
        <w:t>anager</w:t>
      </w:r>
      <w:r w:rsidRPr="00A97C2E">
        <w:rPr>
          <w:rFonts w:ascii="Arial" w:eastAsia="Calibri" w:hAnsi="Arial" w:cs="Arial"/>
          <w:bCs/>
          <w:color w:val="000000"/>
          <w:sz w:val="22"/>
          <w:szCs w:val="22"/>
        </w:rPr>
        <w:t xml:space="preserve">, </w:t>
      </w:r>
      <w:r w:rsidR="000D7E9D">
        <w:rPr>
          <w:rFonts w:ascii="Arial" w:eastAsia="Calibri" w:hAnsi="Arial" w:cs="Arial"/>
          <w:bCs/>
          <w:color w:val="000000"/>
          <w:sz w:val="22"/>
          <w:szCs w:val="22"/>
        </w:rPr>
        <w:t>Client</w:t>
      </w:r>
      <w:r w:rsidRPr="00A97C2E">
        <w:rPr>
          <w:rFonts w:ascii="Arial" w:eastAsia="Calibri" w:hAnsi="Arial" w:cs="Arial"/>
          <w:bCs/>
          <w:color w:val="000000"/>
          <w:sz w:val="22"/>
          <w:szCs w:val="22"/>
        </w:rPr>
        <w:t xml:space="preserve"> Technical Lead, Stake holders.</w:t>
      </w:r>
    </w:p>
    <w:p w:rsidR="00A97C2E" w:rsidRPr="00A97C2E" w:rsidRDefault="00A97C2E">
      <w:pPr>
        <w:numPr>
          <w:ilvl w:val="0"/>
          <w:numId w:val="3"/>
        </w:numPr>
        <w:tabs>
          <w:tab w:val="left" w:pos="360"/>
        </w:tabs>
        <w:spacing w:before="60" w:after="60"/>
        <w:ind w:left="360"/>
        <w:jc w:val="both"/>
        <w:rPr>
          <w:rFonts w:ascii="Arial" w:hAnsi="Arial" w:cs="Arial"/>
          <w:color w:val="000000"/>
          <w:sz w:val="22"/>
          <w:szCs w:val="22"/>
        </w:rPr>
      </w:pPr>
      <w:r w:rsidRPr="00A97C2E">
        <w:rPr>
          <w:rFonts w:ascii="Arial" w:eastAsia="Calibri" w:hAnsi="Arial" w:cs="Arial"/>
          <w:bCs/>
          <w:color w:val="000000"/>
          <w:sz w:val="22"/>
          <w:szCs w:val="22"/>
        </w:rPr>
        <w:t xml:space="preserve">My Proposed ideas were considered and implemented for the </w:t>
      </w:r>
      <w:r w:rsidR="000D7E9D">
        <w:rPr>
          <w:rFonts w:ascii="Arial" w:eastAsia="Calibri" w:hAnsi="Arial" w:cs="Arial"/>
          <w:bCs/>
          <w:color w:val="000000"/>
          <w:sz w:val="22"/>
          <w:szCs w:val="22"/>
        </w:rPr>
        <w:t>Project tool</w:t>
      </w:r>
      <w:r w:rsidRPr="00A97C2E">
        <w:rPr>
          <w:rFonts w:ascii="Arial" w:eastAsia="Calibri" w:hAnsi="Arial" w:cs="Arial"/>
          <w:bCs/>
          <w:color w:val="000000"/>
          <w:sz w:val="22"/>
          <w:szCs w:val="22"/>
        </w:rPr>
        <w:t xml:space="preserve"> and received appreciation from </w:t>
      </w:r>
      <w:r w:rsidR="000D7E9D">
        <w:rPr>
          <w:rFonts w:ascii="Arial" w:eastAsia="Calibri" w:hAnsi="Arial" w:cs="Arial"/>
          <w:bCs/>
          <w:color w:val="000000"/>
          <w:sz w:val="22"/>
          <w:szCs w:val="22"/>
        </w:rPr>
        <w:t>Client</w:t>
      </w:r>
      <w:r w:rsidRPr="00A97C2E">
        <w:rPr>
          <w:rFonts w:ascii="Arial" w:eastAsia="Calibri" w:hAnsi="Arial" w:cs="Arial"/>
          <w:bCs/>
          <w:color w:val="000000"/>
          <w:sz w:val="22"/>
          <w:szCs w:val="22"/>
        </w:rPr>
        <w:t xml:space="preserve"> (Project Manager) and </w:t>
      </w:r>
      <w:r w:rsidR="000D7E9D">
        <w:rPr>
          <w:rFonts w:ascii="Arial" w:eastAsia="Calibri" w:hAnsi="Arial" w:cs="Arial"/>
          <w:bCs/>
          <w:color w:val="000000"/>
          <w:sz w:val="22"/>
          <w:szCs w:val="22"/>
        </w:rPr>
        <w:t>Client</w:t>
      </w:r>
      <w:r w:rsidRPr="00A97C2E">
        <w:rPr>
          <w:rFonts w:ascii="Arial" w:eastAsia="Calibri" w:hAnsi="Arial" w:cs="Arial"/>
          <w:bCs/>
          <w:color w:val="000000"/>
          <w:sz w:val="22"/>
          <w:szCs w:val="22"/>
        </w:rPr>
        <w:t xml:space="preserve"> Technical Lead for the same.</w:t>
      </w:r>
    </w:p>
    <w:p w:rsidR="00B92E39" w:rsidRDefault="00B92E39" w:rsidP="00B92E39">
      <w:pPr>
        <w:numPr>
          <w:ilvl w:val="0"/>
          <w:numId w:val="3"/>
        </w:numPr>
        <w:tabs>
          <w:tab w:val="left" w:pos="360"/>
        </w:tabs>
        <w:spacing w:before="60" w:after="60"/>
        <w:ind w:left="360"/>
        <w:jc w:val="both"/>
        <w:rPr>
          <w:rFonts w:ascii="Arial" w:hAnsi="Arial" w:cs="Arial"/>
          <w:color w:val="000000"/>
          <w:sz w:val="22"/>
          <w:szCs w:val="22"/>
        </w:rPr>
      </w:pPr>
      <w:r>
        <w:rPr>
          <w:rFonts w:ascii="Arial" w:hAnsi="Arial" w:cs="Arial"/>
          <w:color w:val="000000"/>
          <w:sz w:val="22"/>
          <w:szCs w:val="22"/>
        </w:rPr>
        <w:t>As a Team Lead, distribut</w:t>
      </w:r>
      <w:r w:rsidR="00D65F27">
        <w:rPr>
          <w:rFonts w:ascii="Arial" w:hAnsi="Arial" w:cs="Arial"/>
          <w:color w:val="000000"/>
          <w:sz w:val="22"/>
          <w:szCs w:val="22"/>
        </w:rPr>
        <w:t>ed User Stories to all team member</w:t>
      </w:r>
      <w:r>
        <w:rPr>
          <w:rFonts w:ascii="Arial" w:hAnsi="Arial" w:cs="Arial"/>
          <w:color w:val="000000"/>
          <w:sz w:val="22"/>
          <w:szCs w:val="22"/>
        </w:rPr>
        <w:t>s equally based on their knowledge with story points.</w:t>
      </w:r>
    </w:p>
    <w:p w:rsidR="00B92E39" w:rsidRDefault="00B92E39" w:rsidP="00B92E39">
      <w:pPr>
        <w:numPr>
          <w:ilvl w:val="0"/>
          <w:numId w:val="3"/>
        </w:numPr>
        <w:tabs>
          <w:tab w:val="left" w:pos="360"/>
        </w:tabs>
        <w:spacing w:before="60" w:after="60"/>
        <w:ind w:left="360"/>
        <w:jc w:val="both"/>
        <w:rPr>
          <w:rFonts w:ascii="Arial" w:hAnsi="Arial" w:cs="Arial"/>
          <w:color w:val="000000"/>
          <w:sz w:val="22"/>
          <w:szCs w:val="22"/>
        </w:rPr>
      </w:pPr>
      <w:r>
        <w:rPr>
          <w:rFonts w:ascii="Arial" w:hAnsi="Arial" w:cs="Arial"/>
          <w:color w:val="000000"/>
          <w:sz w:val="22"/>
          <w:szCs w:val="22"/>
        </w:rPr>
        <w:t>Conduct</w:t>
      </w:r>
      <w:r w:rsidR="00A257B0">
        <w:rPr>
          <w:rFonts w:ascii="Arial" w:hAnsi="Arial" w:cs="Arial"/>
          <w:color w:val="000000"/>
          <w:sz w:val="22"/>
          <w:szCs w:val="22"/>
        </w:rPr>
        <w:t>ing</w:t>
      </w:r>
      <w:r>
        <w:rPr>
          <w:rFonts w:ascii="Arial" w:hAnsi="Arial" w:cs="Arial"/>
          <w:color w:val="000000"/>
          <w:sz w:val="22"/>
          <w:szCs w:val="22"/>
        </w:rPr>
        <w:t xml:space="preserve"> Team meetings </w:t>
      </w:r>
      <w:r w:rsidR="004F139C">
        <w:rPr>
          <w:rFonts w:ascii="Arial" w:hAnsi="Arial" w:cs="Arial"/>
          <w:color w:val="000000"/>
          <w:sz w:val="22"/>
          <w:szCs w:val="22"/>
        </w:rPr>
        <w:t>weekly</w:t>
      </w:r>
      <w:r>
        <w:rPr>
          <w:rFonts w:ascii="Arial" w:hAnsi="Arial" w:cs="Arial"/>
          <w:color w:val="000000"/>
          <w:sz w:val="22"/>
          <w:szCs w:val="22"/>
        </w:rPr>
        <w:t xml:space="preserve"> p</w:t>
      </w:r>
      <w:r w:rsidR="00D65F27">
        <w:rPr>
          <w:rFonts w:ascii="Arial" w:hAnsi="Arial" w:cs="Arial"/>
          <w:color w:val="000000"/>
          <w:sz w:val="22"/>
          <w:szCs w:val="22"/>
        </w:rPr>
        <w:t>rovided feedback to QA team member</w:t>
      </w:r>
      <w:r>
        <w:rPr>
          <w:rFonts w:ascii="Arial" w:hAnsi="Arial" w:cs="Arial"/>
          <w:color w:val="000000"/>
          <w:sz w:val="22"/>
          <w:szCs w:val="22"/>
        </w:rPr>
        <w:t>s for 100% testing without any Defects in Sprint and in Production.</w:t>
      </w:r>
    </w:p>
    <w:p w:rsidR="007274A3" w:rsidRPr="00833EEE" w:rsidRDefault="007274A3" w:rsidP="00E43F40">
      <w:pPr>
        <w:numPr>
          <w:ilvl w:val="0"/>
          <w:numId w:val="3"/>
        </w:numPr>
        <w:tabs>
          <w:tab w:val="left" w:pos="360"/>
        </w:tabs>
        <w:spacing w:before="60" w:after="60"/>
        <w:ind w:left="360"/>
        <w:jc w:val="both"/>
        <w:rPr>
          <w:rFonts w:ascii="Arial" w:hAnsi="Arial" w:cs="Arial"/>
          <w:color w:val="000000"/>
          <w:sz w:val="22"/>
          <w:szCs w:val="22"/>
        </w:rPr>
      </w:pPr>
      <w:r>
        <w:rPr>
          <w:rFonts w:ascii="Arial" w:hAnsi="Arial" w:cs="Arial"/>
          <w:color w:val="000000"/>
          <w:sz w:val="22"/>
          <w:szCs w:val="22"/>
        </w:rPr>
        <w:t>Have experience workin</w:t>
      </w:r>
      <w:r w:rsidR="008B3CAA">
        <w:rPr>
          <w:rFonts w:ascii="Arial" w:hAnsi="Arial" w:cs="Arial"/>
          <w:color w:val="000000"/>
          <w:sz w:val="22"/>
          <w:szCs w:val="22"/>
        </w:rPr>
        <w:t>g on</w:t>
      </w:r>
      <w:r w:rsidRPr="00C306BF">
        <w:rPr>
          <w:rFonts w:ascii="Arial" w:hAnsi="Arial" w:cs="Arial"/>
          <w:color w:val="000000"/>
          <w:sz w:val="22"/>
          <w:szCs w:val="22"/>
        </w:rPr>
        <w:t xml:space="preserve"> project analysis/</w:t>
      </w:r>
      <w:r w:rsidR="00B342FE">
        <w:rPr>
          <w:rFonts w:ascii="Arial" w:hAnsi="Arial" w:cs="Arial"/>
          <w:color w:val="000000"/>
          <w:sz w:val="22"/>
          <w:szCs w:val="22"/>
        </w:rPr>
        <w:t xml:space="preserve">Requirements gathering, test design, test cases </w:t>
      </w:r>
      <w:r w:rsidR="00B342FE" w:rsidRPr="00C306BF">
        <w:rPr>
          <w:rFonts w:ascii="Arial" w:hAnsi="Arial" w:cs="Arial"/>
          <w:color w:val="000000"/>
          <w:sz w:val="22"/>
          <w:szCs w:val="22"/>
        </w:rPr>
        <w:t>etc</w:t>
      </w:r>
      <w:r w:rsidRPr="00C306BF">
        <w:rPr>
          <w:rFonts w:ascii="Arial" w:hAnsi="Arial" w:cs="Arial"/>
          <w:color w:val="000000"/>
          <w:sz w:val="22"/>
          <w:szCs w:val="22"/>
        </w:rPr>
        <w:t>.</w:t>
      </w:r>
    </w:p>
    <w:p w:rsidR="00673CFA" w:rsidRDefault="00673CFA" w:rsidP="00673CFA">
      <w:pPr>
        <w:numPr>
          <w:ilvl w:val="0"/>
          <w:numId w:val="3"/>
        </w:numPr>
        <w:tabs>
          <w:tab w:val="left" w:pos="360"/>
        </w:tabs>
        <w:spacing w:before="60" w:after="60"/>
        <w:ind w:left="360"/>
        <w:jc w:val="both"/>
        <w:rPr>
          <w:rFonts w:ascii="Arial" w:hAnsi="Arial" w:cs="Arial"/>
          <w:color w:val="000000"/>
          <w:sz w:val="22"/>
          <w:szCs w:val="22"/>
        </w:rPr>
      </w:pPr>
      <w:r w:rsidRPr="00833EEE">
        <w:rPr>
          <w:rFonts w:ascii="Arial" w:hAnsi="Arial" w:cs="Arial"/>
          <w:color w:val="000000"/>
          <w:sz w:val="22"/>
          <w:szCs w:val="22"/>
        </w:rPr>
        <w:t>Also involved in System Testing, SIT Testing,</w:t>
      </w:r>
      <w:r w:rsidRPr="00785D12">
        <w:rPr>
          <w:rFonts w:ascii="Arial" w:hAnsi="Arial" w:cs="Arial"/>
          <w:color w:val="000000"/>
          <w:sz w:val="22"/>
          <w:szCs w:val="22"/>
        </w:rPr>
        <w:t xml:space="preserve"> </w:t>
      </w:r>
      <w:r w:rsidRPr="00B10155">
        <w:rPr>
          <w:rFonts w:ascii="Arial" w:hAnsi="Arial" w:cs="Arial"/>
          <w:color w:val="000000"/>
          <w:sz w:val="22"/>
          <w:szCs w:val="22"/>
        </w:rPr>
        <w:t>Regre</w:t>
      </w:r>
      <w:r w:rsidR="00B342FE">
        <w:rPr>
          <w:rFonts w:ascii="Arial" w:hAnsi="Arial" w:cs="Arial"/>
          <w:color w:val="000000"/>
          <w:sz w:val="22"/>
          <w:szCs w:val="22"/>
        </w:rPr>
        <w:t>ssion testing, Security testing</w:t>
      </w:r>
      <w:r w:rsidRPr="00833EEE">
        <w:rPr>
          <w:rFonts w:ascii="Arial" w:hAnsi="Arial" w:cs="Arial"/>
          <w:color w:val="000000"/>
          <w:sz w:val="22"/>
          <w:szCs w:val="22"/>
        </w:rPr>
        <w:t xml:space="preserve">, </w:t>
      </w:r>
      <w:r w:rsidR="00B342FE">
        <w:rPr>
          <w:rFonts w:ascii="Arial" w:hAnsi="Arial" w:cs="Arial"/>
          <w:color w:val="000000"/>
          <w:sz w:val="22"/>
          <w:szCs w:val="22"/>
        </w:rPr>
        <w:t xml:space="preserve">User Acceptance Testing, </w:t>
      </w:r>
      <w:r w:rsidRPr="00833EEE">
        <w:rPr>
          <w:rFonts w:ascii="Arial" w:hAnsi="Arial" w:cs="Arial"/>
          <w:color w:val="000000"/>
          <w:sz w:val="22"/>
          <w:szCs w:val="22"/>
        </w:rPr>
        <w:t>GUI Testing, Ad-hoc Testing</w:t>
      </w:r>
      <w:r w:rsidR="00B342FE">
        <w:rPr>
          <w:rFonts w:ascii="Arial" w:hAnsi="Arial" w:cs="Arial"/>
          <w:color w:val="000000"/>
          <w:sz w:val="22"/>
          <w:szCs w:val="22"/>
        </w:rPr>
        <w:t>, Pre-PROD Testing</w:t>
      </w:r>
      <w:r w:rsidRPr="00833EEE">
        <w:rPr>
          <w:rFonts w:ascii="Arial" w:hAnsi="Arial" w:cs="Arial"/>
          <w:color w:val="000000"/>
          <w:sz w:val="22"/>
          <w:szCs w:val="22"/>
        </w:rPr>
        <w:t>.</w:t>
      </w:r>
    </w:p>
    <w:p w:rsidR="00A257B0" w:rsidRDefault="00A257B0" w:rsidP="00673CFA">
      <w:pPr>
        <w:numPr>
          <w:ilvl w:val="0"/>
          <w:numId w:val="3"/>
        </w:numPr>
        <w:tabs>
          <w:tab w:val="left" w:pos="360"/>
        </w:tabs>
        <w:spacing w:before="60" w:after="60"/>
        <w:ind w:left="360"/>
        <w:jc w:val="both"/>
        <w:rPr>
          <w:rFonts w:ascii="Arial" w:hAnsi="Arial" w:cs="Arial"/>
          <w:color w:val="000000"/>
          <w:sz w:val="22"/>
          <w:szCs w:val="22"/>
        </w:rPr>
      </w:pPr>
      <w:r>
        <w:rPr>
          <w:rFonts w:ascii="Arial" w:hAnsi="Arial" w:cs="Arial"/>
          <w:color w:val="000000"/>
          <w:sz w:val="22"/>
          <w:szCs w:val="22"/>
        </w:rPr>
        <w:t>Also involved in Smoke testing, Sanity testing.</w:t>
      </w:r>
    </w:p>
    <w:p w:rsidR="00474D0D" w:rsidRPr="006975F4" w:rsidRDefault="00474D0D" w:rsidP="00673CFA">
      <w:pPr>
        <w:numPr>
          <w:ilvl w:val="0"/>
          <w:numId w:val="3"/>
        </w:numPr>
        <w:tabs>
          <w:tab w:val="left" w:pos="360"/>
        </w:tabs>
        <w:spacing w:before="60" w:after="60"/>
        <w:ind w:left="360"/>
        <w:jc w:val="both"/>
        <w:rPr>
          <w:rFonts w:ascii="Arial" w:hAnsi="Arial" w:cs="Arial"/>
          <w:color w:val="000000"/>
          <w:sz w:val="22"/>
          <w:szCs w:val="22"/>
        </w:rPr>
      </w:pPr>
      <w:r w:rsidRPr="006975F4">
        <w:rPr>
          <w:rFonts w:ascii="Arial" w:hAnsi="Arial" w:cs="Arial"/>
          <w:color w:val="000000"/>
          <w:sz w:val="22"/>
          <w:szCs w:val="22"/>
        </w:rPr>
        <w:t>Also involved in Agile Methodologies, Pre-grooming</w:t>
      </w:r>
      <w:r w:rsidR="006975F4" w:rsidRPr="006975F4">
        <w:rPr>
          <w:rFonts w:ascii="Arial" w:hAnsi="Arial" w:cs="Arial"/>
          <w:color w:val="000000"/>
          <w:sz w:val="22"/>
          <w:szCs w:val="22"/>
        </w:rPr>
        <w:t xml:space="preserve"> meetings</w:t>
      </w:r>
      <w:r w:rsidRPr="006975F4">
        <w:rPr>
          <w:rFonts w:ascii="Arial" w:hAnsi="Arial" w:cs="Arial"/>
          <w:color w:val="000000"/>
          <w:sz w:val="22"/>
          <w:szCs w:val="22"/>
        </w:rPr>
        <w:t>, Sprint planning</w:t>
      </w:r>
      <w:r w:rsidR="006975F4" w:rsidRPr="006975F4">
        <w:rPr>
          <w:rFonts w:ascii="Arial" w:hAnsi="Arial" w:cs="Arial"/>
          <w:color w:val="000000"/>
          <w:sz w:val="22"/>
          <w:szCs w:val="22"/>
        </w:rPr>
        <w:t xml:space="preserve"> meetings</w:t>
      </w:r>
      <w:r w:rsidRPr="006975F4">
        <w:rPr>
          <w:rFonts w:ascii="Arial" w:hAnsi="Arial" w:cs="Arial"/>
          <w:color w:val="000000"/>
          <w:sz w:val="22"/>
          <w:szCs w:val="22"/>
        </w:rPr>
        <w:t>, Demo to client.</w:t>
      </w:r>
    </w:p>
    <w:p w:rsidR="00710874" w:rsidRDefault="00BD1EDF" w:rsidP="00833EEE">
      <w:pPr>
        <w:numPr>
          <w:ilvl w:val="0"/>
          <w:numId w:val="3"/>
        </w:numPr>
        <w:tabs>
          <w:tab w:val="left" w:pos="360"/>
        </w:tabs>
        <w:spacing w:before="60" w:after="60"/>
        <w:ind w:left="360"/>
        <w:jc w:val="both"/>
        <w:rPr>
          <w:rFonts w:ascii="Arial" w:hAnsi="Arial" w:cs="Arial"/>
          <w:color w:val="000000"/>
          <w:sz w:val="22"/>
          <w:szCs w:val="22"/>
        </w:rPr>
      </w:pPr>
      <w:r>
        <w:rPr>
          <w:rFonts w:ascii="Arial" w:hAnsi="Arial" w:cs="Arial"/>
          <w:color w:val="000000"/>
          <w:sz w:val="22"/>
          <w:szCs w:val="22"/>
        </w:rPr>
        <w:t xml:space="preserve">Hands on experience of </w:t>
      </w:r>
      <w:r w:rsidR="00833EEE">
        <w:rPr>
          <w:rFonts w:ascii="Arial" w:hAnsi="Arial" w:cs="Arial"/>
          <w:color w:val="000000"/>
          <w:sz w:val="22"/>
          <w:szCs w:val="22"/>
        </w:rPr>
        <w:t>QA</w:t>
      </w:r>
      <w:r w:rsidR="003A0E3D" w:rsidRPr="00785D12">
        <w:rPr>
          <w:rFonts w:ascii="Arial" w:hAnsi="Arial" w:cs="Arial"/>
          <w:color w:val="000000"/>
          <w:sz w:val="22"/>
          <w:szCs w:val="22"/>
        </w:rPr>
        <w:t xml:space="preserve"> deliverables - KT documents, </w:t>
      </w:r>
      <w:r w:rsidR="00785D12" w:rsidRPr="00785D12">
        <w:rPr>
          <w:rFonts w:ascii="Arial" w:hAnsi="Arial" w:cs="Arial"/>
          <w:color w:val="000000"/>
          <w:sz w:val="22"/>
          <w:szCs w:val="22"/>
        </w:rPr>
        <w:t xml:space="preserve">Test Scenarios, </w:t>
      </w:r>
      <w:r w:rsidR="003A0E3D" w:rsidRPr="00785D12">
        <w:rPr>
          <w:rFonts w:ascii="Arial" w:hAnsi="Arial" w:cs="Arial"/>
          <w:color w:val="000000"/>
          <w:sz w:val="22"/>
          <w:szCs w:val="22"/>
        </w:rPr>
        <w:t xml:space="preserve">Test Cases, Test Execution, </w:t>
      </w:r>
      <w:r w:rsidR="00785D12" w:rsidRPr="00785D12">
        <w:rPr>
          <w:rFonts w:ascii="Arial" w:hAnsi="Arial" w:cs="Arial"/>
          <w:color w:val="000000"/>
          <w:sz w:val="22"/>
          <w:szCs w:val="22"/>
        </w:rPr>
        <w:t xml:space="preserve">Test Closure Report and </w:t>
      </w:r>
      <w:r w:rsidR="003A0E3D" w:rsidRPr="00785D12">
        <w:rPr>
          <w:rFonts w:ascii="Arial" w:hAnsi="Arial" w:cs="Arial"/>
          <w:color w:val="000000"/>
          <w:sz w:val="22"/>
          <w:szCs w:val="22"/>
        </w:rPr>
        <w:t xml:space="preserve">Defect </w:t>
      </w:r>
      <w:r w:rsidRPr="00785D12">
        <w:rPr>
          <w:rFonts w:ascii="Arial" w:hAnsi="Arial" w:cs="Arial"/>
          <w:color w:val="000000"/>
          <w:sz w:val="22"/>
          <w:szCs w:val="22"/>
        </w:rPr>
        <w:t>Status</w:t>
      </w:r>
      <w:r w:rsidR="00785D12" w:rsidRPr="00785D12">
        <w:rPr>
          <w:rFonts w:ascii="Arial" w:hAnsi="Arial" w:cs="Arial"/>
          <w:color w:val="000000"/>
          <w:sz w:val="22"/>
          <w:szCs w:val="22"/>
        </w:rPr>
        <w:t xml:space="preserve"> </w:t>
      </w:r>
      <w:r w:rsidR="003A0E3D" w:rsidRPr="00785D12">
        <w:rPr>
          <w:rFonts w:ascii="Arial" w:hAnsi="Arial" w:cs="Arial"/>
          <w:color w:val="000000"/>
          <w:sz w:val="22"/>
          <w:szCs w:val="22"/>
        </w:rPr>
        <w:t xml:space="preserve">Reports </w:t>
      </w:r>
      <w:r w:rsidR="00833EEE" w:rsidRPr="00785D12">
        <w:rPr>
          <w:rFonts w:ascii="Arial" w:hAnsi="Arial" w:cs="Arial"/>
          <w:color w:val="000000"/>
          <w:sz w:val="22"/>
          <w:szCs w:val="22"/>
        </w:rPr>
        <w:t>preparations.</w:t>
      </w:r>
    </w:p>
    <w:p w:rsidR="00673CFA" w:rsidRPr="00833EEE" w:rsidRDefault="00673CFA" w:rsidP="00673CFA">
      <w:pPr>
        <w:numPr>
          <w:ilvl w:val="0"/>
          <w:numId w:val="3"/>
        </w:numPr>
        <w:tabs>
          <w:tab w:val="left" w:pos="360"/>
        </w:tabs>
        <w:spacing w:before="60" w:after="60"/>
        <w:ind w:left="360"/>
        <w:jc w:val="both"/>
        <w:rPr>
          <w:rFonts w:ascii="Arial" w:hAnsi="Arial" w:cs="Arial"/>
          <w:color w:val="000000"/>
          <w:sz w:val="22"/>
          <w:szCs w:val="22"/>
        </w:rPr>
      </w:pPr>
      <w:r w:rsidRPr="00B10155">
        <w:rPr>
          <w:rFonts w:ascii="Arial" w:hAnsi="Arial" w:cs="Arial"/>
          <w:color w:val="000000"/>
          <w:sz w:val="22"/>
          <w:szCs w:val="22"/>
        </w:rPr>
        <w:t>Proficient in bug tracking tool like</w:t>
      </w:r>
      <w:r>
        <w:rPr>
          <w:rFonts w:ascii="Arial" w:hAnsi="Arial" w:cs="Arial"/>
          <w:color w:val="000000"/>
          <w:sz w:val="22"/>
          <w:szCs w:val="22"/>
        </w:rPr>
        <w:t xml:space="preserve"> ALM,</w:t>
      </w:r>
      <w:r w:rsidRPr="00710874">
        <w:rPr>
          <w:rFonts w:ascii="Arial" w:hAnsi="Arial" w:cs="Arial"/>
          <w:color w:val="000000"/>
          <w:sz w:val="22"/>
          <w:szCs w:val="22"/>
        </w:rPr>
        <w:t xml:space="preserve"> </w:t>
      </w:r>
      <w:r>
        <w:rPr>
          <w:rFonts w:ascii="Arial" w:hAnsi="Arial" w:cs="Arial"/>
          <w:color w:val="000000"/>
          <w:sz w:val="22"/>
          <w:szCs w:val="22"/>
        </w:rPr>
        <w:t xml:space="preserve">Quality Centre, </w:t>
      </w:r>
      <w:r w:rsidR="00B342FE">
        <w:rPr>
          <w:rFonts w:ascii="Arial" w:hAnsi="Arial" w:cs="Arial"/>
          <w:color w:val="000000"/>
          <w:sz w:val="22"/>
          <w:szCs w:val="22"/>
        </w:rPr>
        <w:t>Azure, JIRA</w:t>
      </w:r>
      <w:r>
        <w:rPr>
          <w:rFonts w:ascii="Arial" w:hAnsi="Arial" w:cs="Arial"/>
          <w:color w:val="000000"/>
          <w:sz w:val="22"/>
          <w:szCs w:val="22"/>
        </w:rPr>
        <w:t>.</w:t>
      </w:r>
    </w:p>
    <w:p w:rsidR="00A80323" w:rsidRPr="00A80323" w:rsidRDefault="00673CFA" w:rsidP="00A80323">
      <w:pPr>
        <w:numPr>
          <w:ilvl w:val="0"/>
          <w:numId w:val="3"/>
        </w:numPr>
        <w:tabs>
          <w:tab w:val="left" w:pos="360"/>
        </w:tabs>
        <w:spacing w:before="60" w:after="60"/>
        <w:ind w:left="360"/>
        <w:jc w:val="both"/>
        <w:rPr>
          <w:rFonts w:ascii="Arial" w:hAnsi="Arial" w:cs="Arial"/>
          <w:color w:val="000000"/>
          <w:sz w:val="22"/>
          <w:szCs w:val="22"/>
        </w:rPr>
      </w:pPr>
      <w:r w:rsidRPr="00833EEE">
        <w:rPr>
          <w:rFonts w:ascii="Arial" w:hAnsi="Arial" w:cs="Arial"/>
          <w:color w:val="000000"/>
          <w:sz w:val="22"/>
          <w:szCs w:val="22"/>
        </w:rPr>
        <w:t>Well acquainted with Software Test Life cycle (STLC), Defect life cycle and different testing methodologies.</w:t>
      </w:r>
    </w:p>
    <w:p w:rsidR="00DA41F3" w:rsidRPr="00BD1EDF" w:rsidRDefault="00DA41F3" w:rsidP="00833EEE">
      <w:pPr>
        <w:numPr>
          <w:ilvl w:val="0"/>
          <w:numId w:val="3"/>
        </w:numPr>
        <w:tabs>
          <w:tab w:val="left" w:pos="360"/>
        </w:tabs>
        <w:spacing w:before="60" w:after="60"/>
        <w:ind w:left="360"/>
        <w:jc w:val="both"/>
        <w:rPr>
          <w:rFonts w:ascii="Arial" w:hAnsi="Arial" w:cs="Arial"/>
          <w:color w:val="000000"/>
          <w:sz w:val="22"/>
          <w:szCs w:val="22"/>
        </w:rPr>
      </w:pPr>
      <w:r w:rsidRPr="00BD1EDF">
        <w:rPr>
          <w:rFonts w:ascii="Arial" w:hAnsi="Arial" w:cs="Arial"/>
          <w:color w:val="000000"/>
          <w:sz w:val="22"/>
          <w:szCs w:val="22"/>
        </w:rPr>
        <w:t>Having good ability to handle multiple tasks work</w:t>
      </w:r>
      <w:r w:rsidR="00785D12" w:rsidRPr="00BD1EDF">
        <w:rPr>
          <w:rFonts w:ascii="Arial" w:hAnsi="Arial" w:cs="Arial"/>
          <w:color w:val="000000"/>
          <w:sz w:val="22"/>
          <w:szCs w:val="22"/>
        </w:rPr>
        <w:t>ing</w:t>
      </w:r>
      <w:r w:rsidRPr="00BD1EDF">
        <w:rPr>
          <w:rFonts w:ascii="Arial" w:hAnsi="Arial" w:cs="Arial"/>
          <w:color w:val="000000"/>
          <w:sz w:val="22"/>
          <w:szCs w:val="22"/>
        </w:rPr>
        <w:t xml:space="preserve"> in a team</w:t>
      </w:r>
      <w:r w:rsidR="00CB3C4B" w:rsidRPr="00BD1EDF">
        <w:rPr>
          <w:rFonts w:ascii="Arial" w:hAnsi="Arial" w:cs="Arial"/>
          <w:color w:val="000000"/>
          <w:sz w:val="22"/>
          <w:szCs w:val="22"/>
        </w:rPr>
        <w:t xml:space="preserve"> &amp;</w:t>
      </w:r>
      <w:r w:rsidRPr="00BD1EDF">
        <w:rPr>
          <w:rFonts w:ascii="Arial" w:hAnsi="Arial" w:cs="Arial"/>
          <w:color w:val="000000"/>
          <w:sz w:val="22"/>
          <w:szCs w:val="22"/>
        </w:rPr>
        <w:t xml:space="preserve"> as well as independently.</w:t>
      </w:r>
    </w:p>
    <w:p w:rsidR="00A80018" w:rsidRPr="00BD1EDF" w:rsidRDefault="00A80018" w:rsidP="00833EEE">
      <w:pPr>
        <w:numPr>
          <w:ilvl w:val="0"/>
          <w:numId w:val="3"/>
        </w:numPr>
        <w:tabs>
          <w:tab w:val="left" w:pos="360"/>
        </w:tabs>
        <w:spacing w:before="60" w:after="60"/>
        <w:ind w:left="360"/>
        <w:jc w:val="both"/>
        <w:rPr>
          <w:rFonts w:ascii="Arial" w:hAnsi="Arial" w:cs="Arial"/>
          <w:color w:val="000000"/>
          <w:sz w:val="22"/>
          <w:szCs w:val="22"/>
        </w:rPr>
      </w:pPr>
      <w:r w:rsidRPr="00BD1EDF">
        <w:rPr>
          <w:rFonts w:ascii="Arial" w:hAnsi="Arial" w:cs="Arial"/>
          <w:color w:val="000000"/>
          <w:sz w:val="22"/>
          <w:szCs w:val="22"/>
        </w:rPr>
        <w:t>Providing KT sessions to New Joiners in the team.</w:t>
      </w:r>
    </w:p>
    <w:p w:rsidR="00A80323" w:rsidRPr="00A80323" w:rsidRDefault="00A80323" w:rsidP="00A80323">
      <w:pPr>
        <w:numPr>
          <w:ilvl w:val="0"/>
          <w:numId w:val="3"/>
        </w:numPr>
        <w:tabs>
          <w:tab w:val="left" w:pos="360"/>
        </w:tabs>
        <w:spacing w:before="60" w:after="60"/>
        <w:ind w:left="360"/>
        <w:jc w:val="both"/>
        <w:rPr>
          <w:rFonts w:ascii="Arial" w:hAnsi="Arial" w:cs="Arial"/>
          <w:color w:val="000000"/>
          <w:sz w:val="22"/>
          <w:szCs w:val="22"/>
        </w:rPr>
      </w:pPr>
      <w:r w:rsidRPr="0071065B">
        <w:rPr>
          <w:rFonts w:ascii="Arial" w:hAnsi="Arial" w:cs="Arial"/>
          <w:color w:val="000000"/>
          <w:sz w:val="22"/>
          <w:szCs w:val="22"/>
        </w:rPr>
        <w:t xml:space="preserve">Handling Team lead activities of 5 members and manages daily </w:t>
      </w:r>
      <w:r w:rsidR="00131597" w:rsidRPr="0071065B">
        <w:rPr>
          <w:rFonts w:ascii="Arial" w:hAnsi="Arial" w:cs="Arial"/>
          <w:color w:val="000000"/>
          <w:sz w:val="22"/>
          <w:szCs w:val="22"/>
        </w:rPr>
        <w:t>work-related</w:t>
      </w:r>
      <w:r w:rsidRPr="0071065B">
        <w:rPr>
          <w:rFonts w:ascii="Arial" w:hAnsi="Arial" w:cs="Arial"/>
          <w:color w:val="000000"/>
          <w:sz w:val="22"/>
          <w:szCs w:val="22"/>
        </w:rPr>
        <w:t xml:space="preserve"> activities.</w:t>
      </w:r>
    </w:p>
    <w:p w:rsidR="00A80323" w:rsidRDefault="00A80323" w:rsidP="00833EEE">
      <w:pPr>
        <w:numPr>
          <w:ilvl w:val="0"/>
          <w:numId w:val="3"/>
        </w:numPr>
        <w:tabs>
          <w:tab w:val="left" w:pos="360"/>
        </w:tabs>
        <w:spacing w:before="60" w:after="60"/>
        <w:ind w:left="360"/>
        <w:jc w:val="both"/>
        <w:rPr>
          <w:rFonts w:ascii="Arial" w:hAnsi="Arial" w:cs="Arial"/>
          <w:color w:val="000000"/>
          <w:sz w:val="22"/>
          <w:szCs w:val="22"/>
        </w:rPr>
      </w:pPr>
      <w:r>
        <w:rPr>
          <w:rFonts w:ascii="Arial" w:hAnsi="Arial" w:cs="Arial"/>
          <w:color w:val="000000"/>
          <w:sz w:val="22"/>
          <w:szCs w:val="22"/>
        </w:rPr>
        <w:t xml:space="preserve">Distributed </w:t>
      </w:r>
    </w:p>
    <w:p w:rsidR="003A0E3D" w:rsidRDefault="003A0E3D" w:rsidP="00833EEE">
      <w:pPr>
        <w:numPr>
          <w:ilvl w:val="0"/>
          <w:numId w:val="3"/>
        </w:numPr>
        <w:tabs>
          <w:tab w:val="left" w:pos="360"/>
        </w:tabs>
        <w:spacing w:before="60" w:after="60"/>
        <w:ind w:left="360"/>
        <w:jc w:val="both"/>
        <w:rPr>
          <w:rFonts w:ascii="Arial" w:hAnsi="Arial" w:cs="Arial"/>
          <w:color w:val="000000"/>
          <w:sz w:val="22"/>
          <w:szCs w:val="22"/>
        </w:rPr>
      </w:pPr>
      <w:r w:rsidRPr="00BD1EDF">
        <w:rPr>
          <w:rFonts w:ascii="Arial" w:hAnsi="Arial" w:cs="Arial"/>
          <w:color w:val="000000"/>
          <w:sz w:val="22"/>
          <w:szCs w:val="22"/>
        </w:rPr>
        <w:t>Commitment to continuous learning</w:t>
      </w:r>
      <w:r w:rsidR="007E337F" w:rsidRPr="00BD1EDF">
        <w:rPr>
          <w:rFonts w:ascii="Arial" w:hAnsi="Arial" w:cs="Arial"/>
          <w:color w:val="000000"/>
          <w:sz w:val="22"/>
          <w:szCs w:val="22"/>
        </w:rPr>
        <w:t xml:space="preserve"> &amp; </w:t>
      </w:r>
      <w:r w:rsidRPr="00BD1EDF">
        <w:rPr>
          <w:rFonts w:ascii="Arial" w:hAnsi="Arial" w:cs="Arial"/>
          <w:color w:val="000000"/>
          <w:sz w:val="22"/>
          <w:szCs w:val="22"/>
        </w:rPr>
        <w:t>skill development</w:t>
      </w:r>
      <w:r w:rsidR="007E337F" w:rsidRPr="00BD1EDF">
        <w:rPr>
          <w:rFonts w:ascii="Arial" w:hAnsi="Arial" w:cs="Arial"/>
          <w:color w:val="000000"/>
          <w:sz w:val="22"/>
          <w:szCs w:val="22"/>
        </w:rPr>
        <w:t>.</w:t>
      </w:r>
    </w:p>
    <w:p w:rsidR="0071065B" w:rsidRPr="0071065B" w:rsidRDefault="0071065B" w:rsidP="0071065B">
      <w:pPr>
        <w:numPr>
          <w:ilvl w:val="0"/>
          <w:numId w:val="3"/>
        </w:numPr>
        <w:tabs>
          <w:tab w:val="left" w:pos="360"/>
        </w:tabs>
        <w:spacing w:before="60" w:after="60"/>
        <w:ind w:left="360"/>
        <w:jc w:val="both"/>
        <w:rPr>
          <w:rFonts w:ascii="Arial" w:hAnsi="Arial" w:cs="Arial"/>
          <w:color w:val="000000"/>
          <w:sz w:val="22"/>
          <w:szCs w:val="22"/>
        </w:rPr>
      </w:pPr>
      <w:r w:rsidRPr="0071065B">
        <w:rPr>
          <w:rFonts w:ascii="Arial" w:hAnsi="Arial" w:cs="Arial"/>
          <w:color w:val="000000"/>
          <w:sz w:val="22"/>
          <w:szCs w:val="22"/>
        </w:rPr>
        <w:t>Good understanding of functional knowledge in FSCM modules such as – PO, AM, Purchasing, Supplier Onboarding, eProcurement.</w:t>
      </w:r>
    </w:p>
    <w:p w:rsidR="0071065B" w:rsidRPr="0071065B" w:rsidRDefault="0071065B" w:rsidP="0071065B">
      <w:pPr>
        <w:numPr>
          <w:ilvl w:val="0"/>
          <w:numId w:val="3"/>
        </w:numPr>
        <w:tabs>
          <w:tab w:val="left" w:pos="360"/>
        </w:tabs>
        <w:spacing w:before="60" w:after="60"/>
        <w:ind w:left="360"/>
        <w:jc w:val="both"/>
        <w:rPr>
          <w:rFonts w:ascii="Arial" w:hAnsi="Arial" w:cs="Arial"/>
          <w:color w:val="000000"/>
          <w:sz w:val="22"/>
          <w:szCs w:val="22"/>
        </w:rPr>
      </w:pPr>
      <w:r w:rsidRPr="0071065B">
        <w:rPr>
          <w:rFonts w:ascii="Arial" w:hAnsi="Arial" w:cs="Arial"/>
          <w:color w:val="000000"/>
          <w:sz w:val="22"/>
          <w:szCs w:val="22"/>
        </w:rPr>
        <w:t xml:space="preserve">Expertise in preparing test plan, test case design and execution based on functional </w:t>
      </w:r>
      <w:r w:rsidR="00131597" w:rsidRPr="0071065B">
        <w:rPr>
          <w:rFonts w:ascii="Arial" w:hAnsi="Arial" w:cs="Arial"/>
          <w:color w:val="000000"/>
          <w:sz w:val="22"/>
          <w:szCs w:val="22"/>
        </w:rPr>
        <w:t>requirements.</w:t>
      </w:r>
    </w:p>
    <w:p w:rsidR="0071065B" w:rsidRPr="0071065B" w:rsidRDefault="0071065B" w:rsidP="0071065B">
      <w:pPr>
        <w:numPr>
          <w:ilvl w:val="0"/>
          <w:numId w:val="3"/>
        </w:numPr>
        <w:tabs>
          <w:tab w:val="left" w:pos="360"/>
        </w:tabs>
        <w:spacing w:before="60" w:after="60"/>
        <w:ind w:left="360"/>
        <w:jc w:val="both"/>
        <w:rPr>
          <w:rFonts w:ascii="Arial" w:hAnsi="Arial" w:cs="Arial"/>
          <w:color w:val="000000"/>
          <w:sz w:val="22"/>
          <w:szCs w:val="22"/>
        </w:rPr>
      </w:pPr>
      <w:r w:rsidRPr="0071065B">
        <w:rPr>
          <w:rFonts w:ascii="Arial" w:hAnsi="Arial" w:cs="Arial"/>
          <w:color w:val="000000"/>
          <w:sz w:val="22"/>
          <w:szCs w:val="22"/>
        </w:rPr>
        <w:lastRenderedPageBreak/>
        <w:t>Expertise in manual testing by considering all possible scenarios and improve test cases when new scenarios are discovered.</w:t>
      </w:r>
    </w:p>
    <w:p w:rsidR="0071065B" w:rsidRDefault="0071065B" w:rsidP="0071065B">
      <w:pPr>
        <w:numPr>
          <w:ilvl w:val="0"/>
          <w:numId w:val="3"/>
        </w:numPr>
        <w:tabs>
          <w:tab w:val="left" w:pos="360"/>
        </w:tabs>
        <w:spacing w:before="60" w:after="60"/>
        <w:ind w:left="360"/>
        <w:jc w:val="both"/>
        <w:rPr>
          <w:rFonts w:ascii="Arial" w:hAnsi="Arial" w:cs="Arial"/>
          <w:color w:val="000000"/>
          <w:sz w:val="22"/>
          <w:szCs w:val="22"/>
        </w:rPr>
      </w:pPr>
      <w:r w:rsidRPr="0071065B">
        <w:rPr>
          <w:rFonts w:ascii="Arial" w:hAnsi="Arial" w:cs="Arial"/>
          <w:color w:val="000000"/>
          <w:sz w:val="22"/>
          <w:szCs w:val="22"/>
        </w:rPr>
        <w:t xml:space="preserve">Experience in testing Web based and Desktop </w:t>
      </w:r>
      <w:r w:rsidR="00131597" w:rsidRPr="0071065B">
        <w:rPr>
          <w:rFonts w:ascii="Arial" w:hAnsi="Arial" w:cs="Arial"/>
          <w:color w:val="000000"/>
          <w:sz w:val="22"/>
          <w:szCs w:val="22"/>
        </w:rPr>
        <w:t>applications.</w:t>
      </w:r>
    </w:p>
    <w:p w:rsidR="00140F0D" w:rsidRDefault="00140F0D" w:rsidP="0071065B">
      <w:pPr>
        <w:numPr>
          <w:ilvl w:val="0"/>
          <w:numId w:val="3"/>
        </w:numPr>
        <w:tabs>
          <w:tab w:val="left" w:pos="360"/>
        </w:tabs>
        <w:spacing w:before="60" w:after="60"/>
        <w:ind w:left="360"/>
        <w:jc w:val="both"/>
        <w:rPr>
          <w:rFonts w:ascii="Arial" w:hAnsi="Arial" w:cs="Arial"/>
          <w:color w:val="000000"/>
          <w:sz w:val="22"/>
          <w:szCs w:val="22"/>
        </w:rPr>
      </w:pPr>
      <w:r>
        <w:rPr>
          <w:rFonts w:ascii="Arial" w:hAnsi="Arial" w:cs="Arial"/>
          <w:color w:val="000000"/>
          <w:sz w:val="22"/>
          <w:szCs w:val="22"/>
        </w:rPr>
        <w:t>Experience in API Testing in POSTMAN</w:t>
      </w:r>
    </w:p>
    <w:p w:rsidR="00140F0D" w:rsidRPr="0071065B" w:rsidRDefault="00140F0D" w:rsidP="0071065B">
      <w:pPr>
        <w:numPr>
          <w:ilvl w:val="0"/>
          <w:numId w:val="3"/>
        </w:numPr>
        <w:tabs>
          <w:tab w:val="left" w:pos="360"/>
        </w:tabs>
        <w:spacing w:before="60" w:after="60"/>
        <w:ind w:left="360"/>
        <w:jc w:val="both"/>
        <w:rPr>
          <w:rFonts w:ascii="Arial" w:hAnsi="Arial" w:cs="Arial"/>
          <w:color w:val="000000"/>
          <w:sz w:val="22"/>
          <w:szCs w:val="22"/>
        </w:rPr>
      </w:pPr>
      <w:r>
        <w:rPr>
          <w:rFonts w:ascii="Arial" w:hAnsi="Arial" w:cs="Arial"/>
          <w:color w:val="000000"/>
          <w:sz w:val="22"/>
          <w:szCs w:val="22"/>
        </w:rPr>
        <w:t xml:space="preserve">Experience in API Testing, GET, POST calls in all possible </w:t>
      </w:r>
      <w:r w:rsidR="00131597">
        <w:rPr>
          <w:rFonts w:ascii="Arial" w:hAnsi="Arial" w:cs="Arial"/>
          <w:color w:val="000000"/>
          <w:sz w:val="22"/>
          <w:szCs w:val="22"/>
        </w:rPr>
        <w:t>scenarios.</w:t>
      </w:r>
    </w:p>
    <w:p w:rsidR="0071065B" w:rsidRPr="0071065B" w:rsidRDefault="0071065B" w:rsidP="0071065B">
      <w:pPr>
        <w:numPr>
          <w:ilvl w:val="0"/>
          <w:numId w:val="3"/>
        </w:numPr>
        <w:tabs>
          <w:tab w:val="left" w:pos="360"/>
        </w:tabs>
        <w:spacing w:before="60" w:after="60"/>
        <w:ind w:left="360"/>
        <w:jc w:val="both"/>
        <w:rPr>
          <w:rFonts w:ascii="Arial" w:hAnsi="Arial" w:cs="Arial"/>
          <w:color w:val="000000"/>
          <w:sz w:val="22"/>
          <w:szCs w:val="22"/>
        </w:rPr>
      </w:pPr>
      <w:r w:rsidRPr="0071065B">
        <w:rPr>
          <w:rFonts w:ascii="Arial" w:hAnsi="Arial" w:cs="Arial"/>
          <w:color w:val="000000"/>
          <w:sz w:val="22"/>
          <w:szCs w:val="22"/>
        </w:rPr>
        <w:t xml:space="preserve">Experience in writing SQL queries to check for successful data </w:t>
      </w:r>
      <w:r w:rsidR="00131597" w:rsidRPr="0071065B">
        <w:rPr>
          <w:rFonts w:ascii="Arial" w:hAnsi="Arial" w:cs="Arial"/>
          <w:color w:val="000000"/>
          <w:sz w:val="22"/>
          <w:szCs w:val="22"/>
        </w:rPr>
        <w:t>transactions.</w:t>
      </w:r>
      <w:r w:rsidRPr="0071065B">
        <w:rPr>
          <w:rFonts w:ascii="Arial" w:hAnsi="Arial" w:cs="Arial"/>
          <w:color w:val="000000"/>
          <w:sz w:val="22"/>
          <w:szCs w:val="22"/>
        </w:rPr>
        <w:t xml:space="preserve"> </w:t>
      </w:r>
    </w:p>
    <w:p w:rsidR="0071065B" w:rsidRPr="0071065B" w:rsidRDefault="0071065B" w:rsidP="0071065B">
      <w:pPr>
        <w:numPr>
          <w:ilvl w:val="0"/>
          <w:numId w:val="3"/>
        </w:numPr>
        <w:tabs>
          <w:tab w:val="left" w:pos="360"/>
        </w:tabs>
        <w:spacing w:before="60" w:after="60"/>
        <w:ind w:left="360"/>
        <w:jc w:val="both"/>
        <w:rPr>
          <w:rFonts w:ascii="Arial" w:hAnsi="Arial" w:cs="Arial"/>
          <w:color w:val="000000"/>
          <w:sz w:val="22"/>
          <w:szCs w:val="22"/>
        </w:rPr>
      </w:pPr>
      <w:r w:rsidRPr="0071065B">
        <w:rPr>
          <w:rFonts w:ascii="Arial" w:hAnsi="Arial" w:cs="Arial"/>
          <w:color w:val="000000"/>
          <w:sz w:val="22"/>
          <w:szCs w:val="22"/>
        </w:rPr>
        <w:t xml:space="preserve">Productivity and Quality of deliverables are always </w:t>
      </w:r>
      <w:r w:rsidR="00131597" w:rsidRPr="0071065B">
        <w:rPr>
          <w:rFonts w:ascii="Arial" w:hAnsi="Arial" w:cs="Arial"/>
          <w:color w:val="000000"/>
          <w:sz w:val="22"/>
          <w:szCs w:val="22"/>
        </w:rPr>
        <w:t>maintained.</w:t>
      </w:r>
    </w:p>
    <w:p w:rsidR="0071065B" w:rsidRPr="0071065B" w:rsidRDefault="0071065B" w:rsidP="0071065B">
      <w:pPr>
        <w:numPr>
          <w:ilvl w:val="0"/>
          <w:numId w:val="3"/>
        </w:numPr>
        <w:tabs>
          <w:tab w:val="left" w:pos="360"/>
        </w:tabs>
        <w:spacing w:before="60" w:after="60"/>
        <w:ind w:left="360"/>
        <w:jc w:val="both"/>
        <w:rPr>
          <w:rFonts w:ascii="Arial" w:hAnsi="Arial" w:cs="Arial"/>
          <w:color w:val="000000"/>
          <w:sz w:val="22"/>
          <w:szCs w:val="22"/>
        </w:rPr>
      </w:pPr>
      <w:r w:rsidRPr="0071065B">
        <w:rPr>
          <w:rFonts w:ascii="Arial" w:hAnsi="Arial" w:cs="Arial"/>
          <w:color w:val="000000"/>
          <w:sz w:val="22"/>
          <w:szCs w:val="22"/>
        </w:rPr>
        <w:t xml:space="preserve">Good experience in interacting with onsite team members and </w:t>
      </w:r>
      <w:r w:rsidR="00131597" w:rsidRPr="0071065B">
        <w:rPr>
          <w:rFonts w:ascii="Arial" w:hAnsi="Arial" w:cs="Arial"/>
          <w:color w:val="000000"/>
          <w:sz w:val="22"/>
          <w:szCs w:val="22"/>
        </w:rPr>
        <w:t>customers.</w:t>
      </w:r>
      <w:r w:rsidRPr="0071065B">
        <w:rPr>
          <w:rFonts w:ascii="Arial" w:hAnsi="Arial" w:cs="Arial"/>
          <w:color w:val="000000"/>
          <w:sz w:val="22"/>
          <w:szCs w:val="22"/>
        </w:rPr>
        <w:t xml:space="preserve"> </w:t>
      </w:r>
    </w:p>
    <w:p w:rsidR="0071065B" w:rsidRPr="0071065B" w:rsidRDefault="0071065B" w:rsidP="0071065B">
      <w:pPr>
        <w:numPr>
          <w:ilvl w:val="0"/>
          <w:numId w:val="3"/>
        </w:numPr>
        <w:tabs>
          <w:tab w:val="left" w:pos="360"/>
        </w:tabs>
        <w:spacing w:before="60" w:after="60"/>
        <w:ind w:left="360"/>
        <w:jc w:val="both"/>
        <w:rPr>
          <w:rFonts w:ascii="Arial" w:hAnsi="Arial" w:cs="Arial"/>
          <w:color w:val="000000"/>
          <w:sz w:val="22"/>
          <w:szCs w:val="22"/>
        </w:rPr>
      </w:pPr>
      <w:r w:rsidRPr="0071065B">
        <w:rPr>
          <w:rFonts w:ascii="Arial" w:hAnsi="Arial" w:cs="Arial"/>
          <w:color w:val="000000"/>
          <w:sz w:val="22"/>
          <w:szCs w:val="22"/>
        </w:rPr>
        <w:t xml:space="preserve">Experience in working in a team, leading a team and as an individual contributor and ready to work in any </w:t>
      </w:r>
      <w:r w:rsidR="00F46108" w:rsidRPr="0071065B">
        <w:rPr>
          <w:rFonts w:ascii="Arial" w:hAnsi="Arial" w:cs="Arial"/>
          <w:color w:val="000000"/>
          <w:sz w:val="22"/>
          <w:szCs w:val="22"/>
        </w:rPr>
        <w:t>role.</w:t>
      </w:r>
    </w:p>
    <w:p w:rsidR="0071065B" w:rsidRPr="0071065B" w:rsidRDefault="0071065B" w:rsidP="0071065B">
      <w:pPr>
        <w:numPr>
          <w:ilvl w:val="0"/>
          <w:numId w:val="3"/>
        </w:numPr>
        <w:tabs>
          <w:tab w:val="left" w:pos="360"/>
        </w:tabs>
        <w:spacing w:before="60" w:after="60"/>
        <w:ind w:left="360"/>
        <w:jc w:val="both"/>
        <w:rPr>
          <w:rFonts w:ascii="Arial" w:hAnsi="Arial" w:cs="Arial"/>
          <w:color w:val="000000"/>
          <w:sz w:val="22"/>
          <w:szCs w:val="22"/>
        </w:rPr>
      </w:pPr>
      <w:r w:rsidRPr="0071065B">
        <w:rPr>
          <w:rFonts w:ascii="Arial" w:hAnsi="Arial" w:cs="Arial"/>
          <w:color w:val="000000"/>
          <w:sz w:val="22"/>
          <w:szCs w:val="22"/>
        </w:rPr>
        <w:t xml:space="preserve">Ability to learn new things and quick </w:t>
      </w:r>
      <w:r w:rsidR="00131597" w:rsidRPr="0071065B">
        <w:rPr>
          <w:rFonts w:ascii="Arial" w:hAnsi="Arial" w:cs="Arial"/>
          <w:color w:val="000000"/>
          <w:sz w:val="22"/>
          <w:szCs w:val="22"/>
        </w:rPr>
        <w:t>learner.</w:t>
      </w:r>
    </w:p>
    <w:p w:rsidR="00D714D2" w:rsidRDefault="0071065B" w:rsidP="0071065B">
      <w:pPr>
        <w:numPr>
          <w:ilvl w:val="0"/>
          <w:numId w:val="3"/>
        </w:numPr>
        <w:tabs>
          <w:tab w:val="left" w:pos="360"/>
        </w:tabs>
        <w:spacing w:before="60" w:after="60"/>
        <w:ind w:left="360"/>
        <w:jc w:val="both"/>
        <w:rPr>
          <w:rFonts w:ascii="Arial" w:hAnsi="Arial" w:cs="Arial"/>
          <w:color w:val="000000"/>
          <w:sz w:val="22"/>
          <w:szCs w:val="22"/>
        </w:rPr>
      </w:pPr>
      <w:r w:rsidRPr="0071065B">
        <w:rPr>
          <w:rFonts w:ascii="Arial" w:hAnsi="Arial" w:cs="Arial"/>
          <w:color w:val="000000"/>
          <w:sz w:val="22"/>
          <w:szCs w:val="22"/>
        </w:rPr>
        <w:t xml:space="preserve">Participated in all phases of Testing life </w:t>
      </w:r>
      <w:r w:rsidR="00131597" w:rsidRPr="0071065B">
        <w:rPr>
          <w:rFonts w:ascii="Arial" w:hAnsi="Arial" w:cs="Arial"/>
          <w:color w:val="000000"/>
          <w:sz w:val="22"/>
          <w:szCs w:val="22"/>
        </w:rPr>
        <w:t>cycle.</w:t>
      </w:r>
    </w:p>
    <w:p w:rsidR="00904BA0" w:rsidRPr="0071065B" w:rsidRDefault="00904BA0" w:rsidP="00904BA0">
      <w:pPr>
        <w:tabs>
          <w:tab w:val="left" w:pos="360"/>
        </w:tabs>
        <w:spacing w:before="60" w:after="60"/>
        <w:jc w:val="both"/>
        <w:rPr>
          <w:rFonts w:ascii="Arial" w:hAnsi="Arial" w:cs="Arial"/>
          <w:color w:val="000000"/>
          <w:sz w:val="22"/>
          <w:szCs w:val="22"/>
        </w:rPr>
      </w:pPr>
    </w:p>
    <w:p w:rsidR="00904BA0" w:rsidRDefault="00904BA0" w:rsidP="00904BA0">
      <w:pPr>
        <w:pBdr>
          <w:bottom w:val="single" w:sz="8" w:space="1" w:color="000000"/>
        </w:pBdr>
        <w:shd w:val="clear" w:color="auto" w:fill="F2F2F2"/>
        <w:jc w:val="both"/>
        <w:rPr>
          <w:rFonts w:ascii="Arial" w:hAnsi="Arial" w:cs="Arial"/>
          <w:b/>
          <w:sz w:val="22"/>
          <w:szCs w:val="22"/>
        </w:rPr>
      </w:pPr>
    </w:p>
    <w:p w:rsidR="00904BA0" w:rsidRPr="00B10155" w:rsidRDefault="00904BA0" w:rsidP="00904BA0">
      <w:pPr>
        <w:pBdr>
          <w:bottom w:val="single" w:sz="8" w:space="1" w:color="000000"/>
        </w:pBdr>
        <w:shd w:val="clear" w:color="auto" w:fill="F2F2F2"/>
        <w:jc w:val="both"/>
        <w:rPr>
          <w:rFonts w:ascii="Arial" w:hAnsi="Arial" w:cs="Arial"/>
          <w:b/>
          <w:bCs/>
          <w:sz w:val="22"/>
          <w:szCs w:val="22"/>
        </w:rPr>
      </w:pPr>
      <w:r w:rsidRPr="00B10155">
        <w:rPr>
          <w:rFonts w:ascii="Arial" w:hAnsi="Arial" w:cs="Arial"/>
          <w:b/>
          <w:sz w:val="22"/>
          <w:szCs w:val="22"/>
        </w:rPr>
        <w:t>Organizational Experience</w:t>
      </w:r>
      <w:r>
        <w:rPr>
          <w:rFonts w:ascii="Arial" w:hAnsi="Arial" w:cs="Arial"/>
          <w:b/>
          <w:sz w:val="22"/>
          <w:szCs w:val="22"/>
        </w:rPr>
        <w:t xml:space="preserve"> - 1</w:t>
      </w:r>
    </w:p>
    <w:p w:rsidR="00904BA0" w:rsidRDefault="00904BA0" w:rsidP="00904BA0">
      <w:pPr>
        <w:widowControl w:val="0"/>
        <w:autoSpaceDE w:val="0"/>
        <w:jc w:val="both"/>
        <w:rPr>
          <w:rFonts w:ascii="Arial" w:hAnsi="Arial" w:cs="Arial"/>
          <w:b/>
          <w:bCs/>
          <w:sz w:val="22"/>
          <w:szCs w:val="22"/>
        </w:rPr>
      </w:pPr>
    </w:p>
    <w:p w:rsidR="00904BA0" w:rsidRPr="00A257B0" w:rsidRDefault="00904BA0" w:rsidP="00A257B0">
      <w:pPr>
        <w:pStyle w:val="Default"/>
        <w:rPr>
          <w:sz w:val="22"/>
          <w:szCs w:val="22"/>
        </w:rPr>
      </w:pPr>
      <w:r w:rsidRPr="00B10155">
        <w:rPr>
          <w:b/>
          <w:sz w:val="22"/>
          <w:szCs w:val="22"/>
        </w:rPr>
        <w:t xml:space="preserve">Name:  </w:t>
      </w:r>
      <w:r>
        <w:rPr>
          <w:sz w:val="22"/>
          <w:szCs w:val="22"/>
        </w:rPr>
        <w:t>CGI</w:t>
      </w:r>
      <w:r w:rsidR="00A257B0">
        <w:rPr>
          <w:sz w:val="22"/>
          <w:szCs w:val="22"/>
        </w:rPr>
        <w:t xml:space="preserve"> </w:t>
      </w:r>
      <w:r>
        <w:rPr>
          <w:b/>
          <w:i/>
          <w:sz w:val="22"/>
          <w:szCs w:val="22"/>
        </w:rPr>
        <w:t>[Dec’2021</w:t>
      </w:r>
      <w:r w:rsidRPr="00B10155">
        <w:rPr>
          <w:b/>
          <w:i/>
          <w:sz w:val="22"/>
          <w:szCs w:val="22"/>
        </w:rPr>
        <w:t xml:space="preserve"> – </w:t>
      </w:r>
      <w:r w:rsidR="004F139C">
        <w:rPr>
          <w:b/>
          <w:i/>
          <w:sz w:val="22"/>
          <w:szCs w:val="22"/>
        </w:rPr>
        <w:t>Sep’2023</w:t>
      </w:r>
      <w:r w:rsidRPr="00B10155">
        <w:rPr>
          <w:b/>
          <w:bCs/>
          <w:i/>
          <w:sz w:val="22"/>
          <w:szCs w:val="22"/>
        </w:rPr>
        <w:t>]</w:t>
      </w:r>
    </w:p>
    <w:p w:rsidR="00904BA0" w:rsidRDefault="00904BA0" w:rsidP="00904BA0">
      <w:pPr>
        <w:widowControl w:val="0"/>
        <w:autoSpaceDE w:val="0"/>
        <w:jc w:val="both"/>
        <w:rPr>
          <w:rFonts w:ascii="Arial" w:hAnsi="Arial" w:cs="Arial"/>
          <w:bCs/>
          <w:sz w:val="22"/>
          <w:szCs w:val="22"/>
        </w:rPr>
      </w:pPr>
      <w:r w:rsidRPr="00B10155">
        <w:rPr>
          <w:rFonts w:ascii="Arial" w:hAnsi="Arial" w:cs="Arial"/>
          <w:b/>
          <w:bCs/>
          <w:sz w:val="22"/>
          <w:szCs w:val="22"/>
        </w:rPr>
        <w:t xml:space="preserve">Designation: </w:t>
      </w:r>
      <w:r>
        <w:rPr>
          <w:rFonts w:ascii="Arial" w:hAnsi="Arial" w:cs="Arial"/>
          <w:bCs/>
          <w:sz w:val="22"/>
          <w:szCs w:val="22"/>
        </w:rPr>
        <w:t>Test Lead</w:t>
      </w:r>
    </w:p>
    <w:p w:rsidR="00904BA0" w:rsidRDefault="00904BA0" w:rsidP="00904BA0">
      <w:pPr>
        <w:widowControl w:val="0"/>
        <w:autoSpaceDE w:val="0"/>
        <w:jc w:val="both"/>
        <w:rPr>
          <w:rFonts w:ascii="Arial" w:hAnsi="Arial" w:cs="Arial"/>
          <w:bCs/>
          <w:sz w:val="22"/>
          <w:szCs w:val="22"/>
        </w:rPr>
      </w:pPr>
    </w:p>
    <w:p w:rsidR="00904BA0" w:rsidRPr="00B10155" w:rsidRDefault="00904BA0" w:rsidP="00904BA0">
      <w:pPr>
        <w:pBdr>
          <w:bottom w:val="single" w:sz="8" w:space="1" w:color="000000"/>
        </w:pBdr>
        <w:shd w:val="clear" w:color="auto" w:fill="F2F2F2"/>
        <w:tabs>
          <w:tab w:val="right" w:pos="10130"/>
        </w:tabs>
        <w:jc w:val="both"/>
        <w:rPr>
          <w:rFonts w:ascii="Arial" w:hAnsi="Arial" w:cs="Arial"/>
          <w:b/>
          <w:sz w:val="22"/>
          <w:szCs w:val="22"/>
        </w:rPr>
      </w:pPr>
      <w:r w:rsidRPr="00B10155">
        <w:rPr>
          <w:rFonts w:ascii="Arial" w:hAnsi="Arial" w:cs="Arial"/>
          <w:b/>
          <w:sz w:val="22"/>
          <w:szCs w:val="22"/>
        </w:rPr>
        <w:t>Projects Executed</w:t>
      </w:r>
      <w:r w:rsidRPr="00B10155">
        <w:rPr>
          <w:rFonts w:ascii="Arial" w:hAnsi="Arial" w:cs="Arial"/>
          <w:b/>
          <w:sz w:val="22"/>
          <w:szCs w:val="22"/>
        </w:rPr>
        <w:tab/>
      </w:r>
    </w:p>
    <w:p w:rsidR="00904BA0" w:rsidRPr="00B10155" w:rsidRDefault="00904BA0" w:rsidP="00904BA0">
      <w:pPr>
        <w:jc w:val="both"/>
        <w:rPr>
          <w:rFonts w:ascii="Arial" w:hAnsi="Arial" w:cs="Arial"/>
          <w:b/>
          <w:sz w:val="22"/>
          <w:szCs w:val="22"/>
        </w:rPr>
      </w:pPr>
    </w:p>
    <w:tbl>
      <w:tblPr>
        <w:tblW w:w="1000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0"/>
        <w:gridCol w:w="8081"/>
      </w:tblGrid>
      <w:tr w:rsidR="00904BA0" w:rsidRPr="00B10155">
        <w:trPr>
          <w:trHeight w:val="303"/>
        </w:trPr>
        <w:tc>
          <w:tcPr>
            <w:tcW w:w="1920" w:type="dxa"/>
            <w:tcBorders>
              <w:top w:val="single" w:sz="4" w:space="0" w:color="000000"/>
              <w:left w:val="single" w:sz="4" w:space="0" w:color="000000"/>
              <w:bottom w:val="single" w:sz="4" w:space="0" w:color="000000"/>
              <w:right w:val="nil"/>
            </w:tcBorders>
            <w:shd w:val="clear" w:color="auto" w:fill="F2F2F2"/>
            <w:hideMark/>
          </w:tcPr>
          <w:p w:rsidR="00904BA0" w:rsidRPr="00B10155" w:rsidRDefault="00904BA0">
            <w:pPr>
              <w:tabs>
                <w:tab w:val="left" w:pos="5954"/>
              </w:tabs>
              <w:contextualSpacing/>
              <w:jc w:val="both"/>
              <w:rPr>
                <w:rFonts w:ascii="Arial" w:eastAsia="Calibri" w:hAnsi="Arial" w:cs="Arial"/>
                <w:b/>
                <w:bCs/>
                <w:color w:val="000000"/>
                <w:sz w:val="22"/>
                <w:szCs w:val="22"/>
              </w:rPr>
            </w:pPr>
          </w:p>
          <w:p w:rsidR="00904BA0" w:rsidRPr="00B10155" w:rsidRDefault="00904BA0">
            <w:pPr>
              <w:spacing w:before="40" w:after="40"/>
              <w:jc w:val="both"/>
              <w:rPr>
                <w:rFonts w:ascii="Arial" w:hAnsi="Arial" w:cs="Arial"/>
                <w:b/>
                <w:sz w:val="22"/>
                <w:szCs w:val="22"/>
              </w:rPr>
            </w:pPr>
            <w:r w:rsidRPr="00B10155">
              <w:rPr>
                <w:rFonts w:ascii="Arial" w:eastAsia="Calibri" w:hAnsi="Arial" w:cs="Arial"/>
                <w:b/>
                <w:sz w:val="22"/>
                <w:szCs w:val="22"/>
              </w:rPr>
              <w:t xml:space="preserve">Project </w:t>
            </w:r>
            <w:r>
              <w:rPr>
                <w:rFonts w:ascii="Arial" w:eastAsia="Calibri" w:hAnsi="Arial" w:cs="Arial"/>
                <w:b/>
                <w:sz w:val="22"/>
                <w:szCs w:val="22"/>
              </w:rPr>
              <w:t>1</w:t>
            </w:r>
          </w:p>
        </w:tc>
        <w:tc>
          <w:tcPr>
            <w:tcW w:w="8081" w:type="dxa"/>
            <w:tcBorders>
              <w:top w:val="single" w:sz="4" w:space="0" w:color="000000"/>
              <w:left w:val="nil"/>
              <w:bottom w:val="single" w:sz="4" w:space="0" w:color="000000"/>
              <w:right w:val="single" w:sz="4" w:space="0" w:color="000000"/>
            </w:tcBorders>
            <w:shd w:val="clear" w:color="auto" w:fill="F2F2F2"/>
            <w:hideMark/>
          </w:tcPr>
          <w:p w:rsidR="00904BA0" w:rsidRPr="00B10155" w:rsidRDefault="00904BA0">
            <w:pPr>
              <w:tabs>
                <w:tab w:val="left" w:pos="2268"/>
                <w:tab w:val="left" w:pos="2410"/>
                <w:tab w:val="left" w:pos="2552"/>
                <w:tab w:val="left" w:pos="5040"/>
              </w:tabs>
              <w:contextualSpacing/>
              <w:jc w:val="both"/>
              <w:rPr>
                <w:rFonts w:ascii="Arial" w:eastAsia="Calibri" w:hAnsi="Arial" w:cs="Arial"/>
                <w:b/>
                <w:color w:val="000000"/>
                <w:sz w:val="22"/>
                <w:szCs w:val="22"/>
              </w:rPr>
            </w:pPr>
          </w:p>
          <w:p w:rsidR="00904BA0" w:rsidRPr="00B10155" w:rsidRDefault="00904BA0">
            <w:pPr>
              <w:tabs>
                <w:tab w:val="left" w:pos="2268"/>
                <w:tab w:val="left" w:pos="2410"/>
                <w:tab w:val="left" w:pos="2552"/>
                <w:tab w:val="left" w:pos="5040"/>
              </w:tabs>
              <w:contextualSpacing/>
              <w:jc w:val="both"/>
              <w:rPr>
                <w:rFonts w:ascii="Arial" w:eastAsia="Calibri" w:hAnsi="Arial" w:cs="Arial"/>
                <w:b/>
                <w:color w:val="000000"/>
                <w:sz w:val="22"/>
                <w:szCs w:val="22"/>
              </w:rPr>
            </w:pPr>
            <w:r>
              <w:rPr>
                <w:rFonts w:ascii="Arial" w:eastAsia="Calibri" w:hAnsi="Arial" w:cs="Arial"/>
                <w:b/>
                <w:color w:val="000000"/>
                <w:sz w:val="22"/>
                <w:szCs w:val="22"/>
              </w:rPr>
              <w:t>FATCA (</w:t>
            </w:r>
            <w:r w:rsidRPr="00904BA0">
              <w:rPr>
                <w:rFonts w:ascii="Arial" w:eastAsia="Calibri" w:hAnsi="Arial" w:cs="Arial"/>
                <w:b/>
                <w:color w:val="000000"/>
                <w:sz w:val="22"/>
                <w:szCs w:val="22"/>
              </w:rPr>
              <w:t>Foreign Account Tax Compliance Act</w:t>
            </w:r>
            <w:r>
              <w:rPr>
                <w:rFonts w:ascii="Arial" w:eastAsia="Calibri" w:hAnsi="Arial" w:cs="Arial"/>
                <w:b/>
                <w:color w:val="000000"/>
                <w:sz w:val="22"/>
                <w:szCs w:val="22"/>
              </w:rPr>
              <w:t>)</w:t>
            </w:r>
          </w:p>
        </w:tc>
      </w:tr>
      <w:tr w:rsidR="00904BA0" w:rsidRPr="00B10155">
        <w:trPr>
          <w:trHeight w:val="303"/>
        </w:trPr>
        <w:tc>
          <w:tcPr>
            <w:tcW w:w="1920" w:type="dxa"/>
            <w:tcBorders>
              <w:top w:val="single" w:sz="4" w:space="0" w:color="000000"/>
              <w:left w:val="single" w:sz="4" w:space="0" w:color="000000"/>
              <w:bottom w:val="nil"/>
              <w:right w:val="nil"/>
            </w:tcBorders>
            <w:shd w:val="clear" w:color="auto" w:fill="auto"/>
            <w:hideMark/>
          </w:tcPr>
          <w:p w:rsidR="00904BA0" w:rsidRPr="00B10155" w:rsidRDefault="00904BA0">
            <w:pPr>
              <w:spacing w:before="40" w:after="40"/>
              <w:jc w:val="both"/>
              <w:rPr>
                <w:rFonts w:ascii="Arial" w:hAnsi="Arial" w:cs="Arial"/>
                <w:b/>
                <w:sz w:val="22"/>
                <w:szCs w:val="22"/>
              </w:rPr>
            </w:pPr>
            <w:r w:rsidRPr="00B10155">
              <w:rPr>
                <w:rFonts w:ascii="Arial" w:hAnsi="Arial" w:cs="Arial"/>
                <w:b/>
                <w:sz w:val="22"/>
                <w:szCs w:val="22"/>
              </w:rPr>
              <w:t>Title</w:t>
            </w:r>
          </w:p>
        </w:tc>
        <w:tc>
          <w:tcPr>
            <w:tcW w:w="8081" w:type="dxa"/>
            <w:tcBorders>
              <w:top w:val="single" w:sz="4" w:space="0" w:color="000000"/>
              <w:left w:val="nil"/>
              <w:bottom w:val="nil"/>
              <w:right w:val="single" w:sz="4" w:space="0" w:color="000000"/>
            </w:tcBorders>
            <w:shd w:val="clear" w:color="auto" w:fill="auto"/>
            <w:hideMark/>
          </w:tcPr>
          <w:p w:rsidR="00904BA0" w:rsidRPr="00B10155" w:rsidRDefault="000D7E9D">
            <w:pPr>
              <w:tabs>
                <w:tab w:val="left" w:pos="2268"/>
                <w:tab w:val="left" w:pos="2410"/>
                <w:tab w:val="left" w:pos="2552"/>
                <w:tab w:val="left" w:pos="5040"/>
              </w:tabs>
              <w:ind w:left="2268" w:hanging="2268"/>
              <w:contextualSpacing/>
              <w:jc w:val="both"/>
              <w:rPr>
                <w:rFonts w:ascii="Arial" w:eastAsia="Calibri" w:hAnsi="Arial" w:cs="Arial"/>
                <w:bCs/>
                <w:sz w:val="22"/>
                <w:szCs w:val="22"/>
              </w:rPr>
            </w:pPr>
            <w:r>
              <w:rPr>
                <w:rFonts w:ascii="Arial" w:eastAsia="Calibri" w:hAnsi="Arial" w:cs="Arial"/>
                <w:bCs/>
                <w:sz w:val="22"/>
                <w:szCs w:val="22"/>
              </w:rPr>
              <w:t>Project</w:t>
            </w:r>
            <w:r w:rsidR="00904BA0">
              <w:rPr>
                <w:rFonts w:ascii="Arial" w:eastAsia="Calibri" w:hAnsi="Arial" w:cs="Arial"/>
                <w:bCs/>
                <w:sz w:val="22"/>
                <w:szCs w:val="22"/>
              </w:rPr>
              <w:t xml:space="preserve"> Tool</w:t>
            </w:r>
            <w:r w:rsidR="008F3611">
              <w:rPr>
                <w:rFonts w:ascii="Arial" w:eastAsia="Calibri" w:hAnsi="Arial" w:cs="Arial"/>
                <w:bCs/>
                <w:sz w:val="22"/>
                <w:szCs w:val="22"/>
              </w:rPr>
              <w:t xml:space="preserve"> </w:t>
            </w:r>
          </w:p>
        </w:tc>
      </w:tr>
      <w:tr w:rsidR="00904BA0" w:rsidRPr="00B10155">
        <w:trPr>
          <w:trHeight w:val="320"/>
        </w:trPr>
        <w:tc>
          <w:tcPr>
            <w:tcW w:w="1920" w:type="dxa"/>
            <w:tcBorders>
              <w:top w:val="nil"/>
              <w:left w:val="single" w:sz="4" w:space="0" w:color="000000"/>
              <w:bottom w:val="nil"/>
              <w:right w:val="nil"/>
            </w:tcBorders>
            <w:shd w:val="clear" w:color="auto" w:fill="auto"/>
            <w:hideMark/>
          </w:tcPr>
          <w:p w:rsidR="00904BA0" w:rsidRPr="00B10155" w:rsidRDefault="00904BA0">
            <w:pPr>
              <w:spacing w:before="40" w:after="40"/>
              <w:jc w:val="both"/>
              <w:rPr>
                <w:rFonts w:ascii="Arial" w:hAnsi="Arial" w:cs="Arial"/>
                <w:b/>
                <w:sz w:val="22"/>
                <w:szCs w:val="22"/>
              </w:rPr>
            </w:pPr>
            <w:r w:rsidRPr="00B10155">
              <w:rPr>
                <w:rFonts w:ascii="Arial" w:hAnsi="Arial" w:cs="Arial"/>
                <w:b/>
                <w:sz w:val="22"/>
                <w:szCs w:val="22"/>
              </w:rPr>
              <w:t>Client</w:t>
            </w:r>
          </w:p>
        </w:tc>
        <w:tc>
          <w:tcPr>
            <w:tcW w:w="8081" w:type="dxa"/>
            <w:tcBorders>
              <w:top w:val="nil"/>
              <w:left w:val="nil"/>
              <w:bottom w:val="nil"/>
              <w:right w:val="single" w:sz="4" w:space="0" w:color="000000"/>
            </w:tcBorders>
            <w:shd w:val="clear" w:color="auto" w:fill="auto"/>
            <w:hideMark/>
          </w:tcPr>
          <w:p w:rsidR="00904BA0" w:rsidRPr="00B10155" w:rsidRDefault="00F9688C">
            <w:pPr>
              <w:tabs>
                <w:tab w:val="left" w:pos="5954"/>
              </w:tabs>
              <w:contextualSpacing/>
              <w:jc w:val="both"/>
              <w:rPr>
                <w:rFonts w:ascii="Arial" w:eastAsia="Calibri" w:hAnsi="Arial" w:cs="Arial"/>
                <w:color w:val="000000"/>
                <w:sz w:val="22"/>
                <w:szCs w:val="22"/>
              </w:rPr>
            </w:pPr>
            <w:r>
              <w:rPr>
                <w:rFonts w:ascii="Arial" w:eastAsia="Calibri" w:hAnsi="Arial" w:cs="Arial"/>
                <w:color w:val="000000"/>
                <w:sz w:val="22"/>
                <w:szCs w:val="22"/>
              </w:rPr>
              <w:t>Banking</w:t>
            </w:r>
          </w:p>
        </w:tc>
      </w:tr>
      <w:tr w:rsidR="00904BA0" w:rsidRPr="00B10155">
        <w:trPr>
          <w:trHeight w:val="303"/>
        </w:trPr>
        <w:tc>
          <w:tcPr>
            <w:tcW w:w="1920" w:type="dxa"/>
            <w:tcBorders>
              <w:top w:val="nil"/>
              <w:left w:val="single" w:sz="4" w:space="0" w:color="000000"/>
              <w:bottom w:val="nil"/>
              <w:right w:val="nil"/>
            </w:tcBorders>
            <w:shd w:val="clear" w:color="auto" w:fill="auto"/>
          </w:tcPr>
          <w:p w:rsidR="00904BA0" w:rsidRPr="00B10155" w:rsidRDefault="00904BA0">
            <w:pPr>
              <w:spacing w:before="40" w:after="40"/>
              <w:jc w:val="both"/>
              <w:rPr>
                <w:rFonts w:ascii="Arial" w:eastAsia="Calibri" w:hAnsi="Arial" w:cs="Arial"/>
                <w:b/>
                <w:sz w:val="22"/>
                <w:szCs w:val="22"/>
              </w:rPr>
            </w:pPr>
            <w:r w:rsidRPr="00B10155">
              <w:rPr>
                <w:rFonts w:ascii="Arial" w:eastAsia="Calibri" w:hAnsi="Arial" w:cs="Arial"/>
                <w:b/>
                <w:sz w:val="22"/>
                <w:szCs w:val="22"/>
              </w:rPr>
              <w:t>Duration</w:t>
            </w:r>
          </w:p>
        </w:tc>
        <w:tc>
          <w:tcPr>
            <w:tcW w:w="8081" w:type="dxa"/>
            <w:tcBorders>
              <w:top w:val="nil"/>
              <w:left w:val="nil"/>
              <w:bottom w:val="nil"/>
              <w:right w:val="single" w:sz="4" w:space="0" w:color="000000"/>
            </w:tcBorders>
            <w:shd w:val="clear" w:color="auto" w:fill="auto"/>
          </w:tcPr>
          <w:p w:rsidR="00904BA0" w:rsidRPr="00B10155" w:rsidRDefault="00904BA0" w:rsidP="004F139C">
            <w:pPr>
              <w:spacing w:before="40" w:after="40"/>
              <w:jc w:val="both"/>
              <w:rPr>
                <w:rFonts w:ascii="Arial" w:eastAsia="Calibri" w:hAnsi="Arial" w:cs="Arial"/>
                <w:sz w:val="22"/>
                <w:szCs w:val="22"/>
              </w:rPr>
            </w:pPr>
            <w:r>
              <w:rPr>
                <w:rFonts w:ascii="Arial" w:eastAsia="Calibri" w:hAnsi="Arial" w:cs="Arial"/>
                <w:sz w:val="22"/>
                <w:szCs w:val="22"/>
              </w:rPr>
              <w:t>Dec 2021</w:t>
            </w:r>
            <w:r w:rsidRPr="00B10155">
              <w:rPr>
                <w:rFonts w:ascii="Arial" w:eastAsia="Calibri" w:hAnsi="Arial" w:cs="Arial"/>
                <w:sz w:val="22"/>
                <w:szCs w:val="22"/>
              </w:rPr>
              <w:t xml:space="preserve"> to </w:t>
            </w:r>
            <w:r w:rsidR="004F139C">
              <w:rPr>
                <w:rFonts w:ascii="Arial" w:eastAsia="Calibri" w:hAnsi="Arial" w:cs="Arial"/>
                <w:sz w:val="22"/>
                <w:szCs w:val="22"/>
              </w:rPr>
              <w:t>Sep’2023</w:t>
            </w:r>
          </w:p>
        </w:tc>
      </w:tr>
      <w:tr w:rsidR="00904BA0" w:rsidRPr="00B10155">
        <w:trPr>
          <w:trHeight w:val="303"/>
        </w:trPr>
        <w:tc>
          <w:tcPr>
            <w:tcW w:w="1920" w:type="dxa"/>
            <w:tcBorders>
              <w:top w:val="nil"/>
              <w:left w:val="single" w:sz="4" w:space="0" w:color="000000"/>
              <w:bottom w:val="nil"/>
              <w:right w:val="nil"/>
            </w:tcBorders>
            <w:shd w:val="clear" w:color="auto" w:fill="auto"/>
          </w:tcPr>
          <w:p w:rsidR="00904BA0" w:rsidRPr="00B10155" w:rsidRDefault="00904BA0">
            <w:pPr>
              <w:spacing w:before="40" w:after="40"/>
              <w:jc w:val="both"/>
              <w:rPr>
                <w:rFonts w:ascii="Arial" w:eastAsia="Calibri" w:hAnsi="Arial" w:cs="Arial"/>
                <w:b/>
                <w:sz w:val="22"/>
                <w:szCs w:val="22"/>
              </w:rPr>
            </w:pPr>
            <w:r w:rsidRPr="00B10155">
              <w:rPr>
                <w:rFonts w:ascii="Arial" w:eastAsia="Calibri" w:hAnsi="Arial" w:cs="Arial"/>
                <w:b/>
                <w:sz w:val="22"/>
                <w:szCs w:val="22"/>
              </w:rPr>
              <w:t>Environment</w:t>
            </w:r>
          </w:p>
        </w:tc>
        <w:tc>
          <w:tcPr>
            <w:tcW w:w="8081" w:type="dxa"/>
            <w:tcBorders>
              <w:top w:val="nil"/>
              <w:left w:val="nil"/>
              <w:bottom w:val="nil"/>
              <w:right w:val="single" w:sz="4" w:space="0" w:color="000000"/>
            </w:tcBorders>
            <w:shd w:val="clear" w:color="auto" w:fill="auto"/>
          </w:tcPr>
          <w:p w:rsidR="00904BA0" w:rsidRPr="00B10155" w:rsidRDefault="00904BA0">
            <w:pPr>
              <w:spacing w:before="40" w:after="40"/>
              <w:jc w:val="both"/>
              <w:rPr>
                <w:rFonts w:ascii="Arial" w:eastAsia="Calibri" w:hAnsi="Arial" w:cs="Arial"/>
                <w:sz w:val="22"/>
                <w:szCs w:val="22"/>
              </w:rPr>
            </w:pPr>
            <w:r>
              <w:rPr>
                <w:rFonts w:ascii="Arial" w:eastAsia="Calibri" w:hAnsi="Arial" w:cs="Arial"/>
                <w:sz w:val="22"/>
                <w:szCs w:val="22"/>
              </w:rPr>
              <w:t>QA, UAT.</w:t>
            </w:r>
          </w:p>
        </w:tc>
      </w:tr>
      <w:tr w:rsidR="00904BA0" w:rsidRPr="00B10155">
        <w:trPr>
          <w:trHeight w:val="303"/>
        </w:trPr>
        <w:tc>
          <w:tcPr>
            <w:tcW w:w="1920" w:type="dxa"/>
            <w:tcBorders>
              <w:top w:val="nil"/>
              <w:left w:val="single" w:sz="4" w:space="0" w:color="000000"/>
              <w:bottom w:val="nil"/>
              <w:right w:val="nil"/>
            </w:tcBorders>
            <w:shd w:val="clear" w:color="auto" w:fill="auto"/>
          </w:tcPr>
          <w:p w:rsidR="00904BA0" w:rsidRPr="00B10155" w:rsidRDefault="00904BA0">
            <w:pPr>
              <w:spacing w:before="40" w:after="40"/>
              <w:jc w:val="both"/>
              <w:rPr>
                <w:rFonts w:ascii="Arial" w:eastAsia="Calibri" w:hAnsi="Arial" w:cs="Arial"/>
                <w:b/>
                <w:sz w:val="22"/>
                <w:szCs w:val="22"/>
              </w:rPr>
            </w:pPr>
            <w:r w:rsidRPr="00B10155">
              <w:rPr>
                <w:rFonts w:ascii="Arial" w:eastAsia="Calibri" w:hAnsi="Arial" w:cs="Arial"/>
                <w:b/>
                <w:sz w:val="22"/>
                <w:szCs w:val="22"/>
              </w:rPr>
              <w:t>Role</w:t>
            </w:r>
          </w:p>
        </w:tc>
        <w:tc>
          <w:tcPr>
            <w:tcW w:w="8081" w:type="dxa"/>
            <w:tcBorders>
              <w:top w:val="nil"/>
              <w:left w:val="nil"/>
              <w:bottom w:val="nil"/>
              <w:right w:val="single" w:sz="4" w:space="0" w:color="000000"/>
            </w:tcBorders>
            <w:shd w:val="clear" w:color="auto" w:fill="auto"/>
          </w:tcPr>
          <w:p w:rsidR="00904BA0" w:rsidRPr="00B10155" w:rsidRDefault="00904BA0">
            <w:pPr>
              <w:spacing w:before="40" w:after="40"/>
              <w:jc w:val="both"/>
              <w:rPr>
                <w:rFonts w:ascii="Arial" w:eastAsia="Calibri" w:hAnsi="Arial" w:cs="Arial"/>
                <w:bCs/>
                <w:color w:val="000000"/>
                <w:sz w:val="22"/>
                <w:szCs w:val="22"/>
              </w:rPr>
            </w:pPr>
            <w:r>
              <w:rPr>
                <w:rFonts w:ascii="Arial" w:eastAsia="Calibri" w:hAnsi="Arial" w:cs="Arial"/>
                <w:bCs/>
                <w:color w:val="000000"/>
                <w:sz w:val="22"/>
                <w:szCs w:val="22"/>
              </w:rPr>
              <w:t>Functional Manual Test Lead</w:t>
            </w:r>
          </w:p>
        </w:tc>
      </w:tr>
      <w:tr w:rsidR="00904BA0" w:rsidRPr="00B10155">
        <w:trPr>
          <w:trHeight w:val="80"/>
        </w:trPr>
        <w:tc>
          <w:tcPr>
            <w:tcW w:w="1920" w:type="dxa"/>
            <w:tcBorders>
              <w:top w:val="nil"/>
              <w:left w:val="single" w:sz="4" w:space="0" w:color="000000"/>
              <w:bottom w:val="single" w:sz="4" w:space="0" w:color="000000"/>
              <w:right w:val="nil"/>
            </w:tcBorders>
            <w:shd w:val="clear" w:color="auto" w:fill="auto"/>
          </w:tcPr>
          <w:p w:rsidR="00904BA0" w:rsidRPr="00B10155" w:rsidRDefault="00904BA0">
            <w:pPr>
              <w:spacing w:before="40" w:after="40"/>
              <w:jc w:val="both"/>
              <w:rPr>
                <w:rFonts w:ascii="Arial" w:eastAsia="Calibri" w:hAnsi="Arial" w:cs="Arial"/>
                <w:b/>
                <w:sz w:val="22"/>
                <w:szCs w:val="22"/>
              </w:rPr>
            </w:pPr>
          </w:p>
        </w:tc>
        <w:tc>
          <w:tcPr>
            <w:tcW w:w="8081" w:type="dxa"/>
            <w:tcBorders>
              <w:top w:val="nil"/>
              <w:left w:val="nil"/>
              <w:bottom w:val="single" w:sz="4" w:space="0" w:color="000000"/>
              <w:right w:val="single" w:sz="4" w:space="0" w:color="000000"/>
            </w:tcBorders>
            <w:shd w:val="clear" w:color="auto" w:fill="auto"/>
          </w:tcPr>
          <w:p w:rsidR="00904BA0" w:rsidRPr="00B10155" w:rsidRDefault="00904BA0">
            <w:pPr>
              <w:spacing w:before="40" w:after="40"/>
              <w:jc w:val="both"/>
              <w:rPr>
                <w:rFonts w:ascii="Arial" w:eastAsia="Calibri" w:hAnsi="Arial" w:cs="Arial"/>
                <w:bCs/>
                <w:color w:val="000000"/>
                <w:sz w:val="22"/>
                <w:szCs w:val="22"/>
              </w:rPr>
            </w:pPr>
          </w:p>
        </w:tc>
      </w:tr>
      <w:tr w:rsidR="00904BA0" w:rsidRPr="00B10155">
        <w:trPr>
          <w:trHeight w:val="1115"/>
        </w:trPr>
        <w:tc>
          <w:tcPr>
            <w:tcW w:w="10001"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904BA0" w:rsidRPr="00B10155" w:rsidRDefault="00904BA0">
            <w:pPr>
              <w:spacing w:before="40" w:after="40"/>
              <w:jc w:val="both"/>
              <w:rPr>
                <w:rFonts w:ascii="Arial" w:eastAsia="Calibri" w:hAnsi="Arial" w:cs="Arial"/>
                <w:b/>
                <w:sz w:val="22"/>
                <w:szCs w:val="22"/>
              </w:rPr>
            </w:pPr>
            <w:r w:rsidRPr="00B10155">
              <w:rPr>
                <w:rFonts w:ascii="Arial" w:eastAsia="Calibri" w:hAnsi="Arial" w:cs="Arial"/>
                <w:b/>
                <w:sz w:val="22"/>
                <w:szCs w:val="22"/>
              </w:rPr>
              <w:t>Project Description:</w:t>
            </w:r>
          </w:p>
          <w:p w:rsidR="00904BA0" w:rsidRDefault="00904BA0">
            <w:pPr>
              <w:spacing w:before="40" w:after="40"/>
              <w:jc w:val="both"/>
              <w:rPr>
                <w:rFonts w:ascii="Arial" w:eastAsia="Calibri" w:hAnsi="Arial" w:cs="Arial"/>
                <w:bCs/>
                <w:color w:val="000000"/>
                <w:sz w:val="22"/>
                <w:szCs w:val="22"/>
              </w:rPr>
            </w:pPr>
            <w:r w:rsidRPr="00904BA0">
              <w:rPr>
                <w:rFonts w:ascii="Arial" w:eastAsia="Calibri" w:hAnsi="Arial" w:cs="Arial"/>
                <w:bCs/>
                <w:color w:val="000000"/>
                <w:sz w:val="22"/>
                <w:szCs w:val="22"/>
              </w:rPr>
              <w:t xml:space="preserve">It is the policy of </w:t>
            </w:r>
            <w:r w:rsidR="000D7E9D">
              <w:rPr>
                <w:rFonts w:ascii="Arial" w:eastAsia="Calibri" w:hAnsi="Arial" w:cs="Arial"/>
                <w:bCs/>
                <w:color w:val="000000"/>
                <w:sz w:val="22"/>
                <w:szCs w:val="22"/>
              </w:rPr>
              <w:t>client</w:t>
            </w:r>
            <w:r w:rsidRPr="00904BA0">
              <w:rPr>
                <w:rFonts w:ascii="Arial" w:eastAsia="Calibri" w:hAnsi="Arial" w:cs="Arial"/>
                <w:bCs/>
                <w:color w:val="000000"/>
                <w:sz w:val="22"/>
                <w:szCs w:val="22"/>
              </w:rPr>
              <w:t xml:space="preserve"> to adhere to all regulatory requirements pertaining to FATCA &amp; </w:t>
            </w:r>
            <w:r w:rsidR="00C9660F" w:rsidRPr="00904BA0">
              <w:rPr>
                <w:rFonts w:ascii="Arial" w:eastAsia="Calibri" w:hAnsi="Arial" w:cs="Arial"/>
                <w:bCs/>
                <w:color w:val="000000"/>
                <w:sz w:val="22"/>
                <w:szCs w:val="22"/>
              </w:rPr>
              <w:t>CRS which</w:t>
            </w:r>
            <w:r w:rsidRPr="00904BA0">
              <w:rPr>
                <w:rFonts w:ascii="Arial" w:eastAsia="Calibri" w:hAnsi="Arial" w:cs="Arial"/>
                <w:bCs/>
                <w:color w:val="000000"/>
                <w:sz w:val="22"/>
                <w:szCs w:val="22"/>
              </w:rPr>
              <w:t xml:space="preserve"> is a new information-gathering and reporting requirement for financial institutions in participating countries/jurisdictions, to help fight against tax evasion and protect the integrity of tax systems.</w:t>
            </w:r>
          </w:p>
          <w:p w:rsidR="00904BA0" w:rsidRDefault="00904BA0">
            <w:pPr>
              <w:spacing w:before="40" w:after="40"/>
              <w:jc w:val="both"/>
              <w:rPr>
                <w:rFonts w:ascii="Arial" w:eastAsia="Calibri" w:hAnsi="Arial" w:cs="Arial"/>
                <w:bCs/>
                <w:color w:val="000000"/>
                <w:sz w:val="22"/>
                <w:szCs w:val="22"/>
              </w:rPr>
            </w:pPr>
          </w:p>
          <w:p w:rsidR="00C9660F" w:rsidRDefault="00904BA0" w:rsidP="00904BA0">
            <w:pPr>
              <w:spacing w:before="40" w:after="40"/>
              <w:jc w:val="both"/>
              <w:rPr>
                <w:rFonts w:ascii="Arial" w:eastAsia="Calibri" w:hAnsi="Arial" w:cs="Arial"/>
                <w:bCs/>
                <w:color w:val="000000"/>
                <w:sz w:val="22"/>
                <w:szCs w:val="22"/>
              </w:rPr>
            </w:pPr>
            <w:r w:rsidRPr="00904BA0">
              <w:rPr>
                <w:rFonts w:ascii="Arial" w:eastAsia="Calibri" w:hAnsi="Arial" w:cs="Arial"/>
                <w:bCs/>
                <w:color w:val="000000"/>
                <w:sz w:val="22"/>
                <w:szCs w:val="22"/>
              </w:rPr>
              <w:t>FATCA &amp; CRS require that jurisdictions obtain information from their financial institutions and automatically exchange that information with other jurisdictions on an annual basis. It sets out the financial account information to be exchanged, the financial institutions required to report, the different types of accounts and taxpayers covered, as well as common due diligence procedures t</w:t>
            </w:r>
            <w:r w:rsidR="00C9660F">
              <w:rPr>
                <w:rFonts w:ascii="Arial" w:eastAsia="Calibri" w:hAnsi="Arial" w:cs="Arial"/>
                <w:bCs/>
                <w:color w:val="000000"/>
                <w:sz w:val="22"/>
                <w:szCs w:val="22"/>
              </w:rPr>
              <w:t>o be followed by financial institutions.</w:t>
            </w:r>
          </w:p>
          <w:p w:rsidR="00904BA0" w:rsidRPr="009543B6" w:rsidRDefault="00C9660F">
            <w:pPr>
              <w:spacing w:before="40" w:after="40"/>
              <w:jc w:val="both"/>
              <w:rPr>
                <w:rFonts w:ascii="Arial" w:eastAsia="Calibri" w:hAnsi="Arial" w:cs="Arial"/>
                <w:bCs/>
                <w:color w:val="000000"/>
                <w:sz w:val="22"/>
                <w:szCs w:val="22"/>
              </w:rPr>
            </w:pPr>
            <w:r>
              <w:rPr>
                <w:rFonts w:ascii="Arial" w:eastAsia="Calibri" w:hAnsi="Arial" w:cs="Arial"/>
                <w:bCs/>
                <w:color w:val="000000"/>
                <w:sz w:val="22"/>
                <w:szCs w:val="22"/>
              </w:rPr>
              <w:t xml:space="preserve"> </w:t>
            </w:r>
            <w:r w:rsidR="00904BA0" w:rsidRPr="00904BA0">
              <w:rPr>
                <w:rFonts w:ascii="Arial" w:eastAsia="Calibri" w:hAnsi="Arial" w:cs="Arial"/>
                <w:bCs/>
                <w:color w:val="000000"/>
                <w:sz w:val="22"/>
                <w:szCs w:val="22"/>
              </w:rPr>
              <w:br/>
              <w:t xml:space="preserve">The purpose of this initiative is to implement a solution which supports the effective and efficient identification of reportable clients under both FATCA &amp; CRS and ensure timely submissions to the regulatory authorities for each jurisdiction and entity within the bank’s </w:t>
            </w:r>
            <w:r w:rsidRPr="00904BA0">
              <w:rPr>
                <w:rFonts w:ascii="Arial" w:eastAsia="Calibri" w:hAnsi="Arial" w:cs="Arial"/>
                <w:bCs/>
                <w:color w:val="000000"/>
                <w:sz w:val="22"/>
                <w:szCs w:val="22"/>
              </w:rPr>
              <w:t>network.</w:t>
            </w:r>
          </w:p>
        </w:tc>
      </w:tr>
      <w:tr w:rsidR="00904BA0" w:rsidRPr="00B10155">
        <w:trPr>
          <w:trHeight w:val="2785"/>
        </w:trPr>
        <w:tc>
          <w:tcPr>
            <w:tcW w:w="10001"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904BA0" w:rsidRPr="00B10155" w:rsidRDefault="00904BA0">
            <w:pPr>
              <w:spacing w:before="40" w:after="40"/>
              <w:jc w:val="both"/>
              <w:rPr>
                <w:rFonts w:ascii="Arial" w:hAnsi="Arial" w:cs="Arial"/>
                <w:b/>
                <w:sz w:val="22"/>
                <w:szCs w:val="22"/>
              </w:rPr>
            </w:pPr>
            <w:r w:rsidRPr="00B10155">
              <w:rPr>
                <w:rFonts w:ascii="Arial" w:eastAsia="Calibri" w:hAnsi="Arial" w:cs="Arial"/>
                <w:b/>
                <w:sz w:val="22"/>
                <w:szCs w:val="22"/>
              </w:rPr>
              <w:lastRenderedPageBreak/>
              <w:t>Key Responsibilities:</w:t>
            </w:r>
          </w:p>
          <w:p w:rsidR="00904BA0" w:rsidRDefault="00904BA0">
            <w:pPr>
              <w:numPr>
                <w:ilvl w:val="0"/>
                <w:numId w:val="7"/>
              </w:numPr>
              <w:tabs>
                <w:tab w:val="left" w:pos="360"/>
              </w:tabs>
              <w:spacing w:before="60" w:after="60"/>
              <w:jc w:val="both"/>
              <w:rPr>
                <w:rFonts w:ascii="Arial" w:hAnsi="Arial" w:cs="Arial"/>
                <w:color w:val="000000"/>
                <w:sz w:val="22"/>
                <w:szCs w:val="22"/>
              </w:rPr>
            </w:pPr>
            <w:r>
              <w:rPr>
                <w:rFonts w:ascii="Arial" w:hAnsi="Arial" w:cs="Arial"/>
                <w:color w:val="000000"/>
                <w:sz w:val="22"/>
                <w:szCs w:val="22"/>
              </w:rPr>
              <w:t>As a Te</w:t>
            </w:r>
            <w:r w:rsidR="009543B6">
              <w:rPr>
                <w:rFonts w:ascii="Arial" w:hAnsi="Arial" w:cs="Arial"/>
                <w:color w:val="000000"/>
                <w:sz w:val="22"/>
                <w:szCs w:val="22"/>
              </w:rPr>
              <w:t>st</w:t>
            </w:r>
            <w:r>
              <w:rPr>
                <w:rFonts w:ascii="Arial" w:hAnsi="Arial" w:cs="Arial"/>
                <w:color w:val="000000"/>
                <w:sz w:val="22"/>
                <w:szCs w:val="22"/>
              </w:rPr>
              <w:t xml:space="preserve"> Lead</w:t>
            </w:r>
            <w:r w:rsidR="009543B6">
              <w:rPr>
                <w:rFonts w:ascii="Arial" w:hAnsi="Arial" w:cs="Arial"/>
                <w:color w:val="000000"/>
                <w:sz w:val="22"/>
                <w:szCs w:val="22"/>
              </w:rPr>
              <w:t xml:space="preserve"> and an individual contributor</w:t>
            </w:r>
            <w:r>
              <w:rPr>
                <w:rFonts w:ascii="Arial" w:hAnsi="Arial" w:cs="Arial"/>
                <w:color w:val="000000"/>
                <w:sz w:val="22"/>
                <w:szCs w:val="22"/>
              </w:rPr>
              <w:t>, distributed</w:t>
            </w:r>
            <w:r w:rsidR="00A257B0">
              <w:rPr>
                <w:rFonts w:ascii="Arial" w:hAnsi="Arial" w:cs="Arial"/>
                <w:color w:val="000000"/>
                <w:sz w:val="22"/>
                <w:szCs w:val="22"/>
              </w:rPr>
              <w:t xml:space="preserve"> and </w:t>
            </w:r>
            <w:r w:rsidR="009543B6">
              <w:rPr>
                <w:rFonts w:ascii="Arial" w:hAnsi="Arial" w:cs="Arial"/>
                <w:color w:val="000000"/>
                <w:sz w:val="22"/>
                <w:szCs w:val="22"/>
              </w:rPr>
              <w:t xml:space="preserve">worked on </w:t>
            </w:r>
            <w:r w:rsidR="008F3611">
              <w:rPr>
                <w:rFonts w:ascii="Arial" w:hAnsi="Arial" w:cs="Arial"/>
                <w:color w:val="000000"/>
                <w:sz w:val="22"/>
                <w:szCs w:val="22"/>
              </w:rPr>
              <w:t>requirements analysis, requirements clarifications, preparation of test scenarios</w:t>
            </w:r>
            <w:r w:rsidR="00A257B0">
              <w:rPr>
                <w:rFonts w:ascii="Arial" w:hAnsi="Arial" w:cs="Arial"/>
                <w:color w:val="000000"/>
                <w:sz w:val="22"/>
                <w:szCs w:val="22"/>
              </w:rPr>
              <w:t xml:space="preserve"> (RTM)</w:t>
            </w:r>
            <w:r w:rsidR="008F3611">
              <w:rPr>
                <w:rFonts w:ascii="Arial" w:hAnsi="Arial" w:cs="Arial"/>
                <w:color w:val="000000"/>
                <w:sz w:val="22"/>
                <w:szCs w:val="22"/>
              </w:rPr>
              <w:t>, preparation of test cases, test execution and reported 500+ defects in defect management tool.</w:t>
            </w:r>
          </w:p>
          <w:p w:rsidR="00904BA0" w:rsidRDefault="00904BA0">
            <w:pPr>
              <w:numPr>
                <w:ilvl w:val="0"/>
                <w:numId w:val="7"/>
              </w:numPr>
              <w:tabs>
                <w:tab w:val="left" w:pos="360"/>
              </w:tabs>
              <w:spacing w:before="60" w:after="60"/>
              <w:jc w:val="both"/>
              <w:rPr>
                <w:rFonts w:ascii="Arial" w:hAnsi="Arial" w:cs="Arial"/>
                <w:color w:val="000000"/>
                <w:sz w:val="22"/>
                <w:szCs w:val="22"/>
              </w:rPr>
            </w:pPr>
            <w:r>
              <w:rPr>
                <w:rFonts w:ascii="Arial" w:hAnsi="Arial" w:cs="Arial"/>
                <w:color w:val="000000"/>
                <w:sz w:val="22"/>
                <w:szCs w:val="22"/>
              </w:rPr>
              <w:t>Conduct</w:t>
            </w:r>
            <w:r w:rsidR="009543B6">
              <w:rPr>
                <w:rFonts w:ascii="Arial" w:hAnsi="Arial" w:cs="Arial"/>
                <w:color w:val="000000"/>
                <w:sz w:val="22"/>
                <w:szCs w:val="22"/>
              </w:rPr>
              <w:t>ing</w:t>
            </w:r>
            <w:r>
              <w:rPr>
                <w:rFonts w:ascii="Arial" w:hAnsi="Arial" w:cs="Arial"/>
                <w:color w:val="000000"/>
                <w:sz w:val="22"/>
                <w:szCs w:val="22"/>
              </w:rPr>
              <w:t xml:space="preserve"> Team meetings weekly, provided feedback to QA team members for 100% testing in </w:t>
            </w:r>
            <w:r w:rsidR="008F3611">
              <w:rPr>
                <w:rFonts w:ascii="Arial" w:hAnsi="Arial" w:cs="Arial"/>
                <w:color w:val="000000"/>
                <w:sz w:val="22"/>
                <w:szCs w:val="22"/>
              </w:rPr>
              <w:t>UAT</w:t>
            </w:r>
            <w:r>
              <w:rPr>
                <w:rFonts w:ascii="Arial" w:hAnsi="Arial" w:cs="Arial"/>
                <w:color w:val="000000"/>
                <w:sz w:val="22"/>
                <w:szCs w:val="22"/>
              </w:rPr>
              <w:t>.</w:t>
            </w:r>
          </w:p>
          <w:p w:rsidR="009543B6" w:rsidRDefault="009543B6">
            <w:pPr>
              <w:numPr>
                <w:ilvl w:val="0"/>
                <w:numId w:val="7"/>
              </w:numPr>
              <w:tabs>
                <w:tab w:val="left" w:pos="360"/>
              </w:tabs>
              <w:spacing w:before="60" w:after="60"/>
              <w:jc w:val="both"/>
              <w:rPr>
                <w:rFonts w:ascii="Arial" w:hAnsi="Arial" w:cs="Arial"/>
                <w:color w:val="000000"/>
                <w:sz w:val="22"/>
                <w:szCs w:val="22"/>
              </w:rPr>
            </w:pPr>
            <w:r>
              <w:rPr>
                <w:rFonts w:ascii="Arial" w:hAnsi="Arial" w:cs="Arial"/>
                <w:color w:val="000000"/>
                <w:sz w:val="22"/>
                <w:szCs w:val="22"/>
              </w:rPr>
              <w:t xml:space="preserve">Took Ownership </w:t>
            </w:r>
            <w:r w:rsidR="00A257B0">
              <w:rPr>
                <w:rFonts w:ascii="Arial" w:hAnsi="Arial" w:cs="Arial"/>
                <w:color w:val="000000"/>
                <w:sz w:val="22"/>
                <w:szCs w:val="22"/>
              </w:rPr>
              <w:t>in</w:t>
            </w:r>
            <w:r>
              <w:rPr>
                <w:rFonts w:ascii="Arial" w:hAnsi="Arial" w:cs="Arial"/>
                <w:color w:val="000000"/>
                <w:sz w:val="22"/>
                <w:szCs w:val="22"/>
              </w:rPr>
              <w:t xml:space="preserve"> hosting defect triage calls with PM, Technical lead, BA, </w:t>
            </w:r>
            <w:r w:rsidR="00A257B0">
              <w:rPr>
                <w:rFonts w:ascii="Arial" w:hAnsi="Arial" w:cs="Arial"/>
                <w:color w:val="000000"/>
                <w:sz w:val="22"/>
                <w:szCs w:val="22"/>
              </w:rPr>
              <w:t xml:space="preserve">DEV </w:t>
            </w:r>
            <w:r>
              <w:rPr>
                <w:rFonts w:ascii="Arial" w:hAnsi="Arial" w:cs="Arial"/>
                <w:color w:val="000000"/>
                <w:sz w:val="22"/>
                <w:szCs w:val="22"/>
              </w:rPr>
              <w:t>and all Stake holders regularly.</w:t>
            </w:r>
          </w:p>
          <w:p w:rsidR="008F3611" w:rsidRDefault="008F3611" w:rsidP="008F3611">
            <w:pPr>
              <w:numPr>
                <w:ilvl w:val="0"/>
                <w:numId w:val="7"/>
              </w:numPr>
              <w:suppressAutoHyphens w:val="0"/>
              <w:spacing w:line="276" w:lineRule="auto"/>
              <w:jc w:val="both"/>
              <w:rPr>
                <w:rFonts w:ascii="Arial" w:eastAsia="Calibri" w:hAnsi="Arial" w:cs="Arial"/>
                <w:bCs/>
                <w:color w:val="000000"/>
                <w:sz w:val="22"/>
                <w:szCs w:val="22"/>
              </w:rPr>
            </w:pPr>
            <w:r>
              <w:rPr>
                <w:rFonts w:ascii="Arial" w:eastAsia="Calibri" w:hAnsi="Arial" w:cs="Arial"/>
                <w:bCs/>
                <w:color w:val="000000"/>
                <w:sz w:val="22"/>
                <w:szCs w:val="22"/>
              </w:rPr>
              <w:t xml:space="preserve">Gave Proposed Ideas of the </w:t>
            </w:r>
            <w:r w:rsidR="000D7E9D">
              <w:rPr>
                <w:rFonts w:ascii="Arial" w:eastAsia="Calibri" w:hAnsi="Arial" w:cs="Arial"/>
                <w:bCs/>
                <w:color w:val="000000"/>
                <w:sz w:val="22"/>
                <w:szCs w:val="22"/>
              </w:rPr>
              <w:t>Project tool</w:t>
            </w:r>
            <w:r>
              <w:rPr>
                <w:rFonts w:ascii="Arial" w:eastAsia="Calibri" w:hAnsi="Arial" w:cs="Arial"/>
                <w:bCs/>
                <w:color w:val="000000"/>
                <w:sz w:val="22"/>
                <w:szCs w:val="22"/>
              </w:rPr>
              <w:t xml:space="preserve"> to PM, </w:t>
            </w:r>
            <w:r w:rsidR="000D7E9D">
              <w:rPr>
                <w:rFonts w:ascii="Arial" w:eastAsia="Calibri" w:hAnsi="Arial" w:cs="Arial"/>
                <w:bCs/>
                <w:color w:val="000000"/>
                <w:sz w:val="22"/>
                <w:szCs w:val="22"/>
              </w:rPr>
              <w:t>client</w:t>
            </w:r>
            <w:r>
              <w:rPr>
                <w:rFonts w:ascii="Arial" w:eastAsia="Calibri" w:hAnsi="Arial" w:cs="Arial"/>
                <w:bCs/>
                <w:color w:val="000000"/>
                <w:sz w:val="22"/>
                <w:szCs w:val="22"/>
              </w:rPr>
              <w:t xml:space="preserve"> Technical Lead, Stake holders.</w:t>
            </w:r>
          </w:p>
          <w:p w:rsidR="008F3611" w:rsidRDefault="008F3611" w:rsidP="008F3611">
            <w:pPr>
              <w:numPr>
                <w:ilvl w:val="0"/>
                <w:numId w:val="7"/>
              </w:numPr>
              <w:suppressAutoHyphens w:val="0"/>
              <w:spacing w:line="276" w:lineRule="auto"/>
              <w:jc w:val="both"/>
              <w:rPr>
                <w:rFonts w:ascii="Arial" w:eastAsia="Calibri" w:hAnsi="Arial" w:cs="Arial"/>
                <w:bCs/>
                <w:color w:val="000000"/>
                <w:sz w:val="22"/>
                <w:szCs w:val="22"/>
              </w:rPr>
            </w:pPr>
            <w:r>
              <w:rPr>
                <w:rFonts w:ascii="Arial" w:eastAsia="Calibri" w:hAnsi="Arial" w:cs="Arial"/>
                <w:bCs/>
                <w:color w:val="000000"/>
                <w:sz w:val="22"/>
                <w:szCs w:val="22"/>
              </w:rPr>
              <w:t xml:space="preserve">My Proposed ideas were considered and implemented for the </w:t>
            </w:r>
            <w:r w:rsidR="000D7E9D">
              <w:rPr>
                <w:rFonts w:ascii="Arial" w:eastAsia="Calibri" w:hAnsi="Arial" w:cs="Arial"/>
                <w:bCs/>
                <w:color w:val="000000"/>
                <w:sz w:val="22"/>
                <w:szCs w:val="22"/>
              </w:rPr>
              <w:t>Project tool</w:t>
            </w:r>
            <w:r>
              <w:rPr>
                <w:rFonts w:ascii="Arial" w:eastAsia="Calibri" w:hAnsi="Arial" w:cs="Arial"/>
                <w:bCs/>
                <w:color w:val="000000"/>
                <w:sz w:val="22"/>
                <w:szCs w:val="22"/>
              </w:rPr>
              <w:t xml:space="preserve"> and received appreciation from </w:t>
            </w:r>
            <w:r w:rsidR="000D7E9D">
              <w:rPr>
                <w:rFonts w:ascii="Arial" w:eastAsia="Calibri" w:hAnsi="Arial" w:cs="Arial"/>
                <w:bCs/>
                <w:color w:val="000000"/>
                <w:sz w:val="22"/>
                <w:szCs w:val="22"/>
              </w:rPr>
              <w:t>client</w:t>
            </w:r>
            <w:r>
              <w:rPr>
                <w:rFonts w:ascii="Arial" w:eastAsia="Calibri" w:hAnsi="Arial" w:cs="Arial"/>
                <w:bCs/>
                <w:color w:val="000000"/>
                <w:sz w:val="22"/>
                <w:szCs w:val="22"/>
              </w:rPr>
              <w:t xml:space="preserve"> (Project Manager) and </w:t>
            </w:r>
            <w:r w:rsidR="000D7E9D">
              <w:rPr>
                <w:rFonts w:ascii="Arial" w:eastAsia="Calibri" w:hAnsi="Arial" w:cs="Arial"/>
                <w:bCs/>
                <w:color w:val="000000"/>
                <w:sz w:val="22"/>
                <w:szCs w:val="22"/>
              </w:rPr>
              <w:t>client</w:t>
            </w:r>
            <w:r>
              <w:rPr>
                <w:rFonts w:ascii="Arial" w:eastAsia="Calibri" w:hAnsi="Arial" w:cs="Arial"/>
                <w:bCs/>
                <w:color w:val="000000"/>
                <w:sz w:val="22"/>
                <w:szCs w:val="22"/>
              </w:rPr>
              <w:t xml:space="preserve"> Technical Lead for the same.</w:t>
            </w:r>
          </w:p>
          <w:p w:rsidR="00904BA0" w:rsidRPr="009543B6" w:rsidRDefault="00904BA0" w:rsidP="009543B6">
            <w:pPr>
              <w:numPr>
                <w:ilvl w:val="0"/>
                <w:numId w:val="7"/>
              </w:numPr>
              <w:tabs>
                <w:tab w:val="left" w:pos="360"/>
              </w:tabs>
              <w:spacing w:before="60" w:after="60"/>
              <w:jc w:val="both"/>
              <w:rPr>
                <w:rFonts w:ascii="Arial" w:hAnsi="Arial" w:cs="Arial"/>
                <w:color w:val="000000"/>
                <w:sz w:val="22"/>
                <w:szCs w:val="22"/>
              </w:rPr>
            </w:pPr>
            <w:r>
              <w:rPr>
                <w:rFonts w:ascii="Arial" w:hAnsi="Arial" w:cs="Arial"/>
                <w:color w:val="000000"/>
                <w:sz w:val="22"/>
                <w:szCs w:val="22"/>
              </w:rPr>
              <w:t>Have experience working on</w:t>
            </w:r>
            <w:r w:rsidRPr="00C306BF">
              <w:rPr>
                <w:rFonts w:ascii="Arial" w:hAnsi="Arial" w:cs="Arial"/>
                <w:color w:val="000000"/>
                <w:sz w:val="22"/>
                <w:szCs w:val="22"/>
              </w:rPr>
              <w:t xml:space="preserve"> project analysis/</w:t>
            </w:r>
            <w:r>
              <w:rPr>
                <w:rFonts w:ascii="Arial" w:hAnsi="Arial" w:cs="Arial"/>
                <w:color w:val="000000"/>
                <w:sz w:val="22"/>
                <w:szCs w:val="22"/>
              </w:rPr>
              <w:t xml:space="preserve">Requirements gathering, test design, test cases </w:t>
            </w:r>
            <w:r w:rsidRPr="00C306BF">
              <w:rPr>
                <w:rFonts w:ascii="Arial" w:hAnsi="Arial" w:cs="Arial"/>
                <w:color w:val="000000"/>
                <w:sz w:val="22"/>
                <w:szCs w:val="22"/>
              </w:rPr>
              <w:t>etc.</w:t>
            </w:r>
          </w:p>
          <w:p w:rsidR="00904BA0" w:rsidRPr="009543B6" w:rsidRDefault="00904BA0">
            <w:pPr>
              <w:numPr>
                <w:ilvl w:val="0"/>
                <w:numId w:val="7"/>
              </w:numPr>
              <w:suppressAutoHyphens w:val="0"/>
              <w:spacing w:line="276" w:lineRule="auto"/>
              <w:jc w:val="both"/>
              <w:rPr>
                <w:rFonts w:ascii="Arial" w:eastAsia="Calibri" w:hAnsi="Arial" w:cs="Arial"/>
                <w:bCs/>
                <w:color w:val="000000"/>
                <w:sz w:val="22"/>
                <w:szCs w:val="22"/>
              </w:rPr>
            </w:pPr>
            <w:r>
              <w:rPr>
                <w:rFonts w:ascii="Arial" w:eastAsia="Calibri" w:hAnsi="Arial" w:cs="Arial"/>
                <w:bCs/>
                <w:color w:val="000000"/>
                <w:sz w:val="22"/>
                <w:szCs w:val="22"/>
              </w:rPr>
              <w:t>Attend</w:t>
            </w:r>
            <w:r w:rsidR="009543B6">
              <w:rPr>
                <w:rFonts w:ascii="Arial" w:eastAsia="Calibri" w:hAnsi="Arial" w:cs="Arial"/>
                <w:bCs/>
                <w:color w:val="000000"/>
                <w:sz w:val="22"/>
                <w:szCs w:val="22"/>
              </w:rPr>
              <w:t>ing</w:t>
            </w:r>
            <w:r>
              <w:rPr>
                <w:rFonts w:ascii="Arial" w:eastAsia="Calibri" w:hAnsi="Arial" w:cs="Arial"/>
                <w:bCs/>
                <w:color w:val="000000"/>
                <w:sz w:val="22"/>
                <w:szCs w:val="22"/>
              </w:rPr>
              <w:t xml:space="preserve"> client calls to gather information regarding the develop</w:t>
            </w:r>
            <w:r w:rsidR="009543B6">
              <w:rPr>
                <w:rFonts w:ascii="Arial" w:eastAsia="Calibri" w:hAnsi="Arial" w:cs="Arial"/>
                <w:bCs/>
                <w:color w:val="000000"/>
                <w:sz w:val="22"/>
                <w:szCs w:val="22"/>
              </w:rPr>
              <w:t>ing</w:t>
            </w:r>
            <w:r>
              <w:rPr>
                <w:rFonts w:ascii="Arial" w:eastAsia="Calibri" w:hAnsi="Arial" w:cs="Arial"/>
                <w:bCs/>
                <w:color w:val="000000"/>
                <w:sz w:val="22"/>
                <w:szCs w:val="22"/>
              </w:rPr>
              <w:t xml:space="preserve"> </w:t>
            </w:r>
            <w:r w:rsidR="00AF7E51">
              <w:rPr>
                <w:rFonts w:ascii="Arial" w:eastAsia="Calibri" w:hAnsi="Arial" w:cs="Arial"/>
                <w:bCs/>
                <w:color w:val="000000"/>
                <w:sz w:val="22"/>
                <w:szCs w:val="22"/>
              </w:rPr>
              <w:t>project</w:t>
            </w:r>
            <w:r w:rsidR="009543B6">
              <w:rPr>
                <w:rFonts w:ascii="Arial" w:eastAsia="Calibri" w:hAnsi="Arial" w:cs="Arial"/>
                <w:bCs/>
                <w:color w:val="000000"/>
                <w:sz w:val="22"/>
                <w:szCs w:val="22"/>
              </w:rPr>
              <w:t xml:space="preserve"> </w:t>
            </w:r>
            <w:r w:rsidR="00AF7E51">
              <w:rPr>
                <w:rFonts w:ascii="Arial" w:eastAsia="Calibri" w:hAnsi="Arial" w:cs="Arial"/>
                <w:bCs/>
                <w:color w:val="000000"/>
                <w:sz w:val="22"/>
                <w:szCs w:val="22"/>
              </w:rPr>
              <w:t>t</w:t>
            </w:r>
            <w:r w:rsidR="009543B6">
              <w:rPr>
                <w:rFonts w:ascii="Arial" w:eastAsia="Calibri" w:hAnsi="Arial" w:cs="Arial"/>
                <w:bCs/>
                <w:color w:val="000000"/>
                <w:sz w:val="22"/>
                <w:szCs w:val="22"/>
              </w:rPr>
              <w:t>ool</w:t>
            </w:r>
            <w:r>
              <w:rPr>
                <w:rFonts w:ascii="Arial" w:eastAsia="Calibri" w:hAnsi="Arial" w:cs="Arial"/>
                <w:bCs/>
                <w:color w:val="000000"/>
                <w:sz w:val="22"/>
                <w:szCs w:val="22"/>
              </w:rPr>
              <w:t xml:space="preserve"> application</w:t>
            </w:r>
            <w:r w:rsidRPr="00A80018">
              <w:rPr>
                <w:rFonts w:ascii="Arial" w:eastAsia="Calibri" w:hAnsi="Arial" w:cs="Arial"/>
                <w:bCs/>
                <w:color w:val="000000"/>
                <w:sz w:val="22"/>
                <w:szCs w:val="22"/>
              </w:rPr>
              <w:t>.</w:t>
            </w:r>
          </w:p>
          <w:p w:rsidR="00904BA0" w:rsidRPr="009750BB" w:rsidRDefault="009543B6">
            <w:pPr>
              <w:numPr>
                <w:ilvl w:val="0"/>
                <w:numId w:val="7"/>
              </w:numPr>
              <w:suppressAutoHyphens w:val="0"/>
              <w:spacing w:line="276" w:lineRule="auto"/>
              <w:jc w:val="both"/>
              <w:rPr>
                <w:rFonts w:ascii="Arial" w:eastAsia="Calibri" w:hAnsi="Arial" w:cs="Arial"/>
                <w:bCs/>
                <w:color w:val="000000"/>
                <w:sz w:val="22"/>
                <w:szCs w:val="22"/>
              </w:rPr>
            </w:pPr>
            <w:r>
              <w:rPr>
                <w:rFonts w:ascii="Arial" w:eastAsia="Calibri" w:hAnsi="Arial" w:cs="Arial"/>
                <w:bCs/>
                <w:color w:val="000000"/>
                <w:sz w:val="22"/>
                <w:szCs w:val="22"/>
              </w:rPr>
              <w:t xml:space="preserve">Hosting </w:t>
            </w:r>
            <w:r w:rsidR="008F3611">
              <w:rPr>
                <w:rFonts w:ascii="Arial" w:eastAsia="Calibri" w:hAnsi="Arial" w:cs="Arial"/>
                <w:bCs/>
                <w:color w:val="000000"/>
                <w:sz w:val="22"/>
                <w:szCs w:val="22"/>
              </w:rPr>
              <w:t>and scheduling meeting invites to right recipients for r</w:t>
            </w:r>
            <w:r>
              <w:rPr>
                <w:rFonts w:ascii="Arial" w:eastAsia="Calibri" w:hAnsi="Arial" w:cs="Arial"/>
                <w:bCs/>
                <w:color w:val="000000"/>
                <w:sz w:val="22"/>
                <w:szCs w:val="22"/>
              </w:rPr>
              <w:t xml:space="preserve">equirements </w:t>
            </w:r>
            <w:r w:rsidR="008F3611">
              <w:rPr>
                <w:rFonts w:ascii="Arial" w:eastAsia="Calibri" w:hAnsi="Arial" w:cs="Arial"/>
                <w:bCs/>
                <w:color w:val="000000"/>
                <w:sz w:val="22"/>
                <w:szCs w:val="22"/>
              </w:rPr>
              <w:t>c</w:t>
            </w:r>
            <w:r>
              <w:rPr>
                <w:rFonts w:ascii="Arial" w:eastAsia="Calibri" w:hAnsi="Arial" w:cs="Arial"/>
                <w:bCs/>
                <w:color w:val="000000"/>
                <w:sz w:val="22"/>
                <w:szCs w:val="22"/>
              </w:rPr>
              <w:t xml:space="preserve">larifications calls with </w:t>
            </w:r>
            <w:r w:rsidR="00904BA0">
              <w:rPr>
                <w:rFonts w:ascii="Arial" w:eastAsia="Calibri" w:hAnsi="Arial" w:cs="Arial"/>
                <w:bCs/>
                <w:color w:val="000000"/>
                <w:sz w:val="22"/>
                <w:szCs w:val="22"/>
              </w:rPr>
              <w:t>Client</w:t>
            </w:r>
            <w:r>
              <w:rPr>
                <w:rFonts w:ascii="Arial" w:eastAsia="Calibri" w:hAnsi="Arial" w:cs="Arial"/>
                <w:bCs/>
                <w:color w:val="000000"/>
                <w:sz w:val="22"/>
                <w:szCs w:val="22"/>
              </w:rPr>
              <w:t>, PM</w:t>
            </w:r>
            <w:r w:rsidR="00904BA0">
              <w:rPr>
                <w:rFonts w:ascii="Arial" w:eastAsia="Calibri" w:hAnsi="Arial" w:cs="Arial"/>
                <w:bCs/>
                <w:color w:val="000000"/>
                <w:sz w:val="22"/>
                <w:szCs w:val="22"/>
              </w:rPr>
              <w:t xml:space="preserve">, </w:t>
            </w:r>
            <w:r>
              <w:rPr>
                <w:rFonts w:ascii="Arial" w:eastAsia="Calibri" w:hAnsi="Arial" w:cs="Arial"/>
                <w:bCs/>
                <w:color w:val="000000"/>
                <w:sz w:val="22"/>
                <w:szCs w:val="22"/>
              </w:rPr>
              <w:t xml:space="preserve">Stake holders, </w:t>
            </w:r>
            <w:r w:rsidR="00904BA0">
              <w:rPr>
                <w:rFonts w:ascii="Arial" w:eastAsia="Calibri" w:hAnsi="Arial" w:cs="Arial"/>
                <w:bCs/>
                <w:color w:val="000000"/>
                <w:sz w:val="22"/>
                <w:szCs w:val="22"/>
              </w:rPr>
              <w:t>Business Analyst, Product Owners, and Dev Leads.</w:t>
            </w:r>
          </w:p>
          <w:p w:rsidR="00904BA0" w:rsidRDefault="00904BA0">
            <w:pPr>
              <w:numPr>
                <w:ilvl w:val="0"/>
                <w:numId w:val="7"/>
              </w:numPr>
              <w:suppressAutoHyphens w:val="0"/>
              <w:spacing w:line="276" w:lineRule="auto"/>
              <w:jc w:val="both"/>
              <w:rPr>
                <w:rFonts w:ascii="Arial" w:eastAsia="Calibri" w:hAnsi="Arial" w:cs="Arial"/>
                <w:bCs/>
                <w:color w:val="000000"/>
                <w:sz w:val="22"/>
                <w:szCs w:val="22"/>
              </w:rPr>
            </w:pPr>
            <w:r>
              <w:rPr>
                <w:rFonts w:ascii="Arial" w:eastAsia="Calibri" w:hAnsi="Arial" w:cs="Arial"/>
                <w:bCs/>
                <w:color w:val="000000"/>
                <w:sz w:val="22"/>
                <w:szCs w:val="22"/>
              </w:rPr>
              <w:t>Provid</w:t>
            </w:r>
            <w:r w:rsidR="009543B6">
              <w:rPr>
                <w:rFonts w:ascii="Arial" w:eastAsia="Calibri" w:hAnsi="Arial" w:cs="Arial"/>
                <w:bCs/>
                <w:color w:val="000000"/>
                <w:sz w:val="22"/>
                <w:szCs w:val="22"/>
              </w:rPr>
              <w:t>ing</w:t>
            </w:r>
            <w:r>
              <w:rPr>
                <w:rFonts w:ascii="Arial" w:eastAsia="Calibri" w:hAnsi="Arial" w:cs="Arial"/>
                <w:bCs/>
                <w:color w:val="000000"/>
                <w:sz w:val="22"/>
                <w:szCs w:val="22"/>
              </w:rPr>
              <w:t xml:space="preserve"> Go-Ahead to the development team so that they can start working on the Functionalities to be implemented as planned.</w:t>
            </w:r>
          </w:p>
          <w:p w:rsidR="00904BA0" w:rsidRDefault="00904BA0">
            <w:pPr>
              <w:numPr>
                <w:ilvl w:val="0"/>
                <w:numId w:val="7"/>
              </w:numPr>
              <w:suppressAutoHyphens w:val="0"/>
              <w:spacing w:line="276" w:lineRule="auto"/>
              <w:jc w:val="both"/>
              <w:rPr>
                <w:rFonts w:ascii="Arial" w:eastAsia="Calibri" w:hAnsi="Arial" w:cs="Arial"/>
                <w:bCs/>
                <w:color w:val="000000"/>
                <w:sz w:val="22"/>
                <w:szCs w:val="22"/>
              </w:rPr>
            </w:pPr>
            <w:r>
              <w:rPr>
                <w:rFonts w:ascii="Arial" w:eastAsia="Calibri" w:hAnsi="Arial" w:cs="Arial"/>
                <w:bCs/>
                <w:color w:val="000000"/>
                <w:sz w:val="22"/>
                <w:szCs w:val="22"/>
              </w:rPr>
              <w:t xml:space="preserve">Providing solutions to the client </w:t>
            </w:r>
            <w:r w:rsidR="009543B6">
              <w:rPr>
                <w:rFonts w:ascii="Arial" w:eastAsia="Calibri" w:hAnsi="Arial" w:cs="Arial"/>
                <w:bCs/>
                <w:color w:val="000000"/>
                <w:sz w:val="22"/>
                <w:szCs w:val="22"/>
              </w:rPr>
              <w:t>wherever</w:t>
            </w:r>
            <w:r>
              <w:rPr>
                <w:rFonts w:ascii="Arial" w:eastAsia="Calibri" w:hAnsi="Arial" w:cs="Arial"/>
                <w:bCs/>
                <w:color w:val="000000"/>
                <w:sz w:val="22"/>
                <w:szCs w:val="22"/>
              </w:rPr>
              <w:t xml:space="preserve"> few tweaks in the </w:t>
            </w:r>
            <w:r w:rsidR="00F2428B">
              <w:rPr>
                <w:rFonts w:ascii="Arial" w:eastAsia="Calibri" w:hAnsi="Arial" w:cs="Arial"/>
                <w:bCs/>
                <w:color w:val="000000"/>
                <w:sz w:val="22"/>
                <w:szCs w:val="22"/>
              </w:rPr>
              <w:t>requirements clarifications</w:t>
            </w:r>
            <w:r>
              <w:rPr>
                <w:rFonts w:ascii="Arial" w:eastAsia="Calibri" w:hAnsi="Arial" w:cs="Arial"/>
                <w:bCs/>
                <w:color w:val="000000"/>
                <w:sz w:val="22"/>
                <w:szCs w:val="22"/>
              </w:rPr>
              <w:t xml:space="preserve"> could possibly help in reducing the time to implement the functionalities.</w:t>
            </w:r>
          </w:p>
          <w:p w:rsidR="00904BA0" w:rsidRPr="003013F2" w:rsidRDefault="00904BA0">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 xml:space="preserve">Preparing functional testing </w:t>
            </w:r>
            <w:r w:rsidR="00F2428B">
              <w:rPr>
                <w:rFonts w:ascii="Arial" w:eastAsia="Calibri" w:hAnsi="Arial" w:cs="Arial"/>
                <w:bCs/>
                <w:color w:val="000000"/>
                <w:sz w:val="22"/>
                <w:szCs w:val="22"/>
              </w:rPr>
              <w:t xml:space="preserve">Requirements Traceability Matrix (RTM), </w:t>
            </w:r>
            <w:r w:rsidRPr="003013F2">
              <w:rPr>
                <w:rFonts w:ascii="Arial" w:eastAsia="Calibri" w:hAnsi="Arial" w:cs="Arial"/>
                <w:bCs/>
                <w:color w:val="000000"/>
                <w:sz w:val="22"/>
                <w:szCs w:val="22"/>
              </w:rPr>
              <w:t>Test Design documents.</w:t>
            </w:r>
          </w:p>
          <w:p w:rsidR="00904BA0" w:rsidRPr="003013F2" w:rsidRDefault="00904BA0">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After the development and unit testing is completed, performing functional testing</w:t>
            </w:r>
            <w:r w:rsidR="00F2428B">
              <w:rPr>
                <w:rFonts w:ascii="Arial" w:eastAsia="Calibri" w:hAnsi="Arial" w:cs="Arial"/>
                <w:bCs/>
                <w:color w:val="000000"/>
                <w:sz w:val="22"/>
                <w:szCs w:val="22"/>
              </w:rPr>
              <w:t xml:space="preserve"> of </w:t>
            </w:r>
            <w:r w:rsidR="000D7E9D">
              <w:rPr>
                <w:rFonts w:ascii="Arial" w:eastAsia="Calibri" w:hAnsi="Arial" w:cs="Arial"/>
                <w:bCs/>
                <w:color w:val="000000"/>
                <w:sz w:val="22"/>
                <w:szCs w:val="22"/>
              </w:rPr>
              <w:t>project</w:t>
            </w:r>
            <w:r w:rsidR="00F2428B">
              <w:rPr>
                <w:rFonts w:ascii="Arial" w:eastAsia="Calibri" w:hAnsi="Arial" w:cs="Arial"/>
                <w:bCs/>
                <w:color w:val="000000"/>
                <w:sz w:val="22"/>
                <w:szCs w:val="22"/>
              </w:rPr>
              <w:t xml:space="preserve"> tool in UAT</w:t>
            </w:r>
            <w:r w:rsidRPr="003013F2">
              <w:rPr>
                <w:rFonts w:ascii="Arial" w:eastAsia="Calibri" w:hAnsi="Arial" w:cs="Arial"/>
                <w:bCs/>
                <w:color w:val="000000"/>
                <w:sz w:val="22"/>
                <w:szCs w:val="22"/>
              </w:rPr>
              <w:t xml:space="preserve">, Regression testing for all the </w:t>
            </w:r>
            <w:r w:rsidR="00F2428B">
              <w:rPr>
                <w:rFonts w:ascii="Arial" w:eastAsia="Calibri" w:hAnsi="Arial" w:cs="Arial"/>
                <w:bCs/>
                <w:color w:val="000000"/>
                <w:sz w:val="22"/>
                <w:szCs w:val="22"/>
              </w:rPr>
              <w:t xml:space="preserve">test </w:t>
            </w:r>
            <w:r w:rsidRPr="003013F2">
              <w:rPr>
                <w:rFonts w:ascii="Arial" w:eastAsia="Calibri" w:hAnsi="Arial" w:cs="Arial"/>
                <w:bCs/>
                <w:color w:val="000000"/>
                <w:sz w:val="22"/>
                <w:szCs w:val="22"/>
              </w:rPr>
              <w:t>scenarios.</w:t>
            </w:r>
          </w:p>
          <w:p w:rsidR="00904BA0" w:rsidRPr="003013F2" w:rsidRDefault="00904BA0">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 xml:space="preserve">Getting the functional testing </w:t>
            </w:r>
            <w:r w:rsidR="009543B6">
              <w:rPr>
                <w:rFonts w:ascii="Arial" w:eastAsia="Calibri" w:hAnsi="Arial" w:cs="Arial"/>
                <w:bCs/>
                <w:color w:val="000000"/>
                <w:sz w:val="22"/>
                <w:szCs w:val="22"/>
              </w:rPr>
              <w:t xml:space="preserve">Test Plan </w:t>
            </w:r>
            <w:r w:rsidRPr="003013F2">
              <w:rPr>
                <w:rFonts w:ascii="Arial" w:eastAsia="Calibri" w:hAnsi="Arial" w:cs="Arial"/>
                <w:bCs/>
                <w:color w:val="000000"/>
                <w:sz w:val="22"/>
                <w:szCs w:val="22"/>
              </w:rPr>
              <w:t>document signed off from the client before moving the develop</w:t>
            </w:r>
            <w:r w:rsidR="009543B6">
              <w:rPr>
                <w:rFonts w:ascii="Arial" w:eastAsia="Calibri" w:hAnsi="Arial" w:cs="Arial"/>
                <w:bCs/>
                <w:color w:val="000000"/>
                <w:sz w:val="22"/>
                <w:szCs w:val="22"/>
              </w:rPr>
              <w:t>ing</w:t>
            </w:r>
            <w:r w:rsidRPr="003013F2">
              <w:rPr>
                <w:rFonts w:ascii="Arial" w:eastAsia="Calibri" w:hAnsi="Arial" w:cs="Arial"/>
                <w:bCs/>
                <w:color w:val="000000"/>
                <w:sz w:val="22"/>
                <w:szCs w:val="22"/>
              </w:rPr>
              <w:t xml:space="preserve"> </w:t>
            </w:r>
            <w:r w:rsidR="00AF7E51">
              <w:rPr>
                <w:rFonts w:ascii="Arial" w:eastAsia="Calibri" w:hAnsi="Arial" w:cs="Arial"/>
                <w:bCs/>
                <w:color w:val="000000"/>
                <w:sz w:val="22"/>
                <w:szCs w:val="22"/>
              </w:rPr>
              <w:t>project</w:t>
            </w:r>
            <w:r w:rsidR="009543B6">
              <w:rPr>
                <w:rFonts w:ascii="Arial" w:eastAsia="Calibri" w:hAnsi="Arial" w:cs="Arial"/>
                <w:bCs/>
                <w:color w:val="000000"/>
                <w:sz w:val="22"/>
                <w:szCs w:val="22"/>
              </w:rPr>
              <w:t xml:space="preserve"> Tool</w:t>
            </w:r>
            <w:r w:rsidRPr="003013F2">
              <w:rPr>
                <w:rFonts w:ascii="Arial" w:eastAsia="Calibri" w:hAnsi="Arial" w:cs="Arial"/>
                <w:bCs/>
                <w:color w:val="000000"/>
                <w:sz w:val="22"/>
                <w:szCs w:val="22"/>
              </w:rPr>
              <w:t xml:space="preserve"> application functionalities to production.</w:t>
            </w:r>
          </w:p>
          <w:p w:rsidR="00904BA0" w:rsidRPr="003013F2" w:rsidRDefault="00904BA0">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 xml:space="preserve">Handling Team lead activities of </w:t>
            </w:r>
            <w:r w:rsidR="009543B6">
              <w:rPr>
                <w:rFonts w:ascii="Arial" w:eastAsia="Calibri" w:hAnsi="Arial" w:cs="Arial"/>
                <w:bCs/>
                <w:color w:val="000000"/>
                <w:sz w:val="22"/>
                <w:szCs w:val="22"/>
              </w:rPr>
              <w:t>4</w:t>
            </w:r>
            <w:r w:rsidRPr="003013F2">
              <w:rPr>
                <w:rFonts w:ascii="Arial" w:eastAsia="Calibri" w:hAnsi="Arial" w:cs="Arial"/>
                <w:bCs/>
                <w:color w:val="000000"/>
                <w:sz w:val="22"/>
                <w:szCs w:val="22"/>
              </w:rPr>
              <w:t xml:space="preserve"> members and assigns their daily </w:t>
            </w:r>
            <w:r w:rsidR="009543B6" w:rsidRPr="003013F2">
              <w:rPr>
                <w:rFonts w:ascii="Arial" w:eastAsia="Calibri" w:hAnsi="Arial" w:cs="Arial"/>
                <w:bCs/>
                <w:color w:val="000000"/>
                <w:sz w:val="22"/>
                <w:szCs w:val="22"/>
              </w:rPr>
              <w:t>work-related</w:t>
            </w:r>
            <w:r w:rsidRPr="003013F2">
              <w:rPr>
                <w:rFonts w:ascii="Arial" w:eastAsia="Calibri" w:hAnsi="Arial" w:cs="Arial"/>
                <w:bCs/>
                <w:color w:val="000000"/>
                <w:sz w:val="22"/>
                <w:szCs w:val="22"/>
              </w:rPr>
              <w:t xml:space="preserve"> activities.</w:t>
            </w:r>
          </w:p>
          <w:p w:rsidR="00F2428B" w:rsidRDefault="00904BA0">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Ensure</w:t>
            </w:r>
            <w:r w:rsidR="009543B6">
              <w:rPr>
                <w:rFonts w:ascii="Arial" w:eastAsia="Calibri" w:hAnsi="Arial" w:cs="Arial"/>
                <w:bCs/>
                <w:color w:val="000000"/>
                <w:sz w:val="22"/>
                <w:szCs w:val="22"/>
              </w:rPr>
              <w:t>d</w:t>
            </w:r>
            <w:r w:rsidRPr="003013F2">
              <w:rPr>
                <w:rFonts w:ascii="Arial" w:eastAsia="Calibri" w:hAnsi="Arial" w:cs="Arial"/>
                <w:bCs/>
                <w:color w:val="000000"/>
                <w:sz w:val="22"/>
                <w:szCs w:val="22"/>
              </w:rPr>
              <w:t xml:space="preserve"> all members complete assigned work on time.</w:t>
            </w:r>
          </w:p>
          <w:p w:rsidR="00904BA0" w:rsidRPr="003013F2" w:rsidRDefault="00904BA0">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Manages team’s availability when additional support required for project deliverables.</w:t>
            </w:r>
          </w:p>
          <w:p w:rsidR="00904BA0" w:rsidRPr="003013F2" w:rsidRDefault="00904BA0">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 xml:space="preserve">Provided KT sessions to the Team for all the E2E Scenarios to be covered as part of </w:t>
            </w:r>
            <w:r w:rsidR="000D7E9D">
              <w:rPr>
                <w:rFonts w:ascii="Arial" w:eastAsia="Calibri" w:hAnsi="Arial" w:cs="Arial"/>
                <w:bCs/>
                <w:color w:val="000000"/>
                <w:sz w:val="22"/>
                <w:szCs w:val="22"/>
              </w:rPr>
              <w:t>project tool</w:t>
            </w:r>
            <w:r w:rsidR="009543B6">
              <w:rPr>
                <w:rFonts w:ascii="Arial" w:eastAsia="Calibri" w:hAnsi="Arial" w:cs="Arial"/>
                <w:bCs/>
                <w:color w:val="000000"/>
                <w:sz w:val="22"/>
                <w:szCs w:val="22"/>
              </w:rPr>
              <w:t xml:space="preserve"> and </w:t>
            </w:r>
            <w:r w:rsidRPr="003013F2">
              <w:rPr>
                <w:rFonts w:ascii="Arial" w:eastAsia="Calibri" w:hAnsi="Arial" w:cs="Arial"/>
                <w:bCs/>
                <w:color w:val="000000"/>
                <w:sz w:val="22"/>
                <w:szCs w:val="22"/>
              </w:rPr>
              <w:t>Regression Testing.</w:t>
            </w:r>
          </w:p>
          <w:p w:rsidR="00904BA0" w:rsidRPr="003013F2" w:rsidRDefault="00904BA0">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Reviews team activities and provide review comments for team.</w:t>
            </w:r>
          </w:p>
          <w:p w:rsidR="00904BA0" w:rsidRPr="003013F2" w:rsidRDefault="00904BA0">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Single handedly managed complete end-to-end designing test cases and testing for all In-scope functionalities.</w:t>
            </w:r>
          </w:p>
          <w:p w:rsidR="00904BA0" w:rsidRPr="003013F2" w:rsidRDefault="00904BA0">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Ensured that testing process proceeds as per the Test Plan documentation.</w:t>
            </w:r>
          </w:p>
          <w:p w:rsidR="00904BA0" w:rsidRPr="003013F2" w:rsidRDefault="00904BA0">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Defect logging and trac</w:t>
            </w:r>
            <w:r>
              <w:rPr>
                <w:rFonts w:ascii="Arial" w:eastAsia="Calibri" w:hAnsi="Arial" w:cs="Arial"/>
                <w:bCs/>
                <w:color w:val="000000"/>
                <w:sz w:val="22"/>
                <w:szCs w:val="22"/>
              </w:rPr>
              <w:t xml:space="preserve">king defects using </w:t>
            </w:r>
            <w:r w:rsidR="000D7E9D">
              <w:rPr>
                <w:rFonts w:ascii="Arial" w:eastAsia="Calibri" w:hAnsi="Arial" w:cs="Arial"/>
                <w:bCs/>
                <w:color w:val="000000"/>
                <w:sz w:val="22"/>
                <w:szCs w:val="22"/>
              </w:rPr>
              <w:t>defect management tool</w:t>
            </w:r>
            <w:r w:rsidRPr="003013F2">
              <w:rPr>
                <w:rFonts w:ascii="Arial" w:eastAsia="Calibri" w:hAnsi="Arial" w:cs="Arial"/>
                <w:bCs/>
                <w:color w:val="000000"/>
                <w:sz w:val="22"/>
                <w:szCs w:val="22"/>
              </w:rPr>
              <w:t>.</w:t>
            </w:r>
          </w:p>
          <w:p w:rsidR="00904BA0" w:rsidRDefault="009543B6">
            <w:pPr>
              <w:numPr>
                <w:ilvl w:val="0"/>
                <w:numId w:val="7"/>
              </w:numPr>
              <w:suppressAutoHyphens w:val="0"/>
              <w:spacing w:line="276" w:lineRule="auto"/>
              <w:jc w:val="both"/>
              <w:rPr>
                <w:rFonts w:ascii="Arial" w:eastAsia="Calibri" w:hAnsi="Arial" w:cs="Arial"/>
                <w:bCs/>
                <w:color w:val="000000"/>
                <w:sz w:val="22"/>
                <w:szCs w:val="22"/>
              </w:rPr>
            </w:pPr>
            <w:r>
              <w:rPr>
                <w:rFonts w:ascii="Arial" w:eastAsia="Calibri" w:hAnsi="Arial" w:cs="Arial"/>
                <w:bCs/>
                <w:color w:val="000000"/>
                <w:sz w:val="22"/>
                <w:szCs w:val="22"/>
              </w:rPr>
              <w:t xml:space="preserve">Single handedly </w:t>
            </w:r>
            <w:r w:rsidR="00904BA0" w:rsidRPr="003013F2">
              <w:rPr>
                <w:rFonts w:ascii="Arial" w:eastAsia="Calibri" w:hAnsi="Arial" w:cs="Arial"/>
                <w:bCs/>
                <w:color w:val="000000"/>
                <w:sz w:val="22"/>
                <w:szCs w:val="22"/>
              </w:rPr>
              <w:t xml:space="preserve">Created </w:t>
            </w:r>
            <w:r>
              <w:rPr>
                <w:rFonts w:ascii="Arial" w:eastAsia="Calibri" w:hAnsi="Arial" w:cs="Arial"/>
                <w:bCs/>
                <w:color w:val="000000"/>
                <w:sz w:val="22"/>
                <w:szCs w:val="22"/>
              </w:rPr>
              <w:t>Test Scenarios</w:t>
            </w:r>
            <w:r w:rsidR="008F3611">
              <w:rPr>
                <w:rFonts w:ascii="Arial" w:eastAsia="Calibri" w:hAnsi="Arial" w:cs="Arial"/>
                <w:bCs/>
                <w:color w:val="000000"/>
                <w:sz w:val="22"/>
                <w:szCs w:val="22"/>
              </w:rPr>
              <w:t>, Test Cases</w:t>
            </w:r>
            <w:r w:rsidR="00904BA0" w:rsidRPr="003013F2">
              <w:rPr>
                <w:rFonts w:ascii="Arial" w:eastAsia="Calibri" w:hAnsi="Arial" w:cs="Arial"/>
                <w:bCs/>
                <w:color w:val="000000"/>
                <w:sz w:val="22"/>
                <w:szCs w:val="22"/>
              </w:rPr>
              <w:t xml:space="preserve"> and </w:t>
            </w:r>
            <w:r>
              <w:rPr>
                <w:rFonts w:ascii="Arial" w:eastAsia="Calibri" w:hAnsi="Arial" w:cs="Arial"/>
                <w:bCs/>
                <w:color w:val="000000"/>
                <w:sz w:val="22"/>
                <w:szCs w:val="22"/>
              </w:rPr>
              <w:t xml:space="preserve">reported 500+ </w:t>
            </w:r>
            <w:r w:rsidR="00904BA0" w:rsidRPr="003013F2">
              <w:rPr>
                <w:rFonts w:ascii="Arial" w:eastAsia="Calibri" w:hAnsi="Arial" w:cs="Arial"/>
                <w:bCs/>
                <w:color w:val="000000"/>
                <w:sz w:val="22"/>
                <w:szCs w:val="22"/>
              </w:rPr>
              <w:t xml:space="preserve">BUGS </w:t>
            </w:r>
            <w:r w:rsidR="008F3611">
              <w:rPr>
                <w:rFonts w:ascii="Arial" w:eastAsia="Calibri" w:hAnsi="Arial" w:cs="Arial"/>
                <w:bCs/>
                <w:color w:val="000000"/>
                <w:sz w:val="22"/>
                <w:szCs w:val="22"/>
              </w:rPr>
              <w:t xml:space="preserve">for the </w:t>
            </w:r>
            <w:r w:rsidR="000D7E9D">
              <w:rPr>
                <w:rFonts w:ascii="Arial" w:eastAsia="Calibri" w:hAnsi="Arial" w:cs="Arial"/>
                <w:bCs/>
                <w:color w:val="000000"/>
                <w:sz w:val="22"/>
                <w:szCs w:val="22"/>
              </w:rPr>
              <w:t>Project tool</w:t>
            </w:r>
            <w:r w:rsidR="00904BA0" w:rsidRPr="003013F2">
              <w:rPr>
                <w:rFonts w:ascii="Arial" w:eastAsia="Calibri" w:hAnsi="Arial" w:cs="Arial"/>
                <w:bCs/>
                <w:color w:val="000000"/>
                <w:sz w:val="22"/>
                <w:szCs w:val="22"/>
              </w:rPr>
              <w:t xml:space="preserve"> application</w:t>
            </w:r>
            <w:r w:rsidR="008F3611">
              <w:rPr>
                <w:rFonts w:ascii="Arial" w:eastAsia="Calibri" w:hAnsi="Arial" w:cs="Arial"/>
                <w:bCs/>
                <w:color w:val="000000"/>
                <w:sz w:val="22"/>
                <w:szCs w:val="22"/>
              </w:rPr>
              <w:t>.</w:t>
            </w:r>
          </w:p>
          <w:p w:rsidR="00904BA0" w:rsidRPr="00A257B0" w:rsidRDefault="00904BA0" w:rsidP="00A257B0">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Coordination between onsite, Business analysts, product owner and offshore team on regular basis.</w:t>
            </w:r>
          </w:p>
        </w:tc>
      </w:tr>
      <w:tr w:rsidR="00904BA0" w:rsidRPr="00B10155">
        <w:trPr>
          <w:trHeight w:val="2785"/>
        </w:trPr>
        <w:tc>
          <w:tcPr>
            <w:tcW w:w="10001" w:type="dxa"/>
            <w:gridSpan w:val="2"/>
            <w:tcBorders>
              <w:top w:val="single" w:sz="4" w:space="0" w:color="000000"/>
              <w:left w:val="single" w:sz="4" w:space="0" w:color="000000"/>
              <w:bottom w:val="single" w:sz="4" w:space="0" w:color="000000"/>
              <w:right w:val="single" w:sz="4" w:space="0" w:color="000000"/>
            </w:tcBorders>
            <w:shd w:val="clear" w:color="auto" w:fill="auto"/>
          </w:tcPr>
          <w:p w:rsidR="00904BA0" w:rsidRPr="00B10155" w:rsidRDefault="00904BA0">
            <w:pPr>
              <w:spacing w:before="40" w:after="40"/>
              <w:jc w:val="both"/>
              <w:rPr>
                <w:rFonts w:ascii="Arial" w:eastAsia="Calibri" w:hAnsi="Arial" w:cs="Arial"/>
                <w:b/>
                <w:sz w:val="22"/>
                <w:szCs w:val="22"/>
              </w:rPr>
            </w:pPr>
          </w:p>
        </w:tc>
      </w:tr>
    </w:tbl>
    <w:p w:rsidR="003E0D54" w:rsidRDefault="003E0D54" w:rsidP="003E0D54">
      <w:pPr>
        <w:pBdr>
          <w:bottom w:val="single" w:sz="8" w:space="1" w:color="000000"/>
        </w:pBdr>
        <w:shd w:val="clear" w:color="auto" w:fill="F2F2F2"/>
        <w:jc w:val="both"/>
        <w:rPr>
          <w:rFonts w:ascii="Arial" w:hAnsi="Arial" w:cs="Arial"/>
          <w:b/>
          <w:sz w:val="22"/>
          <w:szCs w:val="22"/>
        </w:rPr>
      </w:pPr>
    </w:p>
    <w:p w:rsidR="003E0D54" w:rsidRPr="00B10155" w:rsidRDefault="003E0D54" w:rsidP="003E0D54">
      <w:pPr>
        <w:pBdr>
          <w:bottom w:val="single" w:sz="8" w:space="1" w:color="000000"/>
        </w:pBdr>
        <w:shd w:val="clear" w:color="auto" w:fill="F2F2F2"/>
        <w:jc w:val="both"/>
        <w:rPr>
          <w:rFonts w:ascii="Arial" w:hAnsi="Arial" w:cs="Arial"/>
          <w:b/>
          <w:bCs/>
          <w:sz w:val="22"/>
          <w:szCs w:val="22"/>
        </w:rPr>
      </w:pPr>
      <w:r w:rsidRPr="00B10155">
        <w:rPr>
          <w:rFonts w:ascii="Arial" w:hAnsi="Arial" w:cs="Arial"/>
          <w:b/>
          <w:sz w:val="22"/>
          <w:szCs w:val="22"/>
        </w:rPr>
        <w:lastRenderedPageBreak/>
        <w:t>Organizational Experience</w:t>
      </w:r>
      <w:r w:rsidR="00C9532C">
        <w:rPr>
          <w:rFonts w:ascii="Arial" w:hAnsi="Arial" w:cs="Arial"/>
          <w:b/>
          <w:sz w:val="22"/>
          <w:szCs w:val="22"/>
        </w:rPr>
        <w:t xml:space="preserve"> - </w:t>
      </w:r>
      <w:r w:rsidR="00F2428B">
        <w:rPr>
          <w:rFonts w:ascii="Arial" w:hAnsi="Arial" w:cs="Arial"/>
          <w:b/>
          <w:sz w:val="22"/>
          <w:szCs w:val="22"/>
        </w:rPr>
        <w:t>2</w:t>
      </w:r>
    </w:p>
    <w:p w:rsidR="003E0D54" w:rsidRDefault="003E0D54" w:rsidP="003E0D54">
      <w:pPr>
        <w:widowControl w:val="0"/>
        <w:autoSpaceDE w:val="0"/>
        <w:jc w:val="both"/>
        <w:rPr>
          <w:rFonts w:ascii="Arial" w:hAnsi="Arial" w:cs="Arial"/>
          <w:b/>
          <w:bCs/>
          <w:sz w:val="22"/>
          <w:szCs w:val="22"/>
        </w:rPr>
      </w:pPr>
    </w:p>
    <w:p w:rsidR="003E0D54" w:rsidRPr="00B10155" w:rsidRDefault="003E0D54" w:rsidP="003E0D54">
      <w:pPr>
        <w:widowControl w:val="0"/>
        <w:autoSpaceDE w:val="0"/>
        <w:jc w:val="both"/>
        <w:rPr>
          <w:rFonts w:ascii="Arial" w:hAnsi="Arial" w:cs="Arial"/>
          <w:b/>
          <w:bCs/>
          <w:sz w:val="22"/>
          <w:szCs w:val="22"/>
        </w:rPr>
      </w:pPr>
      <w:r w:rsidRPr="00B10155">
        <w:rPr>
          <w:rFonts w:ascii="Arial" w:hAnsi="Arial" w:cs="Arial"/>
          <w:b/>
          <w:sz w:val="22"/>
          <w:szCs w:val="22"/>
        </w:rPr>
        <w:t xml:space="preserve">Name:  </w:t>
      </w:r>
      <w:r>
        <w:rPr>
          <w:rFonts w:ascii="Arial" w:hAnsi="Arial" w:cs="Arial"/>
          <w:sz w:val="22"/>
          <w:szCs w:val="22"/>
        </w:rPr>
        <w:t>P</w:t>
      </w:r>
      <w:r w:rsidR="009F56ED">
        <w:rPr>
          <w:rFonts w:ascii="Arial" w:hAnsi="Arial" w:cs="Arial"/>
          <w:sz w:val="22"/>
          <w:szCs w:val="22"/>
        </w:rPr>
        <w:t>rokarma Softech</w:t>
      </w:r>
      <w:r w:rsidRPr="00B10155">
        <w:rPr>
          <w:rFonts w:ascii="Arial" w:hAnsi="Arial" w:cs="Arial"/>
          <w:sz w:val="22"/>
          <w:szCs w:val="22"/>
        </w:rPr>
        <w:t xml:space="preserve"> </w:t>
      </w:r>
      <w:r>
        <w:rPr>
          <w:rFonts w:ascii="Arial" w:hAnsi="Arial" w:cs="Arial"/>
          <w:b/>
          <w:i/>
          <w:sz w:val="22"/>
          <w:szCs w:val="22"/>
        </w:rPr>
        <w:t>[July’2020</w:t>
      </w:r>
      <w:r w:rsidRPr="00B10155">
        <w:rPr>
          <w:rFonts w:ascii="Arial" w:hAnsi="Arial" w:cs="Arial"/>
          <w:b/>
          <w:i/>
          <w:sz w:val="22"/>
          <w:szCs w:val="22"/>
        </w:rPr>
        <w:t xml:space="preserve"> – </w:t>
      </w:r>
      <w:r w:rsidR="00F2428B">
        <w:rPr>
          <w:rFonts w:ascii="Arial" w:hAnsi="Arial" w:cs="Arial"/>
          <w:b/>
          <w:i/>
          <w:sz w:val="22"/>
          <w:szCs w:val="22"/>
        </w:rPr>
        <w:t>Dec’2021</w:t>
      </w:r>
      <w:r w:rsidRPr="00B10155">
        <w:rPr>
          <w:rFonts w:ascii="Arial" w:hAnsi="Arial" w:cs="Arial"/>
          <w:b/>
          <w:bCs/>
          <w:i/>
          <w:sz w:val="22"/>
          <w:szCs w:val="22"/>
        </w:rPr>
        <w:t>]</w:t>
      </w:r>
    </w:p>
    <w:p w:rsidR="003E0D54" w:rsidRDefault="003E0D54" w:rsidP="003E0D54">
      <w:pPr>
        <w:widowControl w:val="0"/>
        <w:autoSpaceDE w:val="0"/>
        <w:jc w:val="both"/>
        <w:rPr>
          <w:rFonts w:ascii="Arial" w:hAnsi="Arial" w:cs="Arial"/>
          <w:bCs/>
          <w:sz w:val="22"/>
          <w:szCs w:val="22"/>
        </w:rPr>
      </w:pPr>
      <w:r w:rsidRPr="00B10155">
        <w:rPr>
          <w:rFonts w:ascii="Arial" w:hAnsi="Arial" w:cs="Arial"/>
          <w:b/>
          <w:bCs/>
          <w:sz w:val="22"/>
          <w:szCs w:val="22"/>
        </w:rPr>
        <w:t xml:space="preserve">Designation: </w:t>
      </w:r>
      <w:r w:rsidR="00810F41">
        <w:rPr>
          <w:rFonts w:ascii="Arial" w:hAnsi="Arial" w:cs="Arial"/>
          <w:bCs/>
          <w:sz w:val="22"/>
          <w:szCs w:val="22"/>
        </w:rPr>
        <w:t>Senior Software Test Engineer</w:t>
      </w:r>
    </w:p>
    <w:p w:rsidR="003E0D54" w:rsidRDefault="003E0D54" w:rsidP="003E0D54">
      <w:pPr>
        <w:widowControl w:val="0"/>
        <w:autoSpaceDE w:val="0"/>
        <w:jc w:val="both"/>
        <w:rPr>
          <w:rFonts w:ascii="Arial" w:hAnsi="Arial" w:cs="Arial"/>
          <w:bCs/>
          <w:sz w:val="22"/>
          <w:szCs w:val="22"/>
        </w:rPr>
      </w:pPr>
    </w:p>
    <w:p w:rsidR="003E0D54" w:rsidRPr="00B10155" w:rsidRDefault="003E0D54" w:rsidP="003E0D54">
      <w:pPr>
        <w:pBdr>
          <w:bottom w:val="single" w:sz="8" w:space="1" w:color="000000"/>
        </w:pBdr>
        <w:shd w:val="clear" w:color="auto" w:fill="F2F2F2"/>
        <w:tabs>
          <w:tab w:val="right" w:pos="10130"/>
        </w:tabs>
        <w:jc w:val="both"/>
        <w:rPr>
          <w:rFonts w:ascii="Arial" w:hAnsi="Arial" w:cs="Arial"/>
          <w:b/>
          <w:sz w:val="22"/>
          <w:szCs w:val="22"/>
        </w:rPr>
      </w:pPr>
      <w:r w:rsidRPr="00B10155">
        <w:rPr>
          <w:rFonts w:ascii="Arial" w:hAnsi="Arial" w:cs="Arial"/>
          <w:b/>
          <w:sz w:val="22"/>
          <w:szCs w:val="22"/>
        </w:rPr>
        <w:t>Projects Executed</w:t>
      </w:r>
      <w:r w:rsidRPr="00B10155">
        <w:rPr>
          <w:rFonts w:ascii="Arial" w:hAnsi="Arial" w:cs="Arial"/>
          <w:b/>
          <w:sz w:val="22"/>
          <w:szCs w:val="22"/>
        </w:rPr>
        <w:tab/>
      </w:r>
    </w:p>
    <w:p w:rsidR="003E0D54" w:rsidRPr="00B10155" w:rsidRDefault="003E0D54" w:rsidP="003E0D54">
      <w:pPr>
        <w:jc w:val="both"/>
        <w:rPr>
          <w:rFonts w:ascii="Arial" w:hAnsi="Arial" w:cs="Arial"/>
          <w:b/>
          <w:sz w:val="22"/>
          <w:szCs w:val="22"/>
        </w:rPr>
      </w:pPr>
    </w:p>
    <w:tbl>
      <w:tblPr>
        <w:tblW w:w="1000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0"/>
        <w:gridCol w:w="8081"/>
      </w:tblGrid>
      <w:tr w:rsidR="003E0D54" w:rsidRPr="00B10155" w:rsidTr="00D245EB">
        <w:trPr>
          <w:trHeight w:val="303"/>
        </w:trPr>
        <w:tc>
          <w:tcPr>
            <w:tcW w:w="1920" w:type="dxa"/>
            <w:tcBorders>
              <w:top w:val="single" w:sz="4" w:space="0" w:color="000000"/>
              <w:left w:val="single" w:sz="4" w:space="0" w:color="000000"/>
              <w:bottom w:val="single" w:sz="4" w:space="0" w:color="000000"/>
              <w:right w:val="nil"/>
            </w:tcBorders>
            <w:shd w:val="clear" w:color="auto" w:fill="F2F2F2"/>
            <w:hideMark/>
          </w:tcPr>
          <w:p w:rsidR="003E0D54" w:rsidRPr="00B10155" w:rsidRDefault="003E0D54" w:rsidP="00D245EB">
            <w:pPr>
              <w:tabs>
                <w:tab w:val="left" w:pos="5954"/>
              </w:tabs>
              <w:contextualSpacing/>
              <w:jc w:val="both"/>
              <w:rPr>
                <w:rFonts w:ascii="Arial" w:eastAsia="Calibri" w:hAnsi="Arial" w:cs="Arial"/>
                <w:b/>
                <w:bCs/>
                <w:color w:val="000000"/>
                <w:sz w:val="22"/>
                <w:szCs w:val="22"/>
              </w:rPr>
            </w:pPr>
          </w:p>
          <w:p w:rsidR="003E0D54" w:rsidRPr="00B10155" w:rsidRDefault="003E0D54" w:rsidP="00D245EB">
            <w:pPr>
              <w:spacing w:before="40" w:after="40"/>
              <w:jc w:val="both"/>
              <w:rPr>
                <w:rFonts w:ascii="Arial" w:hAnsi="Arial" w:cs="Arial"/>
                <w:b/>
                <w:sz w:val="22"/>
                <w:szCs w:val="22"/>
              </w:rPr>
            </w:pPr>
            <w:r w:rsidRPr="00B10155">
              <w:rPr>
                <w:rFonts w:ascii="Arial" w:eastAsia="Calibri" w:hAnsi="Arial" w:cs="Arial"/>
                <w:b/>
                <w:sz w:val="22"/>
                <w:szCs w:val="22"/>
              </w:rPr>
              <w:t xml:space="preserve">Project </w:t>
            </w:r>
            <w:r>
              <w:rPr>
                <w:rFonts w:ascii="Arial" w:eastAsia="Calibri" w:hAnsi="Arial" w:cs="Arial"/>
                <w:b/>
                <w:sz w:val="22"/>
                <w:szCs w:val="22"/>
              </w:rPr>
              <w:t>1</w:t>
            </w:r>
          </w:p>
        </w:tc>
        <w:tc>
          <w:tcPr>
            <w:tcW w:w="8081" w:type="dxa"/>
            <w:tcBorders>
              <w:top w:val="single" w:sz="4" w:space="0" w:color="000000"/>
              <w:left w:val="nil"/>
              <w:bottom w:val="single" w:sz="4" w:space="0" w:color="000000"/>
              <w:right w:val="single" w:sz="4" w:space="0" w:color="000000"/>
            </w:tcBorders>
            <w:shd w:val="clear" w:color="auto" w:fill="F2F2F2"/>
            <w:hideMark/>
          </w:tcPr>
          <w:p w:rsidR="003E0D54" w:rsidRPr="00B10155" w:rsidRDefault="003E0D54" w:rsidP="00D245EB">
            <w:pPr>
              <w:tabs>
                <w:tab w:val="left" w:pos="2268"/>
                <w:tab w:val="left" w:pos="2410"/>
                <w:tab w:val="left" w:pos="2552"/>
                <w:tab w:val="left" w:pos="5040"/>
              </w:tabs>
              <w:contextualSpacing/>
              <w:jc w:val="both"/>
              <w:rPr>
                <w:rFonts w:ascii="Arial" w:eastAsia="Calibri" w:hAnsi="Arial" w:cs="Arial"/>
                <w:b/>
                <w:color w:val="000000"/>
                <w:sz w:val="22"/>
                <w:szCs w:val="22"/>
              </w:rPr>
            </w:pPr>
          </w:p>
          <w:p w:rsidR="003E0D54" w:rsidRPr="00B10155" w:rsidRDefault="00E1742A" w:rsidP="00D245EB">
            <w:pPr>
              <w:tabs>
                <w:tab w:val="left" w:pos="2268"/>
                <w:tab w:val="left" w:pos="2410"/>
                <w:tab w:val="left" w:pos="2552"/>
                <w:tab w:val="left" w:pos="5040"/>
              </w:tabs>
              <w:contextualSpacing/>
              <w:jc w:val="both"/>
              <w:rPr>
                <w:rFonts w:ascii="Arial" w:eastAsia="Calibri" w:hAnsi="Arial" w:cs="Arial"/>
                <w:b/>
                <w:color w:val="000000"/>
                <w:sz w:val="22"/>
                <w:szCs w:val="22"/>
              </w:rPr>
            </w:pPr>
            <w:r>
              <w:rPr>
                <w:rFonts w:ascii="Arial" w:eastAsia="Calibri" w:hAnsi="Arial" w:cs="Arial"/>
                <w:b/>
                <w:color w:val="000000"/>
                <w:sz w:val="22"/>
                <w:szCs w:val="22"/>
              </w:rPr>
              <w:t>MedR</w:t>
            </w:r>
            <w:r w:rsidR="003E0D54">
              <w:rPr>
                <w:rFonts w:ascii="Arial" w:eastAsia="Calibri" w:hAnsi="Arial" w:cs="Arial"/>
                <w:b/>
                <w:color w:val="000000"/>
                <w:sz w:val="22"/>
                <w:szCs w:val="22"/>
              </w:rPr>
              <w:t>isk</w:t>
            </w:r>
          </w:p>
        </w:tc>
      </w:tr>
      <w:tr w:rsidR="003E0D54" w:rsidRPr="00B10155" w:rsidTr="00D245EB">
        <w:trPr>
          <w:trHeight w:val="303"/>
        </w:trPr>
        <w:tc>
          <w:tcPr>
            <w:tcW w:w="1920" w:type="dxa"/>
            <w:tcBorders>
              <w:top w:val="single" w:sz="4" w:space="0" w:color="000000"/>
              <w:left w:val="single" w:sz="4" w:space="0" w:color="000000"/>
              <w:bottom w:val="nil"/>
              <w:right w:val="nil"/>
            </w:tcBorders>
            <w:shd w:val="clear" w:color="auto" w:fill="auto"/>
            <w:hideMark/>
          </w:tcPr>
          <w:p w:rsidR="003E0D54" w:rsidRPr="00B10155" w:rsidRDefault="003E0D54" w:rsidP="00D245EB">
            <w:pPr>
              <w:spacing w:before="40" w:after="40"/>
              <w:jc w:val="both"/>
              <w:rPr>
                <w:rFonts w:ascii="Arial" w:hAnsi="Arial" w:cs="Arial"/>
                <w:b/>
                <w:sz w:val="22"/>
                <w:szCs w:val="22"/>
              </w:rPr>
            </w:pPr>
            <w:r w:rsidRPr="00B10155">
              <w:rPr>
                <w:rFonts w:ascii="Arial" w:hAnsi="Arial" w:cs="Arial"/>
                <w:b/>
                <w:sz w:val="22"/>
                <w:szCs w:val="22"/>
              </w:rPr>
              <w:t>Title</w:t>
            </w:r>
          </w:p>
        </w:tc>
        <w:tc>
          <w:tcPr>
            <w:tcW w:w="8081" w:type="dxa"/>
            <w:tcBorders>
              <w:top w:val="single" w:sz="4" w:space="0" w:color="000000"/>
              <w:left w:val="nil"/>
              <w:bottom w:val="nil"/>
              <w:right w:val="single" w:sz="4" w:space="0" w:color="000000"/>
            </w:tcBorders>
            <w:shd w:val="clear" w:color="auto" w:fill="auto"/>
            <w:hideMark/>
          </w:tcPr>
          <w:p w:rsidR="003E0D54" w:rsidRPr="00B10155" w:rsidRDefault="003E0D54" w:rsidP="00D245EB">
            <w:pPr>
              <w:tabs>
                <w:tab w:val="left" w:pos="2268"/>
                <w:tab w:val="left" w:pos="2410"/>
                <w:tab w:val="left" w:pos="2552"/>
                <w:tab w:val="left" w:pos="5040"/>
              </w:tabs>
              <w:ind w:left="2268" w:hanging="2268"/>
              <w:contextualSpacing/>
              <w:jc w:val="both"/>
              <w:rPr>
                <w:rFonts w:ascii="Arial" w:eastAsia="Calibri" w:hAnsi="Arial" w:cs="Arial"/>
                <w:bCs/>
                <w:sz w:val="22"/>
                <w:szCs w:val="22"/>
              </w:rPr>
            </w:pPr>
            <w:r>
              <w:rPr>
                <w:rFonts w:ascii="Arial" w:eastAsia="Calibri" w:hAnsi="Arial" w:cs="Arial"/>
                <w:bCs/>
                <w:sz w:val="22"/>
                <w:szCs w:val="22"/>
              </w:rPr>
              <w:t>Quattro Application</w:t>
            </w:r>
          </w:p>
        </w:tc>
      </w:tr>
      <w:tr w:rsidR="003E0D54" w:rsidRPr="00B10155" w:rsidTr="00D245EB">
        <w:trPr>
          <w:trHeight w:val="320"/>
        </w:trPr>
        <w:tc>
          <w:tcPr>
            <w:tcW w:w="1920" w:type="dxa"/>
            <w:tcBorders>
              <w:top w:val="nil"/>
              <w:left w:val="single" w:sz="4" w:space="0" w:color="000000"/>
              <w:bottom w:val="nil"/>
              <w:right w:val="nil"/>
            </w:tcBorders>
            <w:shd w:val="clear" w:color="auto" w:fill="auto"/>
            <w:hideMark/>
          </w:tcPr>
          <w:p w:rsidR="003E0D54" w:rsidRPr="00B10155" w:rsidRDefault="003E0D54" w:rsidP="00D245EB">
            <w:pPr>
              <w:spacing w:before="40" w:after="40"/>
              <w:jc w:val="both"/>
              <w:rPr>
                <w:rFonts w:ascii="Arial" w:hAnsi="Arial" w:cs="Arial"/>
                <w:b/>
                <w:sz w:val="22"/>
                <w:szCs w:val="22"/>
              </w:rPr>
            </w:pPr>
            <w:r w:rsidRPr="00B10155">
              <w:rPr>
                <w:rFonts w:ascii="Arial" w:hAnsi="Arial" w:cs="Arial"/>
                <w:b/>
                <w:sz w:val="22"/>
                <w:szCs w:val="22"/>
              </w:rPr>
              <w:t>Client</w:t>
            </w:r>
          </w:p>
        </w:tc>
        <w:tc>
          <w:tcPr>
            <w:tcW w:w="8081" w:type="dxa"/>
            <w:tcBorders>
              <w:top w:val="nil"/>
              <w:left w:val="nil"/>
              <w:bottom w:val="nil"/>
              <w:right w:val="single" w:sz="4" w:space="0" w:color="000000"/>
            </w:tcBorders>
            <w:shd w:val="clear" w:color="auto" w:fill="auto"/>
            <w:hideMark/>
          </w:tcPr>
          <w:p w:rsidR="003E0D54" w:rsidRPr="00B10155" w:rsidRDefault="00F306FD" w:rsidP="00F306FD">
            <w:pPr>
              <w:tabs>
                <w:tab w:val="left" w:pos="5954"/>
              </w:tabs>
              <w:contextualSpacing/>
              <w:jc w:val="both"/>
              <w:rPr>
                <w:rFonts w:ascii="Arial" w:eastAsia="Calibri" w:hAnsi="Arial" w:cs="Arial"/>
                <w:color w:val="000000"/>
                <w:sz w:val="22"/>
                <w:szCs w:val="22"/>
              </w:rPr>
            </w:pPr>
            <w:r>
              <w:rPr>
                <w:rFonts w:ascii="Arial" w:eastAsia="Calibri" w:hAnsi="Arial" w:cs="Arial"/>
                <w:color w:val="000000"/>
                <w:sz w:val="22"/>
                <w:szCs w:val="22"/>
              </w:rPr>
              <w:t>MedRisk</w:t>
            </w:r>
          </w:p>
        </w:tc>
      </w:tr>
      <w:tr w:rsidR="003E0D54" w:rsidRPr="00B10155" w:rsidTr="00D245EB">
        <w:trPr>
          <w:trHeight w:val="303"/>
        </w:trPr>
        <w:tc>
          <w:tcPr>
            <w:tcW w:w="1920" w:type="dxa"/>
            <w:tcBorders>
              <w:top w:val="nil"/>
              <w:left w:val="single" w:sz="4" w:space="0" w:color="000000"/>
              <w:bottom w:val="nil"/>
              <w:right w:val="nil"/>
            </w:tcBorders>
            <w:shd w:val="clear" w:color="auto" w:fill="auto"/>
          </w:tcPr>
          <w:p w:rsidR="003E0D54" w:rsidRPr="00B10155" w:rsidRDefault="003E0D54" w:rsidP="00D245EB">
            <w:pPr>
              <w:spacing w:before="40" w:after="40"/>
              <w:jc w:val="both"/>
              <w:rPr>
                <w:rFonts w:ascii="Arial" w:eastAsia="Calibri" w:hAnsi="Arial" w:cs="Arial"/>
                <w:b/>
                <w:sz w:val="22"/>
                <w:szCs w:val="22"/>
              </w:rPr>
            </w:pPr>
            <w:r w:rsidRPr="00B10155">
              <w:rPr>
                <w:rFonts w:ascii="Arial" w:eastAsia="Calibri" w:hAnsi="Arial" w:cs="Arial"/>
                <w:b/>
                <w:sz w:val="22"/>
                <w:szCs w:val="22"/>
              </w:rPr>
              <w:t>Duration</w:t>
            </w:r>
          </w:p>
        </w:tc>
        <w:tc>
          <w:tcPr>
            <w:tcW w:w="8081" w:type="dxa"/>
            <w:tcBorders>
              <w:top w:val="nil"/>
              <w:left w:val="nil"/>
              <w:bottom w:val="nil"/>
              <w:right w:val="single" w:sz="4" w:space="0" w:color="000000"/>
            </w:tcBorders>
            <w:shd w:val="clear" w:color="auto" w:fill="auto"/>
          </w:tcPr>
          <w:p w:rsidR="003E0D54" w:rsidRPr="00B10155" w:rsidRDefault="003E0D54" w:rsidP="00810F41">
            <w:pPr>
              <w:spacing w:before="40" w:after="40"/>
              <w:jc w:val="both"/>
              <w:rPr>
                <w:rFonts w:ascii="Arial" w:eastAsia="Calibri" w:hAnsi="Arial" w:cs="Arial"/>
                <w:sz w:val="22"/>
                <w:szCs w:val="22"/>
              </w:rPr>
            </w:pPr>
            <w:r>
              <w:rPr>
                <w:rFonts w:ascii="Arial" w:eastAsia="Calibri" w:hAnsi="Arial" w:cs="Arial"/>
                <w:sz w:val="22"/>
                <w:szCs w:val="22"/>
              </w:rPr>
              <w:t>July 2020</w:t>
            </w:r>
            <w:r w:rsidRPr="00B10155">
              <w:rPr>
                <w:rFonts w:ascii="Arial" w:eastAsia="Calibri" w:hAnsi="Arial" w:cs="Arial"/>
                <w:sz w:val="22"/>
                <w:szCs w:val="22"/>
              </w:rPr>
              <w:t xml:space="preserve"> to </w:t>
            </w:r>
            <w:r w:rsidR="00810F41">
              <w:rPr>
                <w:rFonts w:ascii="Arial" w:eastAsia="Calibri" w:hAnsi="Arial" w:cs="Arial"/>
                <w:sz w:val="22"/>
                <w:szCs w:val="22"/>
              </w:rPr>
              <w:t>Dec’2021</w:t>
            </w:r>
          </w:p>
        </w:tc>
      </w:tr>
      <w:tr w:rsidR="003E0D54" w:rsidRPr="00B10155" w:rsidTr="00D245EB">
        <w:trPr>
          <w:trHeight w:val="303"/>
        </w:trPr>
        <w:tc>
          <w:tcPr>
            <w:tcW w:w="1920" w:type="dxa"/>
            <w:tcBorders>
              <w:top w:val="nil"/>
              <w:left w:val="single" w:sz="4" w:space="0" w:color="000000"/>
              <w:bottom w:val="nil"/>
              <w:right w:val="nil"/>
            </w:tcBorders>
            <w:shd w:val="clear" w:color="auto" w:fill="auto"/>
          </w:tcPr>
          <w:p w:rsidR="003E0D54" w:rsidRPr="00B10155" w:rsidRDefault="003E0D54" w:rsidP="00D245EB">
            <w:pPr>
              <w:spacing w:before="40" w:after="40"/>
              <w:jc w:val="both"/>
              <w:rPr>
                <w:rFonts w:ascii="Arial" w:eastAsia="Calibri" w:hAnsi="Arial" w:cs="Arial"/>
                <w:b/>
                <w:sz w:val="22"/>
                <w:szCs w:val="22"/>
              </w:rPr>
            </w:pPr>
            <w:r w:rsidRPr="00B10155">
              <w:rPr>
                <w:rFonts w:ascii="Arial" w:eastAsia="Calibri" w:hAnsi="Arial" w:cs="Arial"/>
                <w:b/>
                <w:sz w:val="22"/>
                <w:szCs w:val="22"/>
              </w:rPr>
              <w:t>Environment</w:t>
            </w:r>
          </w:p>
        </w:tc>
        <w:tc>
          <w:tcPr>
            <w:tcW w:w="8081" w:type="dxa"/>
            <w:tcBorders>
              <w:top w:val="nil"/>
              <w:left w:val="nil"/>
              <w:bottom w:val="nil"/>
              <w:right w:val="single" w:sz="4" w:space="0" w:color="000000"/>
            </w:tcBorders>
            <w:shd w:val="clear" w:color="auto" w:fill="auto"/>
          </w:tcPr>
          <w:p w:rsidR="003E0D54" w:rsidRPr="00B10155" w:rsidRDefault="00F306FD" w:rsidP="00F306FD">
            <w:pPr>
              <w:spacing w:before="40" w:after="40"/>
              <w:jc w:val="both"/>
              <w:rPr>
                <w:rFonts w:ascii="Arial" w:eastAsia="Calibri" w:hAnsi="Arial" w:cs="Arial"/>
                <w:sz w:val="22"/>
                <w:szCs w:val="22"/>
              </w:rPr>
            </w:pPr>
            <w:r>
              <w:rPr>
                <w:rFonts w:ascii="Arial" w:eastAsia="Calibri" w:hAnsi="Arial" w:cs="Arial"/>
                <w:sz w:val="22"/>
                <w:szCs w:val="22"/>
              </w:rPr>
              <w:t>QA</w:t>
            </w:r>
            <w:r w:rsidR="003E0D54">
              <w:rPr>
                <w:rFonts w:ascii="Arial" w:eastAsia="Calibri" w:hAnsi="Arial" w:cs="Arial"/>
                <w:sz w:val="22"/>
                <w:szCs w:val="22"/>
              </w:rPr>
              <w:t>.</w:t>
            </w:r>
          </w:p>
        </w:tc>
      </w:tr>
      <w:tr w:rsidR="003E0D54" w:rsidRPr="00B10155" w:rsidTr="00D245EB">
        <w:trPr>
          <w:trHeight w:val="303"/>
        </w:trPr>
        <w:tc>
          <w:tcPr>
            <w:tcW w:w="1920" w:type="dxa"/>
            <w:tcBorders>
              <w:top w:val="nil"/>
              <w:left w:val="single" w:sz="4" w:space="0" w:color="000000"/>
              <w:bottom w:val="nil"/>
              <w:right w:val="nil"/>
            </w:tcBorders>
            <w:shd w:val="clear" w:color="auto" w:fill="auto"/>
          </w:tcPr>
          <w:p w:rsidR="003E0D54" w:rsidRPr="00B10155" w:rsidRDefault="003E0D54" w:rsidP="00D245EB">
            <w:pPr>
              <w:spacing w:before="40" w:after="40"/>
              <w:jc w:val="both"/>
              <w:rPr>
                <w:rFonts w:ascii="Arial" w:eastAsia="Calibri" w:hAnsi="Arial" w:cs="Arial"/>
                <w:b/>
                <w:sz w:val="22"/>
                <w:szCs w:val="22"/>
              </w:rPr>
            </w:pPr>
            <w:r w:rsidRPr="00B10155">
              <w:rPr>
                <w:rFonts w:ascii="Arial" w:eastAsia="Calibri" w:hAnsi="Arial" w:cs="Arial"/>
                <w:b/>
                <w:sz w:val="22"/>
                <w:szCs w:val="22"/>
              </w:rPr>
              <w:t>Role</w:t>
            </w:r>
          </w:p>
        </w:tc>
        <w:tc>
          <w:tcPr>
            <w:tcW w:w="8081" w:type="dxa"/>
            <w:tcBorders>
              <w:top w:val="nil"/>
              <w:left w:val="nil"/>
              <w:bottom w:val="nil"/>
              <w:right w:val="single" w:sz="4" w:space="0" w:color="000000"/>
            </w:tcBorders>
            <w:shd w:val="clear" w:color="auto" w:fill="auto"/>
          </w:tcPr>
          <w:p w:rsidR="003E0D54" w:rsidRPr="00B10155" w:rsidRDefault="00810F41" w:rsidP="00810F41">
            <w:pPr>
              <w:spacing w:before="40" w:after="40"/>
              <w:jc w:val="both"/>
              <w:rPr>
                <w:rFonts w:ascii="Arial" w:eastAsia="Calibri" w:hAnsi="Arial" w:cs="Arial"/>
                <w:bCs/>
                <w:color w:val="000000"/>
                <w:sz w:val="22"/>
                <w:szCs w:val="22"/>
              </w:rPr>
            </w:pPr>
            <w:r>
              <w:rPr>
                <w:rFonts w:ascii="Arial" w:hAnsi="Arial" w:cs="Arial"/>
                <w:bCs/>
                <w:sz w:val="22"/>
                <w:szCs w:val="22"/>
              </w:rPr>
              <w:t>Senior Software Test Engineer</w:t>
            </w:r>
          </w:p>
        </w:tc>
      </w:tr>
      <w:tr w:rsidR="003E0D54" w:rsidRPr="00B10155" w:rsidTr="00D245EB">
        <w:trPr>
          <w:trHeight w:val="80"/>
        </w:trPr>
        <w:tc>
          <w:tcPr>
            <w:tcW w:w="1920" w:type="dxa"/>
            <w:tcBorders>
              <w:top w:val="nil"/>
              <w:left w:val="single" w:sz="4" w:space="0" w:color="000000"/>
              <w:bottom w:val="single" w:sz="4" w:space="0" w:color="000000"/>
              <w:right w:val="nil"/>
            </w:tcBorders>
            <w:shd w:val="clear" w:color="auto" w:fill="auto"/>
          </w:tcPr>
          <w:p w:rsidR="003E0D54" w:rsidRPr="00B10155" w:rsidRDefault="003E0D54" w:rsidP="00D245EB">
            <w:pPr>
              <w:spacing w:before="40" w:after="40"/>
              <w:jc w:val="both"/>
              <w:rPr>
                <w:rFonts w:ascii="Arial" w:eastAsia="Calibri" w:hAnsi="Arial" w:cs="Arial"/>
                <w:b/>
                <w:sz w:val="22"/>
                <w:szCs w:val="22"/>
              </w:rPr>
            </w:pPr>
          </w:p>
        </w:tc>
        <w:tc>
          <w:tcPr>
            <w:tcW w:w="8081" w:type="dxa"/>
            <w:tcBorders>
              <w:top w:val="nil"/>
              <w:left w:val="nil"/>
              <w:bottom w:val="single" w:sz="4" w:space="0" w:color="000000"/>
              <w:right w:val="single" w:sz="4" w:space="0" w:color="000000"/>
            </w:tcBorders>
            <w:shd w:val="clear" w:color="auto" w:fill="auto"/>
          </w:tcPr>
          <w:p w:rsidR="003E0D54" w:rsidRPr="00B10155" w:rsidRDefault="003E0D54" w:rsidP="00D245EB">
            <w:pPr>
              <w:spacing w:before="40" w:after="40"/>
              <w:jc w:val="both"/>
              <w:rPr>
                <w:rFonts w:ascii="Arial" w:eastAsia="Calibri" w:hAnsi="Arial" w:cs="Arial"/>
                <w:bCs/>
                <w:color w:val="000000"/>
                <w:sz w:val="22"/>
                <w:szCs w:val="22"/>
              </w:rPr>
            </w:pPr>
          </w:p>
        </w:tc>
      </w:tr>
      <w:tr w:rsidR="003E0D54" w:rsidRPr="00B10155" w:rsidTr="00D245EB">
        <w:trPr>
          <w:trHeight w:val="1115"/>
        </w:trPr>
        <w:tc>
          <w:tcPr>
            <w:tcW w:w="10001"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3E0D54" w:rsidRPr="00B10155" w:rsidRDefault="003E0D54" w:rsidP="00D245EB">
            <w:pPr>
              <w:spacing w:before="40" w:after="40"/>
              <w:jc w:val="both"/>
              <w:rPr>
                <w:rFonts w:ascii="Arial" w:eastAsia="Calibri" w:hAnsi="Arial" w:cs="Arial"/>
                <w:b/>
                <w:sz w:val="22"/>
                <w:szCs w:val="22"/>
              </w:rPr>
            </w:pPr>
            <w:r w:rsidRPr="00B10155">
              <w:rPr>
                <w:rFonts w:ascii="Arial" w:eastAsia="Calibri" w:hAnsi="Arial" w:cs="Arial"/>
                <w:b/>
                <w:sz w:val="22"/>
                <w:szCs w:val="22"/>
              </w:rPr>
              <w:t>Project Description:</w:t>
            </w:r>
          </w:p>
          <w:p w:rsidR="00681902" w:rsidRDefault="00681902" w:rsidP="00D245EB">
            <w:pPr>
              <w:spacing w:before="40" w:after="40"/>
              <w:jc w:val="both"/>
              <w:rPr>
                <w:rFonts w:ascii="Arial" w:eastAsia="Calibri" w:hAnsi="Arial" w:cs="Arial"/>
                <w:bCs/>
                <w:color w:val="000000"/>
                <w:sz w:val="22"/>
                <w:szCs w:val="22"/>
              </w:rPr>
            </w:pPr>
            <w:r w:rsidRPr="00681902">
              <w:rPr>
                <w:rFonts w:ascii="Arial" w:eastAsia="Calibri" w:hAnsi="Arial" w:cs="Arial"/>
                <w:bCs/>
                <w:color w:val="000000"/>
                <w:sz w:val="22"/>
                <w:szCs w:val="22"/>
              </w:rPr>
              <w:t xml:space="preserve">MedRisk has an in-house application called Quattro. This application has been built using the Microsoft technology stack comprising of .Net and SQL Server. The application is hosted </w:t>
            </w:r>
            <w:r w:rsidR="00387294" w:rsidRPr="00681902">
              <w:rPr>
                <w:rFonts w:ascii="Arial" w:eastAsia="Calibri" w:hAnsi="Arial" w:cs="Arial"/>
                <w:bCs/>
                <w:color w:val="000000"/>
                <w:sz w:val="22"/>
                <w:szCs w:val="22"/>
              </w:rPr>
              <w:t>in-house</w:t>
            </w:r>
            <w:r w:rsidRPr="00681902">
              <w:rPr>
                <w:rFonts w:ascii="Arial" w:eastAsia="Calibri" w:hAnsi="Arial" w:cs="Arial"/>
                <w:bCs/>
                <w:color w:val="000000"/>
                <w:sz w:val="22"/>
                <w:szCs w:val="22"/>
              </w:rPr>
              <w:t xml:space="preserve"> and is presently being used by 200 users.</w:t>
            </w:r>
          </w:p>
          <w:p w:rsidR="003E0D54" w:rsidRDefault="003E0D54" w:rsidP="00D245EB">
            <w:pPr>
              <w:spacing w:before="40" w:after="40"/>
              <w:jc w:val="both"/>
              <w:rPr>
                <w:rFonts w:ascii="Arial" w:eastAsia="Calibri" w:hAnsi="Arial" w:cs="Arial"/>
                <w:bCs/>
                <w:color w:val="000000"/>
                <w:sz w:val="22"/>
                <w:szCs w:val="22"/>
              </w:rPr>
            </w:pPr>
            <w:r w:rsidRPr="00B10155">
              <w:rPr>
                <w:rFonts w:ascii="Arial" w:eastAsia="Calibri" w:hAnsi="Arial" w:cs="Arial"/>
                <w:bCs/>
                <w:color w:val="000000"/>
                <w:sz w:val="22"/>
                <w:szCs w:val="22"/>
              </w:rPr>
              <w:t xml:space="preserve">Scope of this project is </w:t>
            </w:r>
            <w:r w:rsidR="00AD07A2" w:rsidRPr="00681902">
              <w:rPr>
                <w:rFonts w:ascii="Arial" w:eastAsia="Calibri" w:hAnsi="Arial" w:cs="Arial"/>
                <w:bCs/>
                <w:color w:val="000000"/>
                <w:sz w:val="22"/>
                <w:szCs w:val="22"/>
              </w:rPr>
              <w:t>enhancing</w:t>
            </w:r>
            <w:r w:rsidR="00681902" w:rsidRPr="00681902">
              <w:rPr>
                <w:rFonts w:ascii="Arial" w:eastAsia="Calibri" w:hAnsi="Arial" w:cs="Arial"/>
                <w:bCs/>
                <w:color w:val="000000"/>
                <w:sz w:val="22"/>
                <w:szCs w:val="22"/>
              </w:rPr>
              <w:t xml:space="preserve"> the functional capabilities of the Quattro application and scale the application to accommodate over 600 internal and external users.</w:t>
            </w:r>
            <w:r w:rsidR="00681902">
              <w:rPr>
                <w:rFonts w:ascii="Arial" w:eastAsia="Calibri" w:hAnsi="Arial" w:cs="Arial"/>
                <w:bCs/>
                <w:color w:val="000000"/>
                <w:sz w:val="22"/>
                <w:szCs w:val="22"/>
              </w:rPr>
              <w:t xml:space="preserve"> </w:t>
            </w:r>
            <w:r w:rsidR="00681902" w:rsidRPr="00681902">
              <w:rPr>
                <w:rFonts w:ascii="Arial" w:eastAsia="Calibri" w:hAnsi="Arial" w:cs="Arial"/>
                <w:bCs/>
                <w:color w:val="000000"/>
                <w:sz w:val="22"/>
                <w:szCs w:val="22"/>
              </w:rPr>
              <w:t>MedRisk is interested in enhancing the search functionality of their Quattro application</w:t>
            </w:r>
            <w:r w:rsidR="00681902">
              <w:rPr>
                <w:rFonts w:ascii="Arial" w:eastAsia="Calibri" w:hAnsi="Arial" w:cs="Arial"/>
                <w:bCs/>
                <w:color w:val="000000"/>
                <w:sz w:val="22"/>
                <w:szCs w:val="22"/>
              </w:rPr>
              <w:t xml:space="preserve"> through Azure caching services</w:t>
            </w:r>
            <w:r>
              <w:rPr>
                <w:rFonts w:ascii="Arial" w:eastAsia="Calibri" w:hAnsi="Arial" w:cs="Arial"/>
                <w:bCs/>
                <w:color w:val="000000"/>
                <w:sz w:val="22"/>
                <w:szCs w:val="22"/>
              </w:rPr>
              <w:t xml:space="preserve">. </w:t>
            </w:r>
          </w:p>
          <w:p w:rsidR="009750BB" w:rsidRDefault="009750BB" w:rsidP="00D245EB">
            <w:pPr>
              <w:spacing w:before="40" w:after="40"/>
              <w:jc w:val="both"/>
              <w:rPr>
                <w:rFonts w:ascii="Arial" w:eastAsia="Calibri" w:hAnsi="Arial" w:cs="Arial"/>
                <w:bCs/>
                <w:color w:val="000000"/>
                <w:sz w:val="22"/>
                <w:szCs w:val="22"/>
              </w:rPr>
            </w:pPr>
          </w:p>
          <w:p w:rsidR="009750BB" w:rsidRPr="009750BB" w:rsidRDefault="009750BB" w:rsidP="009750BB">
            <w:pPr>
              <w:tabs>
                <w:tab w:val="left" w:pos="360"/>
              </w:tabs>
              <w:spacing w:before="60" w:after="60"/>
              <w:jc w:val="both"/>
              <w:rPr>
                <w:rFonts w:ascii="Arial" w:hAnsi="Arial" w:cs="Arial"/>
                <w:color w:val="000000"/>
                <w:sz w:val="22"/>
                <w:szCs w:val="22"/>
              </w:rPr>
            </w:pPr>
            <w:r>
              <w:rPr>
                <w:rFonts w:ascii="Arial" w:eastAsia="Calibri" w:hAnsi="Arial" w:cs="Arial"/>
                <w:bCs/>
                <w:color w:val="000000"/>
                <w:sz w:val="22"/>
                <w:szCs w:val="22"/>
              </w:rPr>
              <w:t xml:space="preserve">50% billing Parallelly Also supporting AEM Content Authoring. </w:t>
            </w:r>
            <w:r>
              <w:rPr>
                <w:rFonts w:ascii="Arial" w:hAnsi="Arial" w:cs="Arial"/>
                <w:color w:val="000000"/>
                <w:sz w:val="22"/>
                <w:szCs w:val="22"/>
              </w:rPr>
              <w:t xml:space="preserve">As an AEM Tester, </w:t>
            </w:r>
            <w:proofErr w:type="gramStart"/>
            <w:r>
              <w:rPr>
                <w:rFonts w:ascii="Arial" w:hAnsi="Arial" w:cs="Arial"/>
                <w:color w:val="000000"/>
                <w:sz w:val="22"/>
                <w:szCs w:val="22"/>
              </w:rPr>
              <w:t>Working</w:t>
            </w:r>
            <w:proofErr w:type="gramEnd"/>
            <w:r>
              <w:rPr>
                <w:rFonts w:ascii="Arial" w:hAnsi="Arial" w:cs="Arial"/>
                <w:color w:val="000000"/>
                <w:sz w:val="22"/>
                <w:szCs w:val="22"/>
              </w:rPr>
              <w:t xml:space="preserve"> on Creating, editing, modifying Content, Components, Properties, DAM Paths on Website Pages in QA, STAGE, PROD Live Websites.</w:t>
            </w:r>
          </w:p>
          <w:p w:rsidR="009750BB" w:rsidRPr="00E539C5" w:rsidRDefault="009750BB" w:rsidP="00D245EB">
            <w:pPr>
              <w:spacing w:before="40" w:after="40"/>
              <w:jc w:val="both"/>
              <w:rPr>
                <w:rFonts w:ascii="Arial" w:hAnsi="Arial" w:cs="Arial"/>
                <w:sz w:val="22"/>
                <w:szCs w:val="22"/>
              </w:rPr>
            </w:pPr>
          </w:p>
        </w:tc>
      </w:tr>
      <w:tr w:rsidR="003E0D54" w:rsidRPr="00B10155" w:rsidTr="00D245EB">
        <w:trPr>
          <w:trHeight w:val="2785"/>
        </w:trPr>
        <w:tc>
          <w:tcPr>
            <w:tcW w:w="10001"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3E0D54" w:rsidRPr="00B10155" w:rsidRDefault="003E0D54" w:rsidP="00D245EB">
            <w:pPr>
              <w:spacing w:before="40" w:after="40"/>
              <w:jc w:val="both"/>
              <w:rPr>
                <w:rFonts w:ascii="Arial" w:hAnsi="Arial" w:cs="Arial"/>
                <w:b/>
                <w:sz w:val="22"/>
                <w:szCs w:val="22"/>
              </w:rPr>
            </w:pPr>
            <w:r w:rsidRPr="00B10155">
              <w:rPr>
                <w:rFonts w:ascii="Arial" w:eastAsia="Calibri" w:hAnsi="Arial" w:cs="Arial"/>
                <w:b/>
                <w:sz w:val="22"/>
                <w:szCs w:val="22"/>
              </w:rPr>
              <w:t>Key Responsibilities:</w:t>
            </w:r>
          </w:p>
          <w:p w:rsidR="00D65F27" w:rsidRDefault="00D65F27" w:rsidP="009750BB">
            <w:pPr>
              <w:numPr>
                <w:ilvl w:val="0"/>
                <w:numId w:val="7"/>
              </w:numPr>
              <w:tabs>
                <w:tab w:val="left" w:pos="360"/>
              </w:tabs>
              <w:spacing w:before="60" w:after="60"/>
              <w:jc w:val="both"/>
              <w:rPr>
                <w:rFonts w:ascii="Arial" w:hAnsi="Arial" w:cs="Arial"/>
                <w:color w:val="000000"/>
                <w:sz w:val="22"/>
                <w:szCs w:val="22"/>
              </w:rPr>
            </w:pPr>
            <w:r>
              <w:rPr>
                <w:rFonts w:ascii="Arial" w:hAnsi="Arial" w:cs="Arial"/>
                <w:color w:val="000000"/>
                <w:sz w:val="22"/>
                <w:szCs w:val="22"/>
              </w:rPr>
              <w:t>As a Team Lead, distributed User Stories to all QA team members equally based on their knowledge with story points.</w:t>
            </w:r>
          </w:p>
          <w:p w:rsidR="00D65F27" w:rsidRDefault="00D65F27" w:rsidP="009750BB">
            <w:pPr>
              <w:numPr>
                <w:ilvl w:val="0"/>
                <w:numId w:val="7"/>
              </w:numPr>
              <w:tabs>
                <w:tab w:val="left" w:pos="360"/>
              </w:tabs>
              <w:spacing w:before="60" w:after="60"/>
              <w:jc w:val="both"/>
              <w:rPr>
                <w:rFonts w:ascii="Arial" w:hAnsi="Arial" w:cs="Arial"/>
                <w:color w:val="000000"/>
                <w:sz w:val="22"/>
                <w:szCs w:val="22"/>
              </w:rPr>
            </w:pPr>
            <w:r>
              <w:rPr>
                <w:rFonts w:ascii="Arial" w:hAnsi="Arial" w:cs="Arial"/>
                <w:color w:val="000000"/>
                <w:sz w:val="22"/>
                <w:szCs w:val="22"/>
              </w:rPr>
              <w:t>Conducted Team meetings weekly, provided feedback to QA team members for 100% testing without any Defects in Sprint and in Production.</w:t>
            </w:r>
          </w:p>
          <w:p w:rsidR="00D65F27" w:rsidRDefault="00D65F27" w:rsidP="009750BB">
            <w:pPr>
              <w:numPr>
                <w:ilvl w:val="0"/>
                <w:numId w:val="7"/>
              </w:numPr>
              <w:tabs>
                <w:tab w:val="left" w:pos="360"/>
              </w:tabs>
              <w:spacing w:before="60" w:after="60"/>
              <w:jc w:val="both"/>
              <w:rPr>
                <w:rFonts w:ascii="Arial" w:hAnsi="Arial" w:cs="Arial"/>
                <w:color w:val="000000"/>
                <w:sz w:val="22"/>
                <w:szCs w:val="22"/>
              </w:rPr>
            </w:pPr>
            <w:r>
              <w:rPr>
                <w:rFonts w:ascii="Arial" w:hAnsi="Arial" w:cs="Arial"/>
                <w:color w:val="000000"/>
                <w:sz w:val="22"/>
                <w:szCs w:val="22"/>
              </w:rPr>
              <w:t>Have experience working on</w:t>
            </w:r>
            <w:r w:rsidRPr="00C306BF">
              <w:rPr>
                <w:rFonts w:ascii="Arial" w:hAnsi="Arial" w:cs="Arial"/>
                <w:color w:val="000000"/>
                <w:sz w:val="22"/>
                <w:szCs w:val="22"/>
              </w:rPr>
              <w:t xml:space="preserve"> project analysis/</w:t>
            </w:r>
            <w:r>
              <w:rPr>
                <w:rFonts w:ascii="Arial" w:hAnsi="Arial" w:cs="Arial"/>
                <w:color w:val="000000"/>
                <w:sz w:val="22"/>
                <w:szCs w:val="22"/>
              </w:rPr>
              <w:t xml:space="preserve">Requirements gathering, test design, test cases </w:t>
            </w:r>
            <w:r w:rsidRPr="00C306BF">
              <w:rPr>
                <w:rFonts w:ascii="Arial" w:hAnsi="Arial" w:cs="Arial"/>
                <w:color w:val="000000"/>
                <w:sz w:val="22"/>
                <w:szCs w:val="22"/>
              </w:rPr>
              <w:t>etc.</w:t>
            </w:r>
          </w:p>
          <w:p w:rsidR="009750BB" w:rsidRPr="009750BB" w:rsidRDefault="009750BB" w:rsidP="009750BB">
            <w:pPr>
              <w:numPr>
                <w:ilvl w:val="0"/>
                <w:numId w:val="7"/>
              </w:numPr>
              <w:tabs>
                <w:tab w:val="left" w:pos="360"/>
              </w:tabs>
              <w:spacing w:before="60" w:after="60"/>
              <w:jc w:val="both"/>
              <w:rPr>
                <w:rFonts w:ascii="Arial" w:hAnsi="Arial" w:cs="Arial"/>
                <w:color w:val="000000"/>
                <w:sz w:val="22"/>
                <w:szCs w:val="22"/>
              </w:rPr>
            </w:pPr>
            <w:r>
              <w:rPr>
                <w:rFonts w:ascii="Arial" w:hAnsi="Arial" w:cs="Arial"/>
                <w:color w:val="000000"/>
                <w:sz w:val="22"/>
                <w:szCs w:val="22"/>
              </w:rPr>
              <w:t xml:space="preserve">As an AEM Tester, </w:t>
            </w:r>
            <w:proofErr w:type="gramStart"/>
            <w:r>
              <w:rPr>
                <w:rFonts w:ascii="Arial" w:hAnsi="Arial" w:cs="Arial"/>
                <w:color w:val="000000"/>
                <w:sz w:val="22"/>
                <w:szCs w:val="22"/>
              </w:rPr>
              <w:t>Worked</w:t>
            </w:r>
            <w:proofErr w:type="gramEnd"/>
            <w:r>
              <w:rPr>
                <w:rFonts w:ascii="Arial" w:hAnsi="Arial" w:cs="Arial"/>
                <w:color w:val="000000"/>
                <w:sz w:val="22"/>
                <w:szCs w:val="22"/>
              </w:rPr>
              <w:t xml:space="preserve"> on Creating, editing, modifying Content, Components, Properties, DAM Paths on Website Pages in QA, STAGE, PROD Live Websites.</w:t>
            </w:r>
          </w:p>
          <w:p w:rsidR="003E0D54" w:rsidRDefault="003E0D54" w:rsidP="009750BB">
            <w:pPr>
              <w:numPr>
                <w:ilvl w:val="0"/>
                <w:numId w:val="7"/>
              </w:numPr>
              <w:suppressAutoHyphens w:val="0"/>
              <w:spacing w:line="276" w:lineRule="auto"/>
              <w:jc w:val="both"/>
              <w:rPr>
                <w:rFonts w:ascii="Arial" w:eastAsia="Calibri" w:hAnsi="Arial" w:cs="Arial"/>
                <w:bCs/>
                <w:color w:val="000000"/>
                <w:sz w:val="22"/>
                <w:szCs w:val="22"/>
              </w:rPr>
            </w:pPr>
            <w:r>
              <w:rPr>
                <w:rFonts w:ascii="Arial" w:eastAsia="Calibri" w:hAnsi="Arial" w:cs="Arial"/>
                <w:bCs/>
                <w:color w:val="000000"/>
                <w:sz w:val="22"/>
                <w:szCs w:val="22"/>
              </w:rPr>
              <w:t xml:space="preserve">Attending client calls to gather information regarding the previously developed </w:t>
            </w:r>
            <w:r w:rsidR="00D65F27">
              <w:rPr>
                <w:rFonts w:ascii="Arial" w:eastAsia="Calibri" w:hAnsi="Arial" w:cs="Arial"/>
                <w:bCs/>
                <w:color w:val="000000"/>
                <w:sz w:val="22"/>
                <w:szCs w:val="22"/>
              </w:rPr>
              <w:t>Quattro</w:t>
            </w:r>
            <w:r>
              <w:rPr>
                <w:rFonts w:ascii="Arial" w:eastAsia="Calibri" w:hAnsi="Arial" w:cs="Arial"/>
                <w:bCs/>
                <w:color w:val="000000"/>
                <w:sz w:val="22"/>
                <w:szCs w:val="22"/>
              </w:rPr>
              <w:t xml:space="preserve"> application</w:t>
            </w:r>
            <w:r w:rsidRPr="00A80018">
              <w:rPr>
                <w:rFonts w:ascii="Arial" w:eastAsia="Calibri" w:hAnsi="Arial" w:cs="Arial"/>
                <w:bCs/>
                <w:color w:val="000000"/>
                <w:sz w:val="22"/>
                <w:szCs w:val="22"/>
              </w:rPr>
              <w:t>.</w:t>
            </w:r>
          </w:p>
          <w:p w:rsidR="009750BB" w:rsidRDefault="009750BB" w:rsidP="009750BB">
            <w:pPr>
              <w:suppressAutoHyphens w:val="0"/>
              <w:spacing w:line="276" w:lineRule="auto"/>
              <w:jc w:val="both"/>
              <w:rPr>
                <w:rFonts w:ascii="Arial" w:eastAsia="Calibri" w:hAnsi="Arial" w:cs="Arial"/>
                <w:bCs/>
                <w:color w:val="000000"/>
                <w:sz w:val="22"/>
                <w:szCs w:val="22"/>
              </w:rPr>
            </w:pPr>
          </w:p>
          <w:p w:rsidR="009750BB" w:rsidRPr="009750BB" w:rsidRDefault="003E0D54" w:rsidP="009750BB">
            <w:pPr>
              <w:numPr>
                <w:ilvl w:val="0"/>
                <w:numId w:val="7"/>
              </w:numPr>
              <w:suppressAutoHyphens w:val="0"/>
              <w:spacing w:line="276" w:lineRule="auto"/>
              <w:jc w:val="both"/>
              <w:rPr>
                <w:rFonts w:ascii="Arial" w:eastAsia="Calibri" w:hAnsi="Arial" w:cs="Arial"/>
                <w:bCs/>
                <w:color w:val="000000"/>
                <w:sz w:val="22"/>
                <w:szCs w:val="22"/>
              </w:rPr>
            </w:pPr>
            <w:r>
              <w:rPr>
                <w:rFonts w:ascii="Arial" w:eastAsia="Calibri" w:hAnsi="Arial" w:cs="Arial"/>
                <w:bCs/>
                <w:color w:val="000000"/>
                <w:sz w:val="22"/>
                <w:szCs w:val="22"/>
              </w:rPr>
              <w:t xml:space="preserve">Attending Pre-Grooming calls, Backlog grooming calls with </w:t>
            </w:r>
            <w:r w:rsidR="00D65F27">
              <w:rPr>
                <w:rFonts w:ascii="Arial" w:eastAsia="Calibri" w:hAnsi="Arial" w:cs="Arial"/>
                <w:bCs/>
                <w:color w:val="000000"/>
                <w:sz w:val="22"/>
                <w:szCs w:val="22"/>
              </w:rPr>
              <w:t xml:space="preserve">Client, </w:t>
            </w:r>
            <w:r>
              <w:rPr>
                <w:rFonts w:ascii="Arial" w:eastAsia="Calibri" w:hAnsi="Arial" w:cs="Arial"/>
                <w:bCs/>
                <w:color w:val="000000"/>
                <w:sz w:val="22"/>
                <w:szCs w:val="22"/>
              </w:rPr>
              <w:t xml:space="preserve">Business Analyst, Product Owners, </w:t>
            </w:r>
            <w:r w:rsidR="00B16868">
              <w:rPr>
                <w:rFonts w:ascii="Arial" w:eastAsia="Calibri" w:hAnsi="Arial" w:cs="Arial"/>
                <w:bCs/>
                <w:color w:val="000000"/>
                <w:sz w:val="22"/>
                <w:szCs w:val="22"/>
              </w:rPr>
              <w:t>and Dev</w:t>
            </w:r>
            <w:r>
              <w:rPr>
                <w:rFonts w:ascii="Arial" w:eastAsia="Calibri" w:hAnsi="Arial" w:cs="Arial"/>
                <w:bCs/>
                <w:color w:val="000000"/>
                <w:sz w:val="22"/>
                <w:szCs w:val="22"/>
              </w:rPr>
              <w:t xml:space="preserve"> Leads.</w:t>
            </w:r>
          </w:p>
          <w:p w:rsidR="003E0D54" w:rsidRDefault="003E0D54" w:rsidP="009750BB">
            <w:pPr>
              <w:numPr>
                <w:ilvl w:val="0"/>
                <w:numId w:val="7"/>
              </w:numPr>
              <w:suppressAutoHyphens w:val="0"/>
              <w:spacing w:line="276" w:lineRule="auto"/>
              <w:jc w:val="both"/>
              <w:rPr>
                <w:rFonts w:ascii="Arial" w:eastAsia="Calibri" w:hAnsi="Arial" w:cs="Arial"/>
                <w:bCs/>
                <w:color w:val="000000"/>
                <w:sz w:val="22"/>
                <w:szCs w:val="22"/>
              </w:rPr>
            </w:pPr>
            <w:r>
              <w:rPr>
                <w:rFonts w:ascii="Arial" w:eastAsia="Calibri" w:hAnsi="Arial" w:cs="Arial"/>
                <w:bCs/>
                <w:color w:val="000000"/>
                <w:sz w:val="22"/>
                <w:szCs w:val="22"/>
              </w:rPr>
              <w:t>Providing Go-Ahead to the development team so that they can start working on the Functionalities to be implemented as planned in User Stories.</w:t>
            </w:r>
          </w:p>
          <w:p w:rsidR="003E0D54" w:rsidRDefault="003E0D54" w:rsidP="009750BB">
            <w:pPr>
              <w:numPr>
                <w:ilvl w:val="0"/>
                <w:numId w:val="7"/>
              </w:numPr>
              <w:suppressAutoHyphens w:val="0"/>
              <w:spacing w:line="276" w:lineRule="auto"/>
              <w:jc w:val="both"/>
              <w:rPr>
                <w:rFonts w:ascii="Arial" w:eastAsia="Calibri" w:hAnsi="Arial" w:cs="Arial"/>
                <w:bCs/>
                <w:color w:val="000000"/>
                <w:sz w:val="22"/>
                <w:szCs w:val="22"/>
              </w:rPr>
            </w:pPr>
            <w:r>
              <w:rPr>
                <w:rFonts w:ascii="Arial" w:eastAsia="Calibri" w:hAnsi="Arial" w:cs="Arial"/>
                <w:bCs/>
                <w:color w:val="000000"/>
                <w:sz w:val="22"/>
                <w:szCs w:val="22"/>
              </w:rPr>
              <w:t>Providing solutions to the client where ever few tweaks in the User Stories could possibly help in reducing the time to implement the functionalities.</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Preparing functional testing Test Design documents.</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 xml:space="preserve">After the development and unit testing is completed, performing functional testing, Regression </w:t>
            </w:r>
            <w:r w:rsidR="008A7D45" w:rsidRPr="003013F2">
              <w:rPr>
                <w:rFonts w:ascii="Arial" w:eastAsia="Calibri" w:hAnsi="Arial" w:cs="Arial"/>
                <w:bCs/>
                <w:color w:val="000000"/>
                <w:sz w:val="22"/>
                <w:szCs w:val="22"/>
              </w:rPr>
              <w:t>testing</w:t>
            </w:r>
            <w:r w:rsidRPr="003013F2">
              <w:rPr>
                <w:rFonts w:ascii="Arial" w:eastAsia="Calibri" w:hAnsi="Arial" w:cs="Arial"/>
                <w:bCs/>
                <w:color w:val="000000"/>
                <w:sz w:val="22"/>
                <w:szCs w:val="22"/>
              </w:rPr>
              <w:t xml:space="preserve"> for all the scenarios possible in User Stories.</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Getting the functional testing document signed off from the client before moving the developed Advance Flow application functionalities to production.</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lastRenderedPageBreak/>
              <w:t>Handling Team lead activities of 5 members and assigns their daily work related activities.</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Ensure all members complete assigned work on time. Helped in application KT and completed self-assigned work</w:t>
            </w:r>
            <w:r>
              <w:rPr>
                <w:rFonts w:ascii="Arial" w:eastAsia="Calibri" w:hAnsi="Arial" w:cs="Arial"/>
                <w:bCs/>
                <w:color w:val="000000"/>
                <w:sz w:val="22"/>
                <w:szCs w:val="22"/>
              </w:rPr>
              <w:t xml:space="preserve"> </w:t>
            </w:r>
            <w:r w:rsidRPr="003013F2">
              <w:rPr>
                <w:rFonts w:ascii="Arial" w:eastAsia="Calibri" w:hAnsi="Arial" w:cs="Arial"/>
                <w:bCs/>
                <w:color w:val="000000"/>
                <w:sz w:val="22"/>
                <w:szCs w:val="22"/>
              </w:rPr>
              <w:t>every day.</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Manages team’s availability when additional support required for project deliverables.</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Provided KT sessions to the Team for all the E2E Scenarios to be covered as part of Regression Testing.</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Reviews team activities and provide review comments for team.</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Single handedly managed complete end-to-end designing test cases and testing for all In-scope functionalities.</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Ensured that testing process proceeds as per the Test Plan documentation.</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Defect logging and trac</w:t>
            </w:r>
            <w:r w:rsidR="00C9532C">
              <w:rPr>
                <w:rFonts w:ascii="Arial" w:eastAsia="Calibri" w:hAnsi="Arial" w:cs="Arial"/>
                <w:bCs/>
                <w:color w:val="000000"/>
                <w:sz w:val="22"/>
                <w:szCs w:val="22"/>
              </w:rPr>
              <w:t>king defects using JIRA</w:t>
            </w:r>
            <w:r w:rsidRPr="003013F2">
              <w:rPr>
                <w:rFonts w:ascii="Arial" w:eastAsia="Calibri" w:hAnsi="Arial" w:cs="Arial"/>
                <w:bCs/>
                <w:color w:val="000000"/>
                <w:sz w:val="22"/>
                <w:szCs w:val="22"/>
              </w:rPr>
              <w:t>.</w:t>
            </w:r>
          </w:p>
          <w:p w:rsidR="003E0D54"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Created New User Stories and BUGS based on the existing functionalities of the application and implemented in new application.</w:t>
            </w:r>
          </w:p>
          <w:p w:rsidR="00140F0D" w:rsidRDefault="00140F0D" w:rsidP="009750BB">
            <w:pPr>
              <w:numPr>
                <w:ilvl w:val="0"/>
                <w:numId w:val="7"/>
              </w:numPr>
              <w:tabs>
                <w:tab w:val="left" w:pos="360"/>
              </w:tabs>
              <w:spacing w:before="60" w:after="60"/>
              <w:jc w:val="both"/>
              <w:rPr>
                <w:rFonts w:ascii="Arial" w:hAnsi="Arial" w:cs="Arial"/>
                <w:color w:val="000000"/>
                <w:sz w:val="22"/>
                <w:szCs w:val="22"/>
              </w:rPr>
            </w:pPr>
            <w:r>
              <w:rPr>
                <w:rFonts w:ascii="Arial" w:hAnsi="Arial" w:cs="Arial"/>
                <w:color w:val="000000"/>
                <w:sz w:val="22"/>
                <w:szCs w:val="22"/>
              </w:rPr>
              <w:t>Worked on API Testing in POSTMAN</w:t>
            </w:r>
          </w:p>
          <w:p w:rsidR="00140F0D" w:rsidRPr="00140F0D" w:rsidRDefault="00140F0D" w:rsidP="009750BB">
            <w:pPr>
              <w:numPr>
                <w:ilvl w:val="0"/>
                <w:numId w:val="7"/>
              </w:numPr>
              <w:tabs>
                <w:tab w:val="left" w:pos="360"/>
              </w:tabs>
              <w:spacing w:before="60" w:after="60"/>
              <w:jc w:val="both"/>
              <w:rPr>
                <w:rFonts w:ascii="Arial" w:hAnsi="Arial" w:cs="Arial"/>
                <w:color w:val="000000"/>
                <w:sz w:val="22"/>
                <w:szCs w:val="22"/>
              </w:rPr>
            </w:pPr>
            <w:r>
              <w:rPr>
                <w:rFonts w:ascii="Arial" w:hAnsi="Arial" w:cs="Arial"/>
                <w:color w:val="000000"/>
                <w:sz w:val="22"/>
                <w:szCs w:val="22"/>
              </w:rPr>
              <w:t>Worked on API Testing, GET, POST calls in all possible scenarios</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Coordination between onsite, Business analysts, product owner and offshore team on regular basis.</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Actively taken responsibility for all assigned applications, delivered QA Sign off successfully before time, and received appreciation note from all customers.</w:t>
            </w:r>
          </w:p>
          <w:p w:rsidR="003E0D54" w:rsidRPr="003013F2" w:rsidRDefault="003E0D54" w:rsidP="009750BB">
            <w:pPr>
              <w:numPr>
                <w:ilvl w:val="0"/>
                <w:numId w:val="7"/>
              </w:numPr>
              <w:suppressAutoHyphens w:val="0"/>
              <w:spacing w:line="276" w:lineRule="auto"/>
              <w:jc w:val="both"/>
              <w:rPr>
                <w:rFonts w:ascii="Arial" w:eastAsia="Calibri" w:hAnsi="Arial" w:cs="Arial"/>
                <w:bCs/>
                <w:color w:val="000000"/>
                <w:sz w:val="22"/>
                <w:szCs w:val="22"/>
              </w:rPr>
            </w:pPr>
            <w:r w:rsidRPr="003013F2">
              <w:rPr>
                <w:rFonts w:ascii="Arial" w:eastAsia="Calibri" w:hAnsi="Arial" w:cs="Arial"/>
                <w:bCs/>
                <w:color w:val="000000"/>
                <w:sz w:val="22"/>
                <w:szCs w:val="22"/>
              </w:rPr>
              <w:t>Involved in Production support testing whenever required in different servers &amp; coordinated with onsite &amp; clients.</w:t>
            </w:r>
          </w:p>
          <w:p w:rsidR="003E0D54" w:rsidRPr="00860156" w:rsidRDefault="003E0D54" w:rsidP="00D245EB">
            <w:pPr>
              <w:suppressAutoHyphens w:val="0"/>
              <w:spacing w:line="276" w:lineRule="auto"/>
              <w:jc w:val="both"/>
              <w:rPr>
                <w:rFonts w:ascii="Arial" w:eastAsia="Calibri" w:hAnsi="Arial" w:cs="Arial"/>
                <w:b/>
                <w:color w:val="000000"/>
                <w:sz w:val="22"/>
                <w:szCs w:val="22"/>
              </w:rPr>
            </w:pPr>
          </w:p>
        </w:tc>
      </w:tr>
      <w:tr w:rsidR="00140F0D" w:rsidRPr="00B10155" w:rsidTr="00D245EB">
        <w:trPr>
          <w:trHeight w:val="2785"/>
        </w:trPr>
        <w:tc>
          <w:tcPr>
            <w:tcW w:w="10001" w:type="dxa"/>
            <w:gridSpan w:val="2"/>
            <w:tcBorders>
              <w:top w:val="single" w:sz="4" w:space="0" w:color="000000"/>
              <w:left w:val="single" w:sz="4" w:space="0" w:color="000000"/>
              <w:bottom w:val="single" w:sz="4" w:space="0" w:color="000000"/>
              <w:right w:val="single" w:sz="4" w:space="0" w:color="000000"/>
            </w:tcBorders>
            <w:shd w:val="clear" w:color="auto" w:fill="auto"/>
          </w:tcPr>
          <w:p w:rsidR="00140F0D" w:rsidRPr="00B10155" w:rsidRDefault="00140F0D" w:rsidP="00D245EB">
            <w:pPr>
              <w:spacing w:before="40" w:after="40"/>
              <w:jc w:val="both"/>
              <w:rPr>
                <w:rFonts w:ascii="Arial" w:eastAsia="Calibri" w:hAnsi="Arial" w:cs="Arial"/>
                <w:b/>
                <w:sz w:val="22"/>
                <w:szCs w:val="22"/>
              </w:rPr>
            </w:pPr>
          </w:p>
        </w:tc>
      </w:tr>
    </w:tbl>
    <w:p w:rsidR="00B47E3C" w:rsidRDefault="00B47E3C" w:rsidP="00B47E3C">
      <w:pPr>
        <w:widowControl w:val="0"/>
        <w:autoSpaceDE w:val="0"/>
        <w:jc w:val="both"/>
        <w:rPr>
          <w:rFonts w:ascii="Arial" w:hAnsi="Arial" w:cs="Arial"/>
          <w:b/>
          <w:bCs/>
          <w:sz w:val="22"/>
          <w:szCs w:val="22"/>
        </w:rPr>
      </w:pPr>
    </w:p>
    <w:p w:rsidR="003E0D54" w:rsidRDefault="003E0D54" w:rsidP="00844409">
      <w:pPr>
        <w:pBdr>
          <w:bottom w:val="single" w:sz="8" w:space="1" w:color="000000"/>
        </w:pBdr>
        <w:shd w:val="clear" w:color="auto" w:fill="F2F2F2"/>
        <w:jc w:val="both"/>
        <w:rPr>
          <w:rFonts w:ascii="Arial" w:hAnsi="Arial" w:cs="Arial"/>
          <w:b/>
          <w:sz w:val="22"/>
          <w:szCs w:val="22"/>
        </w:rPr>
      </w:pPr>
    </w:p>
    <w:p w:rsidR="00992E22" w:rsidRPr="00B10155" w:rsidRDefault="00992E22" w:rsidP="00844409">
      <w:pPr>
        <w:pBdr>
          <w:bottom w:val="single" w:sz="8" w:space="1" w:color="000000"/>
        </w:pBdr>
        <w:shd w:val="clear" w:color="auto" w:fill="F2F2F2"/>
        <w:jc w:val="both"/>
        <w:rPr>
          <w:rFonts w:ascii="Arial" w:hAnsi="Arial" w:cs="Arial"/>
          <w:b/>
          <w:bCs/>
          <w:sz w:val="22"/>
          <w:szCs w:val="22"/>
        </w:rPr>
      </w:pPr>
      <w:r w:rsidRPr="00B10155">
        <w:rPr>
          <w:rFonts w:ascii="Arial" w:hAnsi="Arial" w:cs="Arial"/>
          <w:b/>
          <w:sz w:val="22"/>
          <w:szCs w:val="22"/>
        </w:rPr>
        <w:t>Organizational Experience</w:t>
      </w:r>
      <w:r w:rsidR="00C9532C">
        <w:rPr>
          <w:rFonts w:ascii="Arial" w:hAnsi="Arial" w:cs="Arial"/>
          <w:b/>
          <w:sz w:val="22"/>
          <w:szCs w:val="22"/>
        </w:rPr>
        <w:t xml:space="preserve"> - </w:t>
      </w:r>
      <w:r w:rsidR="009416EB">
        <w:rPr>
          <w:rFonts w:ascii="Arial" w:hAnsi="Arial" w:cs="Arial"/>
          <w:b/>
          <w:sz w:val="22"/>
          <w:szCs w:val="22"/>
        </w:rPr>
        <w:t>3</w:t>
      </w:r>
    </w:p>
    <w:p w:rsidR="00992E22" w:rsidRDefault="00992E22" w:rsidP="00844409">
      <w:pPr>
        <w:widowControl w:val="0"/>
        <w:autoSpaceDE w:val="0"/>
        <w:jc w:val="both"/>
        <w:rPr>
          <w:rFonts w:ascii="Arial" w:hAnsi="Arial" w:cs="Arial"/>
          <w:b/>
          <w:bCs/>
          <w:sz w:val="22"/>
          <w:szCs w:val="22"/>
        </w:rPr>
      </w:pPr>
    </w:p>
    <w:p w:rsidR="00E30CD6" w:rsidRPr="00B10155" w:rsidRDefault="00E30CD6" w:rsidP="00E30CD6">
      <w:pPr>
        <w:widowControl w:val="0"/>
        <w:autoSpaceDE w:val="0"/>
        <w:jc w:val="both"/>
        <w:rPr>
          <w:rFonts w:ascii="Arial" w:hAnsi="Arial" w:cs="Arial"/>
          <w:b/>
          <w:bCs/>
          <w:sz w:val="22"/>
          <w:szCs w:val="22"/>
        </w:rPr>
      </w:pPr>
      <w:r w:rsidRPr="00B10155">
        <w:rPr>
          <w:rFonts w:ascii="Arial" w:hAnsi="Arial" w:cs="Arial"/>
          <w:b/>
          <w:sz w:val="22"/>
          <w:szCs w:val="22"/>
        </w:rPr>
        <w:t xml:space="preserve">Name:  </w:t>
      </w:r>
      <w:r w:rsidRPr="00B10155">
        <w:rPr>
          <w:rFonts w:ascii="Arial" w:hAnsi="Arial" w:cs="Arial"/>
          <w:sz w:val="22"/>
          <w:szCs w:val="22"/>
        </w:rPr>
        <w:t xml:space="preserve">Cognizant Technology Solutions </w:t>
      </w:r>
      <w:r w:rsidR="00F3422F">
        <w:rPr>
          <w:rFonts w:ascii="Arial" w:hAnsi="Arial" w:cs="Arial"/>
          <w:b/>
          <w:i/>
          <w:sz w:val="22"/>
          <w:szCs w:val="22"/>
        </w:rPr>
        <w:t>[Dec</w:t>
      </w:r>
      <w:r>
        <w:rPr>
          <w:rFonts w:ascii="Arial" w:hAnsi="Arial" w:cs="Arial"/>
          <w:b/>
          <w:i/>
          <w:sz w:val="22"/>
          <w:szCs w:val="22"/>
        </w:rPr>
        <w:t xml:space="preserve">’ </w:t>
      </w:r>
      <w:r w:rsidRPr="00B10155">
        <w:rPr>
          <w:rFonts w:ascii="Arial" w:hAnsi="Arial" w:cs="Arial"/>
          <w:b/>
          <w:i/>
          <w:sz w:val="22"/>
          <w:szCs w:val="22"/>
        </w:rPr>
        <w:t>201</w:t>
      </w:r>
      <w:r w:rsidR="00F3422F">
        <w:rPr>
          <w:rFonts w:ascii="Arial" w:hAnsi="Arial" w:cs="Arial"/>
          <w:b/>
          <w:i/>
          <w:sz w:val="22"/>
          <w:szCs w:val="22"/>
        </w:rPr>
        <w:t>3</w:t>
      </w:r>
      <w:r w:rsidRPr="00B10155">
        <w:rPr>
          <w:rFonts w:ascii="Arial" w:hAnsi="Arial" w:cs="Arial"/>
          <w:b/>
          <w:i/>
          <w:sz w:val="22"/>
          <w:szCs w:val="22"/>
        </w:rPr>
        <w:t xml:space="preserve"> – </w:t>
      </w:r>
      <w:r w:rsidR="00F3422F">
        <w:rPr>
          <w:rFonts w:ascii="Arial" w:hAnsi="Arial" w:cs="Arial"/>
          <w:b/>
          <w:i/>
          <w:sz w:val="22"/>
          <w:szCs w:val="22"/>
        </w:rPr>
        <w:t>June’2020</w:t>
      </w:r>
      <w:r w:rsidRPr="00B10155">
        <w:rPr>
          <w:rFonts w:ascii="Arial" w:hAnsi="Arial" w:cs="Arial"/>
          <w:b/>
          <w:bCs/>
          <w:i/>
          <w:sz w:val="22"/>
          <w:szCs w:val="22"/>
        </w:rPr>
        <w:t>]</w:t>
      </w:r>
    </w:p>
    <w:p w:rsidR="00E30CD6" w:rsidRDefault="00E30CD6" w:rsidP="00E30CD6">
      <w:pPr>
        <w:widowControl w:val="0"/>
        <w:autoSpaceDE w:val="0"/>
        <w:jc w:val="both"/>
        <w:rPr>
          <w:rFonts w:ascii="Arial" w:hAnsi="Arial" w:cs="Arial"/>
          <w:bCs/>
          <w:sz w:val="22"/>
          <w:szCs w:val="22"/>
        </w:rPr>
      </w:pPr>
      <w:r w:rsidRPr="00B10155">
        <w:rPr>
          <w:rFonts w:ascii="Arial" w:hAnsi="Arial" w:cs="Arial"/>
          <w:b/>
          <w:bCs/>
          <w:sz w:val="22"/>
          <w:szCs w:val="22"/>
        </w:rPr>
        <w:t xml:space="preserve">Designation: </w:t>
      </w:r>
      <w:r w:rsidR="00810F41">
        <w:rPr>
          <w:rFonts w:ascii="Arial" w:hAnsi="Arial" w:cs="Arial"/>
          <w:bCs/>
          <w:sz w:val="22"/>
          <w:szCs w:val="22"/>
        </w:rPr>
        <w:t>Senior QA</w:t>
      </w:r>
    </w:p>
    <w:p w:rsidR="00E30CD6" w:rsidRDefault="00E30CD6" w:rsidP="00E30CD6">
      <w:pPr>
        <w:widowControl w:val="0"/>
        <w:autoSpaceDE w:val="0"/>
        <w:jc w:val="both"/>
        <w:rPr>
          <w:rFonts w:ascii="Arial" w:hAnsi="Arial" w:cs="Arial"/>
          <w:bCs/>
          <w:sz w:val="22"/>
          <w:szCs w:val="22"/>
        </w:rPr>
      </w:pPr>
    </w:p>
    <w:p w:rsidR="00E30CD6" w:rsidRDefault="00E30CD6" w:rsidP="00E30CD6">
      <w:pPr>
        <w:widowControl w:val="0"/>
        <w:autoSpaceDE w:val="0"/>
        <w:jc w:val="both"/>
        <w:rPr>
          <w:rFonts w:ascii="Arial" w:hAnsi="Arial" w:cs="Arial"/>
          <w:bCs/>
          <w:sz w:val="22"/>
          <w:szCs w:val="22"/>
        </w:rPr>
      </w:pPr>
    </w:p>
    <w:p w:rsidR="00E30CD6" w:rsidRPr="00B10155" w:rsidRDefault="00E30CD6" w:rsidP="00E30CD6">
      <w:pPr>
        <w:pBdr>
          <w:bottom w:val="single" w:sz="8" w:space="1" w:color="000000"/>
        </w:pBdr>
        <w:shd w:val="clear" w:color="auto" w:fill="F2F2F2"/>
        <w:tabs>
          <w:tab w:val="right" w:pos="10130"/>
        </w:tabs>
        <w:jc w:val="both"/>
        <w:rPr>
          <w:rFonts w:ascii="Arial" w:hAnsi="Arial" w:cs="Arial"/>
          <w:b/>
          <w:sz w:val="22"/>
          <w:szCs w:val="22"/>
        </w:rPr>
      </w:pPr>
      <w:r w:rsidRPr="00B10155">
        <w:rPr>
          <w:rFonts w:ascii="Arial" w:hAnsi="Arial" w:cs="Arial"/>
          <w:b/>
          <w:sz w:val="22"/>
          <w:szCs w:val="22"/>
        </w:rPr>
        <w:t>Projects Executed</w:t>
      </w:r>
      <w:r w:rsidRPr="00B10155">
        <w:rPr>
          <w:rFonts w:ascii="Arial" w:hAnsi="Arial" w:cs="Arial"/>
          <w:b/>
          <w:sz w:val="22"/>
          <w:szCs w:val="22"/>
        </w:rPr>
        <w:tab/>
      </w:r>
    </w:p>
    <w:p w:rsidR="00E30CD6" w:rsidRPr="00B10155" w:rsidRDefault="00E30CD6" w:rsidP="00E30CD6">
      <w:pPr>
        <w:jc w:val="both"/>
        <w:rPr>
          <w:rFonts w:ascii="Arial" w:hAnsi="Arial" w:cs="Arial"/>
          <w:b/>
          <w:sz w:val="22"/>
          <w:szCs w:val="22"/>
        </w:rPr>
      </w:pPr>
    </w:p>
    <w:tbl>
      <w:tblPr>
        <w:tblW w:w="1000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0"/>
        <w:gridCol w:w="8081"/>
      </w:tblGrid>
      <w:tr w:rsidR="00E30CD6" w:rsidRPr="00B10155" w:rsidTr="007047BD">
        <w:trPr>
          <w:trHeight w:val="303"/>
        </w:trPr>
        <w:tc>
          <w:tcPr>
            <w:tcW w:w="1920" w:type="dxa"/>
            <w:tcBorders>
              <w:top w:val="single" w:sz="4" w:space="0" w:color="000000"/>
              <w:left w:val="single" w:sz="4" w:space="0" w:color="000000"/>
              <w:bottom w:val="single" w:sz="4" w:space="0" w:color="000000"/>
              <w:right w:val="nil"/>
            </w:tcBorders>
            <w:shd w:val="clear" w:color="auto" w:fill="F2F2F2"/>
            <w:hideMark/>
          </w:tcPr>
          <w:p w:rsidR="00E30CD6" w:rsidRPr="00B10155" w:rsidRDefault="00E30CD6" w:rsidP="007047BD">
            <w:pPr>
              <w:tabs>
                <w:tab w:val="left" w:pos="5954"/>
              </w:tabs>
              <w:contextualSpacing/>
              <w:jc w:val="both"/>
              <w:rPr>
                <w:rFonts w:ascii="Arial" w:eastAsia="Calibri" w:hAnsi="Arial" w:cs="Arial"/>
                <w:b/>
                <w:bCs/>
                <w:color w:val="000000"/>
                <w:sz w:val="22"/>
                <w:szCs w:val="22"/>
              </w:rPr>
            </w:pPr>
          </w:p>
          <w:p w:rsidR="00E30CD6" w:rsidRPr="00B10155" w:rsidRDefault="00E30CD6" w:rsidP="007047BD">
            <w:pPr>
              <w:spacing w:before="40" w:after="40"/>
              <w:jc w:val="both"/>
              <w:rPr>
                <w:rFonts w:ascii="Arial" w:hAnsi="Arial" w:cs="Arial"/>
                <w:b/>
                <w:sz w:val="22"/>
                <w:szCs w:val="22"/>
              </w:rPr>
            </w:pPr>
            <w:r w:rsidRPr="00B10155">
              <w:rPr>
                <w:rFonts w:ascii="Arial" w:eastAsia="Calibri" w:hAnsi="Arial" w:cs="Arial"/>
                <w:b/>
                <w:sz w:val="22"/>
                <w:szCs w:val="22"/>
              </w:rPr>
              <w:t xml:space="preserve">Project </w:t>
            </w:r>
            <w:r w:rsidR="00813E72">
              <w:rPr>
                <w:rFonts w:ascii="Arial" w:eastAsia="Calibri" w:hAnsi="Arial" w:cs="Arial"/>
                <w:b/>
                <w:sz w:val="22"/>
                <w:szCs w:val="22"/>
              </w:rPr>
              <w:t>1</w:t>
            </w:r>
          </w:p>
        </w:tc>
        <w:tc>
          <w:tcPr>
            <w:tcW w:w="8081" w:type="dxa"/>
            <w:tcBorders>
              <w:top w:val="single" w:sz="4" w:space="0" w:color="000000"/>
              <w:left w:val="nil"/>
              <w:bottom w:val="single" w:sz="4" w:space="0" w:color="000000"/>
              <w:right w:val="single" w:sz="4" w:space="0" w:color="000000"/>
            </w:tcBorders>
            <w:shd w:val="clear" w:color="auto" w:fill="F2F2F2"/>
            <w:hideMark/>
          </w:tcPr>
          <w:p w:rsidR="00E30CD6" w:rsidRPr="00B10155" w:rsidRDefault="00E30CD6" w:rsidP="007047BD">
            <w:pPr>
              <w:tabs>
                <w:tab w:val="left" w:pos="2268"/>
                <w:tab w:val="left" w:pos="2410"/>
                <w:tab w:val="left" w:pos="2552"/>
                <w:tab w:val="left" w:pos="5040"/>
              </w:tabs>
              <w:contextualSpacing/>
              <w:jc w:val="both"/>
              <w:rPr>
                <w:rFonts w:ascii="Arial" w:eastAsia="Calibri" w:hAnsi="Arial" w:cs="Arial"/>
                <w:b/>
                <w:color w:val="000000"/>
                <w:sz w:val="22"/>
                <w:szCs w:val="22"/>
              </w:rPr>
            </w:pPr>
          </w:p>
          <w:p w:rsidR="00E30CD6" w:rsidRPr="00B10155" w:rsidRDefault="0071065B" w:rsidP="0071065B">
            <w:pPr>
              <w:tabs>
                <w:tab w:val="left" w:pos="2268"/>
                <w:tab w:val="left" w:pos="2410"/>
                <w:tab w:val="left" w:pos="2552"/>
                <w:tab w:val="left" w:pos="5040"/>
              </w:tabs>
              <w:contextualSpacing/>
              <w:jc w:val="both"/>
              <w:rPr>
                <w:rFonts w:ascii="Arial" w:eastAsia="Calibri" w:hAnsi="Arial" w:cs="Arial"/>
                <w:b/>
                <w:color w:val="000000"/>
                <w:sz w:val="22"/>
                <w:szCs w:val="22"/>
              </w:rPr>
            </w:pPr>
            <w:r>
              <w:rPr>
                <w:rFonts w:ascii="Arial" w:eastAsia="Calibri" w:hAnsi="Arial" w:cs="Arial"/>
                <w:b/>
                <w:color w:val="000000"/>
                <w:sz w:val="22"/>
                <w:szCs w:val="22"/>
              </w:rPr>
              <w:t>Thomson Reuters</w:t>
            </w:r>
          </w:p>
        </w:tc>
      </w:tr>
      <w:tr w:rsidR="00E30CD6" w:rsidRPr="00B10155" w:rsidTr="007047BD">
        <w:trPr>
          <w:trHeight w:val="303"/>
        </w:trPr>
        <w:tc>
          <w:tcPr>
            <w:tcW w:w="1920" w:type="dxa"/>
            <w:tcBorders>
              <w:top w:val="single" w:sz="4" w:space="0" w:color="000000"/>
              <w:left w:val="single" w:sz="4" w:space="0" w:color="000000"/>
              <w:bottom w:val="nil"/>
              <w:right w:val="nil"/>
            </w:tcBorders>
            <w:shd w:val="clear" w:color="auto" w:fill="auto"/>
            <w:hideMark/>
          </w:tcPr>
          <w:p w:rsidR="00E30CD6" w:rsidRPr="00B10155" w:rsidRDefault="00E30CD6" w:rsidP="007047BD">
            <w:pPr>
              <w:spacing w:before="40" w:after="40"/>
              <w:jc w:val="both"/>
              <w:rPr>
                <w:rFonts w:ascii="Arial" w:hAnsi="Arial" w:cs="Arial"/>
                <w:b/>
                <w:sz w:val="22"/>
                <w:szCs w:val="22"/>
              </w:rPr>
            </w:pPr>
            <w:r w:rsidRPr="00B10155">
              <w:rPr>
                <w:rFonts w:ascii="Arial" w:hAnsi="Arial" w:cs="Arial"/>
                <w:b/>
                <w:sz w:val="22"/>
                <w:szCs w:val="22"/>
              </w:rPr>
              <w:t>Title</w:t>
            </w:r>
          </w:p>
        </w:tc>
        <w:tc>
          <w:tcPr>
            <w:tcW w:w="8081" w:type="dxa"/>
            <w:tcBorders>
              <w:top w:val="single" w:sz="4" w:space="0" w:color="000000"/>
              <w:left w:val="nil"/>
              <w:bottom w:val="nil"/>
              <w:right w:val="single" w:sz="4" w:space="0" w:color="000000"/>
            </w:tcBorders>
            <w:shd w:val="clear" w:color="auto" w:fill="auto"/>
            <w:hideMark/>
          </w:tcPr>
          <w:p w:rsidR="00E30CD6" w:rsidRPr="00B10155" w:rsidRDefault="008123D3" w:rsidP="00730723">
            <w:pPr>
              <w:tabs>
                <w:tab w:val="left" w:pos="2268"/>
                <w:tab w:val="left" w:pos="2410"/>
                <w:tab w:val="left" w:pos="2552"/>
                <w:tab w:val="left" w:pos="5040"/>
              </w:tabs>
              <w:ind w:left="2268" w:hanging="2268"/>
              <w:contextualSpacing/>
              <w:jc w:val="both"/>
              <w:rPr>
                <w:rFonts w:ascii="Arial" w:eastAsia="Calibri" w:hAnsi="Arial" w:cs="Arial"/>
                <w:bCs/>
                <w:sz w:val="22"/>
                <w:szCs w:val="22"/>
              </w:rPr>
            </w:pPr>
            <w:r>
              <w:rPr>
                <w:rFonts w:ascii="Arial" w:eastAsia="Calibri" w:hAnsi="Arial" w:cs="Arial"/>
                <w:bCs/>
                <w:sz w:val="22"/>
                <w:szCs w:val="22"/>
              </w:rPr>
              <w:t>Advance Flow Application</w:t>
            </w:r>
          </w:p>
        </w:tc>
      </w:tr>
      <w:tr w:rsidR="00E30CD6" w:rsidRPr="00B10155" w:rsidTr="007047BD">
        <w:trPr>
          <w:trHeight w:val="320"/>
        </w:trPr>
        <w:tc>
          <w:tcPr>
            <w:tcW w:w="1920" w:type="dxa"/>
            <w:tcBorders>
              <w:top w:val="nil"/>
              <w:left w:val="single" w:sz="4" w:space="0" w:color="000000"/>
              <w:bottom w:val="nil"/>
              <w:right w:val="nil"/>
            </w:tcBorders>
            <w:shd w:val="clear" w:color="auto" w:fill="auto"/>
            <w:hideMark/>
          </w:tcPr>
          <w:p w:rsidR="00E30CD6" w:rsidRPr="00B10155" w:rsidRDefault="00E30CD6" w:rsidP="00AD1E98">
            <w:pPr>
              <w:tabs>
                <w:tab w:val="right" w:pos="1704"/>
              </w:tabs>
              <w:spacing w:before="40" w:after="40"/>
              <w:jc w:val="both"/>
              <w:rPr>
                <w:rFonts w:ascii="Arial" w:hAnsi="Arial" w:cs="Arial"/>
                <w:b/>
                <w:sz w:val="22"/>
                <w:szCs w:val="22"/>
              </w:rPr>
            </w:pPr>
            <w:r w:rsidRPr="00B10155">
              <w:rPr>
                <w:rFonts w:ascii="Arial" w:hAnsi="Arial" w:cs="Arial"/>
                <w:b/>
                <w:sz w:val="22"/>
                <w:szCs w:val="22"/>
              </w:rPr>
              <w:t>Client</w:t>
            </w:r>
            <w:r w:rsidR="00AD1E98">
              <w:rPr>
                <w:rFonts w:ascii="Arial" w:hAnsi="Arial" w:cs="Arial"/>
                <w:b/>
                <w:sz w:val="22"/>
                <w:szCs w:val="22"/>
              </w:rPr>
              <w:tab/>
            </w:r>
          </w:p>
        </w:tc>
        <w:tc>
          <w:tcPr>
            <w:tcW w:w="8081" w:type="dxa"/>
            <w:tcBorders>
              <w:top w:val="nil"/>
              <w:left w:val="nil"/>
              <w:bottom w:val="nil"/>
              <w:right w:val="single" w:sz="4" w:space="0" w:color="000000"/>
            </w:tcBorders>
            <w:shd w:val="clear" w:color="auto" w:fill="auto"/>
            <w:hideMark/>
          </w:tcPr>
          <w:p w:rsidR="00E30CD6" w:rsidRPr="00B10155" w:rsidRDefault="008123D3" w:rsidP="007047BD">
            <w:pPr>
              <w:tabs>
                <w:tab w:val="left" w:pos="5954"/>
              </w:tabs>
              <w:contextualSpacing/>
              <w:jc w:val="both"/>
              <w:rPr>
                <w:rFonts w:ascii="Arial" w:eastAsia="Calibri" w:hAnsi="Arial" w:cs="Arial"/>
                <w:color w:val="000000"/>
                <w:sz w:val="22"/>
                <w:szCs w:val="22"/>
              </w:rPr>
            </w:pPr>
            <w:r>
              <w:rPr>
                <w:rFonts w:ascii="Arial" w:eastAsia="Calibri" w:hAnsi="Arial" w:cs="Arial"/>
                <w:color w:val="000000"/>
                <w:sz w:val="22"/>
                <w:szCs w:val="22"/>
              </w:rPr>
              <w:t>Thomson Reuters</w:t>
            </w:r>
          </w:p>
        </w:tc>
      </w:tr>
      <w:tr w:rsidR="00E30CD6" w:rsidRPr="00B10155" w:rsidTr="007047BD">
        <w:trPr>
          <w:trHeight w:val="303"/>
        </w:trPr>
        <w:tc>
          <w:tcPr>
            <w:tcW w:w="1920" w:type="dxa"/>
            <w:tcBorders>
              <w:top w:val="nil"/>
              <w:left w:val="single" w:sz="4" w:space="0" w:color="000000"/>
              <w:bottom w:val="nil"/>
              <w:right w:val="nil"/>
            </w:tcBorders>
            <w:shd w:val="clear" w:color="auto" w:fill="auto"/>
          </w:tcPr>
          <w:p w:rsidR="00E30CD6" w:rsidRPr="00B10155" w:rsidRDefault="00E30CD6" w:rsidP="007047BD">
            <w:pPr>
              <w:spacing w:before="40" w:after="40"/>
              <w:jc w:val="both"/>
              <w:rPr>
                <w:rFonts w:ascii="Arial" w:eastAsia="Calibri" w:hAnsi="Arial" w:cs="Arial"/>
                <w:b/>
                <w:sz w:val="22"/>
                <w:szCs w:val="22"/>
              </w:rPr>
            </w:pPr>
            <w:r w:rsidRPr="00B10155">
              <w:rPr>
                <w:rFonts w:ascii="Arial" w:eastAsia="Calibri" w:hAnsi="Arial" w:cs="Arial"/>
                <w:b/>
                <w:sz w:val="22"/>
                <w:szCs w:val="22"/>
              </w:rPr>
              <w:t>Duration</w:t>
            </w:r>
          </w:p>
        </w:tc>
        <w:tc>
          <w:tcPr>
            <w:tcW w:w="8081" w:type="dxa"/>
            <w:tcBorders>
              <w:top w:val="nil"/>
              <w:left w:val="nil"/>
              <w:bottom w:val="nil"/>
              <w:right w:val="single" w:sz="4" w:space="0" w:color="000000"/>
            </w:tcBorders>
            <w:shd w:val="clear" w:color="auto" w:fill="auto"/>
          </w:tcPr>
          <w:p w:rsidR="00E30CD6" w:rsidRPr="00B10155" w:rsidRDefault="008123D3" w:rsidP="00810F41">
            <w:pPr>
              <w:spacing w:before="40" w:after="40"/>
              <w:jc w:val="both"/>
              <w:rPr>
                <w:rFonts w:ascii="Arial" w:eastAsia="Calibri" w:hAnsi="Arial" w:cs="Arial"/>
                <w:sz w:val="22"/>
                <w:szCs w:val="22"/>
              </w:rPr>
            </w:pPr>
            <w:r>
              <w:rPr>
                <w:rFonts w:ascii="Arial" w:eastAsia="Calibri" w:hAnsi="Arial" w:cs="Arial"/>
                <w:sz w:val="22"/>
                <w:szCs w:val="22"/>
              </w:rPr>
              <w:t>Jan</w:t>
            </w:r>
            <w:r w:rsidR="00E30CD6" w:rsidRPr="00B10155">
              <w:rPr>
                <w:rFonts w:ascii="Arial" w:eastAsia="Calibri" w:hAnsi="Arial" w:cs="Arial"/>
                <w:sz w:val="22"/>
                <w:szCs w:val="22"/>
              </w:rPr>
              <w:t xml:space="preserve"> 201</w:t>
            </w:r>
            <w:r>
              <w:rPr>
                <w:rFonts w:ascii="Arial" w:eastAsia="Calibri" w:hAnsi="Arial" w:cs="Arial"/>
                <w:sz w:val="22"/>
                <w:szCs w:val="22"/>
              </w:rPr>
              <w:t>9</w:t>
            </w:r>
            <w:r w:rsidR="00E30CD6" w:rsidRPr="00B10155">
              <w:rPr>
                <w:rFonts w:ascii="Arial" w:eastAsia="Calibri" w:hAnsi="Arial" w:cs="Arial"/>
                <w:sz w:val="22"/>
                <w:szCs w:val="22"/>
              </w:rPr>
              <w:t xml:space="preserve"> to </w:t>
            </w:r>
            <w:r w:rsidR="00810F41">
              <w:rPr>
                <w:rFonts w:ascii="Arial" w:eastAsia="Calibri" w:hAnsi="Arial" w:cs="Arial"/>
                <w:sz w:val="22"/>
                <w:szCs w:val="22"/>
              </w:rPr>
              <w:t>June’2020</w:t>
            </w:r>
          </w:p>
        </w:tc>
      </w:tr>
      <w:tr w:rsidR="00E30CD6" w:rsidRPr="00B10155" w:rsidTr="007047BD">
        <w:trPr>
          <w:trHeight w:val="303"/>
        </w:trPr>
        <w:tc>
          <w:tcPr>
            <w:tcW w:w="1920" w:type="dxa"/>
            <w:tcBorders>
              <w:top w:val="nil"/>
              <w:left w:val="single" w:sz="4" w:space="0" w:color="000000"/>
              <w:bottom w:val="nil"/>
              <w:right w:val="nil"/>
            </w:tcBorders>
            <w:shd w:val="clear" w:color="auto" w:fill="auto"/>
          </w:tcPr>
          <w:p w:rsidR="00E30CD6" w:rsidRPr="00B10155" w:rsidRDefault="00E30CD6" w:rsidP="007047BD">
            <w:pPr>
              <w:spacing w:before="40" w:after="40"/>
              <w:jc w:val="both"/>
              <w:rPr>
                <w:rFonts w:ascii="Arial" w:eastAsia="Calibri" w:hAnsi="Arial" w:cs="Arial"/>
                <w:b/>
                <w:sz w:val="22"/>
                <w:szCs w:val="22"/>
              </w:rPr>
            </w:pPr>
            <w:r w:rsidRPr="00B10155">
              <w:rPr>
                <w:rFonts w:ascii="Arial" w:eastAsia="Calibri" w:hAnsi="Arial" w:cs="Arial"/>
                <w:b/>
                <w:sz w:val="22"/>
                <w:szCs w:val="22"/>
              </w:rPr>
              <w:t>Environment</w:t>
            </w:r>
          </w:p>
        </w:tc>
        <w:tc>
          <w:tcPr>
            <w:tcW w:w="8081" w:type="dxa"/>
            <w:tcBorders>
              <w:top w:val="nil"/>
              <w:left w:val="nil"/>
              <w:bottom w:val="nil"/>
              <w:right w:val="single" w:sz="4" w:space="0" w:color="000000"/>
            </w:tcBorders>
            <w:shd w:val="clear" w:color="auto" w:fill="auto"/>
          </w:tcPr>
          <w:p w:rsidR="00E30CD6" w:rsidRPr="00B10155" w:rsidRDefault="008123D3" w:rsidP="00D27A3A">
            <w:pPr>
              <w:spacing w:before="40" w:after="40"/>
              <w:jc w:val="both"/>
              <w:rPr>
                <w:rFonts w:ascii="Arial" w:eastAsia="Calibri" w:hAnsi="Arial" w:cs="Arial"/>
                <w:sz w:val="22"/>
                <w:szCs w:val="22"/>
              </w:rPr>
            </w:pPr>
            <w:r>
              <w:rPr>
                <w:rFonts w:ascii="Arial" w:eastAsia="Calibri" w:hAnsi="Arial" w:cs="Arial"/>
                <w:sz w:val="22"/>
                <w:szCs w:val="22"/>
              </w:rPr>
              <w:t>QA. DEMO, UAT</w:t>
            </w:r>
            <w:r w:rsidR="00E30CD6">
              <w:rPr>
                <w:rFonts w:ascii="Arial" w:eastAsia="Calibri" w:hAnsi="Arial" w:cs="Arial"/>
                <w:sz w:val="22"/>
                <w:szCs w:val="22"/>
              </w:rPr>
              <w:t>.</w:t>
            </w:r>
          </w:p>
        </w:tc>
      </w:tr>
      <w:tr w:rsidR="00E30CD6" w:rsidRPr="00B10155" w:rsidTr="007047BD">
        <w:trPr>
          <w:trHeight w:val="303"/>
        </w:trPr>
        <w:tc>
          <w:tcPr>
            <w:tcW w:w="1920" w:type="dxa"/>
            <w:tcBorders>
              <w:top w:val="nil"/>
              <w:left w:val="single" w:sz="4" w:space="0" w:color="000000"/>
              <w:bottom w:val="nil"/>
              <w:right w:val="nil"/>
            </w:tcBorders>
            <w:shd w:val="clear" w:color="auto" w:fill="auto"/>
          </w:tcPr>
          <w:p w:rsidR="00E30CD6" w:rsidRPr="00B10155" w:rsidRDefault="00E30CD6" w:rsidP="007047BD">
            <w:pPr>
              <w:spacing w:before="40" w:after="40"/>
              <w:jc w:val="both"/>
              <w:rPr>
                <w:rFonts w:ascii="Arial" w:eastAsia="Calibri" w:hAnsi="Arial" w:cs="Arial"/>
                <w:b/>
                <w:sz w:val="22"/>
                <w:szCs w:val="22"/>
              </w:rPr>
            </w:pPr>
            <w:r w:rsidRPr="00B10155">
              <w:rPr>
                <w:rFonts w:ascii="Arial" w:eastAsia="Calibri" w:hAnsi="Arial" w:cs="Arial"/>
                <w:b/>
                <w:sz w:val="22"/>
                <w:szCs w:val="22"/>
              </w:rPr>
              <w:t>Role</w:t>
            </w:r>
          </w:p>
        </w:tc>
        <w:tc>
          <w:tcPr>
            <w:tcW w:w="8081" w:type="dxa"/>
            <w:tcBorders>
              <w:top w:val="nil"/>
              <w:left w:val="nil"/>
              <w:bottom w:val="nil"/>
              <w:right w:val="single" w:sz="4" w:space="0" w:color="000000"/>
            </w:tcBorders>
            <w:shd w:val="clear" w:color="auto" w:fill="auto"/>
          </w:tcPr>
          <w:p w:rsidR="00E30CD6" w:rsidRPr="00B10155" w:rsidRDefault="00810F41" w:rsidP="00810F41">
            <w:pPr>
              <w:spacing w:before="40" w:after="40"/>
              <w:jc w:val="both"/>
              <w:rPr>
                <w:rFonts w:ascii="Arial" w:eastAsia="Calibri" w:hAnsi="Arial" w:cs="Arial"/>
                <w:bCs/>
                <w:color w:val="000000"/>
                <w:sz w:val="22"/>
                <w:szCs w:val="22"/>
              </w:rPr>
            </w:pPr>
            <w:r>
              <w:rPr>
                <w:rFonts w:ascii="Arial" w:eastAsia="Calibri" w:hAnsi="Arial" w:cs="Arial"/>
                <w:bCs/>
                <w:color w:val="000000"/>
                <w:sz w:val="22"/>
                <w:szCs w:val="22"/>
              </w:rPr>
              <w:t>Senior QA</w:t>
            </w:r>
          </w:p>
        </w:tc>
      </w:tr>
      <w:tr w:rsidR="00E30CD6" w:rsidRPr="00B10155" w:rsidTr="007047BD">
        <w:trPr>
          <w:trHeight w:val="80"/>
        </w:trPr>
        <w:tc>
          <w:tcPr>
            <w:tcW w:w="1920" w:type="dxa"/>
            <w:tcBorders>
              <w:top w:val="nil"/>
              <w:left w:val="single" w:sz="4" w:space="0" w:color="000000"/>
              <w:bottom w:val="single" w:sz="4" w:space="0" w:color="000000"/>
              <w:right w:val="nil"/>
            </w:tcBorders>
            <w:shd w:val="clear" w:color="auto" w:fill="auto"/>
          </w:tcPr>
          <w:p w:rsidR="00E30CD6" w:rsidRPr="00B10155" w:rsidRDefault="00E30CD6" w:rsidP="007047BD">
            <w:pPr>
              <w:spacing w:before="40" w:after="40"/>
              <w:jc w:val="both"/>
              <w:rPr>
                <w:rFonts w:ascii="Arial" w:eastAsia="Calibri" w:hAnsi="Arial" w:cs="Arial"/>
                <w:b/>
                <w:sz w:val="22"/>
                <w:szCs w:val="22"/>
              </w:rPr>
            </w:pPr>
          </w:p>
        </w:tc>
        <w:tc>
          <w:tcPr>
            <w:tcW w:w="8081" w:type="dxa"/>
            <w:tcBorders>
              <w:top w:val="nil"/>
              <w:left w:val="nil"/>
              <w:bottom w:val="single" w:sz="4" w:space="0" w:color="000000"/>
              <w:right w:val="single" w:sz="4" w:space="0" w:color="000000"/>
            </w:tcBorders>
            <w:shd w:val="clear" w:color="auto" w:fill="auto"/>
          </w:tcPr>
          <w:p w:rsidR="00E30CD6" w:rsidRPr="00B10155" w:rsidRDefault="00E30CD6" w:rsidP="007047BD">
            <w:pPr>
              <w:spacing w:before="40" w:after="40"/>
              <w:jc w:val="both"/>
              <w:rPr>
                <w:rFonts w:ascii="Arial" w:eastAsia="Calibri" w:hAnsi="Arial" w:cs="Arial"/>
                <w:bCs/>
                <w:color w:val="000000"/>
                <w:sz w:val="22"/>
                <w:szCs w:val="22"/>
              </w:rPr>
            </w:pPr>
          </w:p>
        </w:tc>
      </w:tr>
      <w:tr w:rsidR="00E30CD6" w:rsidRPr="00B10155" w:rsidTr="007047BD">
        <w:trPr>
          <w:trHeight w:val="1115"/>
        </w:trPr>
        <w:tc>
          <w:tcPr>
            <w:tcW w:w="10001"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E30CD6" w:rsidRPr="00B10155" w:rsidRDefault="00E30CD6" w:rsidP="007047BD">
            <w:pPr>
              <w:spacing w:before="40" w:after="40"/>
              <w:jc w:val="both"/>
              <w:rPr>
                <w:rFonts w:ascii="Arial" w:eastAsia="Calibri" w:hAnsi="Arial" w:cs="Arial"/>
                <w:b/>
                <w:sz w:val="22"/>
                <w:szCs w:val="22"/>
              </w:rPr>
            </w:pPr>
            <w:r w:rsidRPr="00B10155">
              <w:rPr>
                <w:rFonts w:ascii="Arial" w:eastAsia="Calibri" w:hAnsi="Arial" w:cs="Arial"/>
                <w:b/>
                <w:sz w:val="22"/>
                <w:szCs w:val="22"/>
              </w:rPr>
              <w:lastRenderedPageBreak/>
              <w:t>Project Description:</w:t>
            </w:r>
          </w:p>
          <w:p w:rsidR="00E30CD6" w:rsidRPr="00E539C5" w:rsidRDefault="00E30CD6" w:rsidP="008123D3">
            <w:pPr>
              <w:spacing w:before="40" w:after="40"/>
              <w:jc w:val="both"/>
              <w:rPr>
                <w:rFonts w:ascii="Arial" w:hAnsi="Arial" w:cs="Arial"/>
                <w:sz w:val="22"/>
                <w:szCs w:val="22"/>
              </w:rPr>
            </w:pPr>
            <w:r w:rsidRPr="00B10155">
              <w:rPr>
                <w:rFonts w:ascii="Arial" w:eastAsia="Calibri" w:hAnsi="Arial" w:cs="Arial"/>
                <w:bCs/>
                <w:color w:val="000000"/>
                <w:sz w:val="22"/>
                <w:szCs w:val="22"/>
              </w:rPr>
              <w:t xml:space="preserve">Scope of this project is </w:t>
            </w:r>
            <w:r w:rsidR="007274A3">
              <w:rPr>
                <w:rFonts w:ascii="Arial" w:eastAsia="Calibri" w:hAnsi="Arial" w:cs="Arial"/>
                <w:bCs/>
                <w:color w:val="000000"/>
                <w:sz w:val="22"/>
                <w:szCs w:val="22"/>
              </w:rPr>
              <w:t xml:space="preserve">to </w:t>
            </w:r>
            <w:r w:rsidR="008123D3">
              <w:rPr>
                <w:rFonts w:ascii="Arial" w:eastAsia="Calibri" w:hAnsi="Arial" w:cs="Arial"/>
                <w:bCs/>
                <w:color w:val="000000"/>
                <w:sz w:val="22"/>
                <w:szCs w:val="22"/>
              </w:rPr>
              <w:t>implement Advance Flow application with similar functionalities developing from Silver light application</w:t>
            </w:r>
            <w:r w:rsidR="00DB0520">
              <w:rPr>
                <w:rFonts w:ascii="Arial" w:eastAsia="Calibri" w:hAnsi="Arial" w:cs="Arial"/>
                <w:bCs/>
                <w:color w:val="000000"/>
                <w:sz w:val="22"/>
                <w:szCs w:val="22"/>
              </w:rPr>
              <w:t xml:space="preserve">. </w:t>
            </w:r>
          </w:p>
        </w:tc>
      </w:tr>
      <w:tr w:rsidR="00E30CD6" w:rsidRPr="00B10155" w:rsidTr="001E7F55">
        <w:trPr>
          <w:trHeight w:val="2785"/>
        </w:trPr>
        <w:tc>
          <w:tcPr>
            <w:tcW w:w="10001"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E30CD6" w:rsidRPr="00B10155" w:rsidRDefault="00E30CD6" w:rsidP="007047BD">
            <w:pPr>
              <w:spacing w:before="40" w:after="40"/>
              <w:jc w:val="both"/>
              <w:rPr>
                <w:rFonts w:ascii="Arial" w:hAnsi="Arial" w:cs="Arial"/>
                <w:b/>
                <w:sz w:val="22"/>
                <w:szCs w:val="22"/>
              </w:rPr>
            </w:pPr>
            <w:r w:rsidRPr="00B10155">
              <w:rPr>
                <w:rFonts w:ascii="Arial" w:eastAsia="Calibri" w:hAnsi="Arial" w:cs="Arial"/>
                <w:b/>
                <w:sz w:val="22"/>
                <w:szCs w:val="22"/>
              </w:rPr>
              <w:t>Key Responsibilities:</w:t>
            </w:r>
          </w:p>
          <w:p w:rsidR="00E30CD6" w:rsidRDefault="004E5475" w:rsidP="007047BD">
            <w:pPr>
              <w:numPr>
                <w:ilvl w:val="0"/>
                <w:numId w:val="7"/>
              </w:numPr>
              <w:suppressAutoHyphens w:val="0"/>
              <w:spacing w:line="276" w:lineRule="auto"/>
              <w:ind w:left="317" w:hanging="283"/>
              <w:jc w:val="both"/>
              <w:rPr>
                <w:rFonts w:ascii="Arial" w:eastAsia="Calibri" w:hAnsi="Arial" w:cs="Arial"/>
                <w:bCs/>
                <w:color w:val="000000"/>
                <w:sz w:val="22"/>
                <w:szCs w:val="22"/>
              </w:rPr>
            </w:pPr>
            <w:r>
              <w:rPr>
                <w:rFonts w:ascii="Arial" w:eastAsia="Calibri" w:hAnsi="Arial" w:cs="Arial"/>
                <w:bCs/>
                <w:color w:val="000000"/>
                <w:sz w:val="22"/>
                <w:szCs w:val="22"/>
              </w:rPr>
              <w:t xml:space="preserve">Attending client calls to gather information regarding the previously developed </w:t>
            </w:r>
            <w:r w:rsidR="008123D3">
              <w:rPr>
                <w:rFonts w:ascii="Arial" w:eastAsia="Calibri" w:hAnsi="Arial" w:cs="Arial"/>
                <w:bCs/>
                <w:color w:val="000000"/>
                <w:sz w:val="22"/>
                <w:szCs w:val="22"/>
              </w:rPr>
              <w:t>Silver light application</w:t>
            </w:r>
            <w:r w:rsidR="00E30CD6" w:rsidRPr="00A80018">
              <w:rPr>
                <w:rFonts w:ascii="Arial" w:eastAsia="Calibri" w:hAnsi="Arial" w:cs="Arial"/>
                <w:bCs/>
                <w:color w:val="000000"/>
                <w:sz w:val="22"/>
                <w:szCs w:val="22"/>
              </w:rPr>
              <w:t>.</w:t>
            </w:r>
          </w:p>
          <w:p w:rsidR="003013F2" w:rsidRDefault="003013F2" w:rsidP="007047BD">
            <w:pPr>
              <w:numPr>
                <w:ilvl w:val="0"/>
                <w:numId w:val="7"/>
              </w:numPr>
              <w:suppressAutoHyphens w:val="0"/>
              <w:spacing w:line="276" w:lineRule="auto"/>
              <w:ind w:left="317" w:hanging="283"/>
              <w:jc w:val="both"/>
              <w:rPr>
                <w:rFonts w:ascii="Arial" w:eastAsia="Calibri" w:hAnsi="Arial" w:cs="Arial"/>
                <w:bCs/>
                <w:color w:val="000000"/>
                <w:sz w:val="22"/>
                <w:szCs w:val="22"/>
              </w:rPr>
            </w:pPr>
            <w:r>
              <w:rPr>
                <w:rFonts w:ascii="Arial" w:eastAsia="Calibri" w:hAnsi="Arial" w:cs="Arial"/>
                <w:bCs/>
                <w:color w:val="000000"/>
                <w:sz w:val="22"/>
                <w:szCs w:val="22"/>
              </w:rPr>
              <w:t>Attending Pre-Grooming calls, Backlog grooming calls with Business Analyst, Product Owners, Dev Leads.</w:t>
            </w:r>
          </w:p>
          <w:p w:rsidR="00E30CD6" w:rsidRDefault="005E09B6" w:rsidP="007047BD">
            <w:pPr>
              <w:numPr>
                <w:ilvl w:val="0"/>
                <w:numId w:val="7"/>
              </w:numPr>
              <w:suppressAutoHyphens w:val="0"/>
              <w:spacing w:line="276" w:lineRule="auto"/>
              <w:ind w:left="317" w:hanging="283"/>
              <w:jc w:val="both"/>
              <w:rPr>
                <w:rFonts w:ascii="Arial" w:eastAsia="Calibri" w:hAnsi="Arial" w:cs="Arial"/>
                <w:bCs/>
                <w:color w:val="000000"/>
                <w:sz w:val="22"/>
                <w:szCs w:val="22"/>
              </w:rPr>
            </w:pPr>
            <w:r>
              <w:rPr>
                <w:rFonts w:ascii="Arial" w:eastAsia="Calibri" w:hAnsi="Arial" w:cs="Arial"/>
                <w:bCs/>
                <w:color w:val="000000"/>
                <w:sz w:val="22"/>
                <w:szCs w:val="22"/>
              </w:rPr>
              <w:t xml:space="preserve">Providing </w:t>
            </w:r>
            <w:r w:rsidR="004E5475">
              <w:rPr>
                <w:rFonts w:ascii="Arial" w:eastAsia="Calibri" w:hAnsi="Arial" w:cs="Arial"/>
                <w:bCs/>
                <w:color w:val="000000"/>
                <w:sz w:val="22"/>
                <w:szCs w:val="22"/>
              </w:rPr>
              <w:t xml:space="preserve">Go-Ahead to the development team so that they can start working on the </w:t>
            </w:r>
            <w:r w:rsidR="003013F2">
              <w:rPr>
                <w:rFonts w:ascii="Arial" w:eastAsia="Calibri" w:hAnsi="Arial" w:cs="Arial"/>
                <w:bCs/>
                <w:color w:val="000000"/>
                <w:sz w:val="22"/>
                <w:szCs w:val="22"/>
              </w:rPr>
              <w:t>Functionalities to be implemented as planned in User Stories</w:t>
            </w:r>
            <w:r w:rsidR="004E5475">
              <w:rPr>
                <w:rFonts w:ascii="Arial" w:eastAsia="Calibri" w:hAnsi="Arial" w:cs="Arial"/>
                <w:bCs/>
                <w:color w:val="000000"/>
                <w:sz w:val="22"/>
                <w:szCs w:val="22"/>
              </w:rPr>
              <w:t>.</w:t>
            </w:r>
          </w:p>
          <w:p w:rsidR="00E30CD6" w:rsidRDefault="004E5475" w:rsidP="007047BD">
            <w:pPr>
              <w:numPr>
                <w:ilvl w:val="0"/>
                <w:numId w:val="7"/>
              </w:numPr>
              <w:suppressAutoHyphens w:val="0"/>
              <w:spacing w:line="276" w:lineRule="auto"/>
              <w:ind w:left="317" w:hanging="283"/>
              <w:jc w:val="both"/>
              <w:rPr>
                <w:rFonts w:ascii="Arial" w:eastAsia="Calibri" w:hAnsi="Arial" w:cs="Arial"/>
                <w:bCs/>
                <w:color w:val="000000"/>
                <w:sz w:val="22"/>
                <w:szCs w:val="22"/>
              </w:rPr>
            </w:pPr>
            <w:r>
              <w:rPr>
                <w:rFonts w:ascii="Arial" w:eastAsia="Calibri" w:hAnsi="Arial" w:cs="Arial"/>
                <w:bCs/>
                <w:color w:val="000000"/>
                <w:sz w:val="22"/>
                <w:szCs w:val="22"/>
              </w:rPr>
              <w:t xml:space="preserve">Providing solutions to the client where ever few tweaks in the </w:t>
            </w:r>
            <w:r w:rsidR="003013F2">
              <w:rPr>
                <w:rFonts w:ascii="Arial" w:eastAsia="Calibri" w:hAnsi="Arial" w:cs="Arial"/>
                <w:bCs/>
                <w:color w:val="000000"/>
                <w:sz w:val="22"/>
                <w:szCs w:val="22"/>
              </w:rPr>
              <w:t>User Stories</w:t>
            </w:r>
            <w:r>
              <w:rPr>
                <w:rFonts w:ascii="Arial" w:eastAsia="Calibri" w:hAnsi="Arial" w:cs="Arial"/>
                <w:bCs/>
                <w:color w:val="000000"/>
                <w:sz w:val="22"/>
                <w:szCs w:val="22"/>
              </w:rPr>
              <w:t xml:space="preserve"> could possibly help in reducing the time to implement the </w:t>
            </w:r>
            <w:r w:rsidR="003013F2">
              <w:rPr>
                <w:rFonts w:ascii="Arial" w:eastAsia="Calibri" w:hAnsi="Arial" w:cs="Arial"/>
                <w:bCs/>
                <w:color w:val="000000"/>
                <w:sz w:val="22"/>
                <w:szCs w:val="22"/>
              </w:rPr>
              <w:t>functionalities</w:t>
            </w:r>
            <w:r>
              <w:rPr>
                <w:rFonts w:ascii="Arial" w:eastAsia="Calibri" w:hAnsi="Arial" w:cs="Arial"/>
                <w:bCs/>
                <w:color w:val="000000"/>
                <w:sz w:val="22"/>
                <w:szCs w:val="22"/>
              </w:rPr>
              <w:t>.</w:t>
            </w:r>
          </w:p>
          <w:p w:rsidR="00860156" w:rsidRPr="003013F2" w:rsidRDefault="00860156" w:rsidP="00860156">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 xml:space="preserve">Preparing functional testing </w:t>
            </w:r>
            <w:r w:rsidR="003013F2" w:rsidRPr="003013F2">
              <w:rPr>
                <w:rFonts w:ascii="Arial" w:eastAsia="Calibri" w:hAnsi="Arial" w:cs="Arial"/>
                <w:bCs/>
                <w:color w:val="000000"/>
                <w:sz w:val="22"/>
                <w:szCs w:val="22"/>
              </w:rPr>
              <w:t xml:space="preserve">Test Design </w:t>
            </w:r>
            <w:r w:rsidRPr="003013F2">
              <w:rPr>
                <w:rFonts w:ascii="Arial" w:eastAsia="Calibri" w:hAnsi="Arial" w:cs="Arial"/>
                <w:bCs/>
                <w:color w:val="000000"/>
                <w:sz w:val="22"/>
                <w:szCs w:val="22"/>
              </w:rPr>
              <w:t>documents.</w:t>
            </w:r>
          </w:p>
          <w:p w:rsidR="00860156" w:rsidRPr="003013F2" w:rsidRDefault="00860156" w:rsidP="00860156">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After the development and unit testing is completed</w:t>
            </w:r>
            <w:r w:rsidR="008123D3" w:rsidRPr="003013F2">
              <w:rPr>
                <w:rFonts w:ascii="Arial" w:eastAsia="Calibri" w:hAnsi="Arial" w:cs="Arial"/>
                <w:bCs/>
                <w:color w:val="000000"/>
                <w:sz w:val="22"/>
                <w:szCs w:val="22"/>
              </w:rPr>
              <w:t xml:space="preserve">, performing functional testing, Regression Testing, DEMO environment Testing and Pre-PROD Testing </w:t>
            </w:r>
            <w:r w:rsidRPr="003013F2">
              <w:rPr>
                <w:rFonts w:ascii="Arial" w:eastAsia="Calibri" w:hAnsi="Arial" w:cs="Arial"/>
                <w:bCs/>
                <w:color w:val="000000"/>
                <w:sz w:val="22"/>
                <w:szCs w:val="22"/>
              </w:rPr>
              <w:t>for all the scenarios possible</w:t>
            </w:r>
            <w:r w:rsidR="003013F2" w:rsidRPr="003013F2">
              <w:rPr>
                <w:rFonts w:ascii="Arial" w:eastAsia="Calibri" w:hAnsi="Arial" w:cs="Arial"/>
                <w:bCs/>
                <w:color w:val="000000"/>
                <w:sz w:val="22"/>
                <w:szCs w:val="22"/>
              </w:rPr>
              <w:t xml:space="preserve"> in User Stories</w:t>
            </w:r>
            <w:r w:rsidRPr="003013F2">
              <w:rPr>
                <w:rFonts w:ascii="Arial" w:eastAsia="Calibri" w:hAnsi="Arial" w:cs="Arial"/>
                <w:bCs/>
                <w:color w:val="000000"/>
                <w:sz w:val="22"/>
                <w:szCs w:val="22"/>
              </w:rPr>
              <w:t>.</w:t>
            </w:r>
          </w:p>
          <w:p w:rsidR="00860156" w:rsidRPr="003013F2" w:rsidRDefault="00860156" w:rsidP="00860156">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 xml:space="preserve">Getting the functional testing document signed off from the client before moving the </w:t>
            </w:r>
            <w:r w:rsidR="008123D3" w:rsidRPr="003013F2">
              <w:rPr>
                <w:rFonts w:ascii="Arial" w:eastAsia="Calibri" w:hAnsi="Arial" w:cs="Arial"/>
                <w:bCs/>
                <w:color w:val="000000"/>
                <w:sz w:val="22"/>
                <w:szCs w:val="22"/>
              </w:rPr>
              <w:t xml:space="preserve">developed Advance Flow application functionalities </w:t>
            </w:r>
            <w:r w:rsidRPr="003013F2">
              <w:rPr>
                <w:rFonts w:ascii="Arial" w:eastAsia="Calibri" w:hAnsi="Arial" w:cs="Arial"/>
                <w:bCs/>
                <w:color w:val="000000"/>
                <w:sz w:val="22"/>
                <w:szCs w:val="22"/>
              </w:rPr>
              <w:t>to production.</w:t>
            </w:r>
          </w:p>
          <w:p w:rsidR="003013F2" w:rsidRPr="003013F2" w:rsidRDefault="003013F2" w:rsidP="003013F2">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Handling Team lead activities of 5 members and assigns their daily work related activities.</w:t>
            </w:r>
          </w:p>
          <w:p w:rsidR="003013F2" w:rsidRPr="003013F2" w:rsidRDefault="003013F2" w:rsidP="003013F2">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Ensure all members complete assigned work on time. Helped in application KT and completed self-assigned work</w:t>
            </w:r>
            <w:r>
              <w:rPr>
                <w:rFonts w:ascii="Arial" w:eastAsia="Calibri" w:hAnsi="Arial" w:cs="Arial"/>
                <w:bCs/>
                <w:color w:val="000000"/>
                <w:sz w:val="22"/>
                <w:szCs w:val="22"/>
              </w:rPr>
              <w:t xml:space="preserve"> </w:t>
            </w:r>
            <w:r w:rsidRPr="003013F2">
              <w:rPr>
                <w:rFonts w:ascii="Arial" w:eastAsia="Calibri" w:hAnsi="Arial" w:cs="Arial"/>
                <w:bCs/>
                <w:color w:val="000000"/>
                <w:sz w:val="22"/>
                <w:szCs w:val="22"/>
              </w:rPr>
              <w:t>every day.</w:t>
            </w:r>
          </w:p>
          <w:p w:rsidR="003013F2" w:rsidRPr="003013F2" w:rsidRDefault="003013F2" w:rsidP="003013F2">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Manages team’s availability when additional support required for project deliverables.</w:t>
            </w:r>
          </w:p>
          <w:p w:rsidR="003013F2" w:rsidRPr="003013F2" w:rsidRDefault="003013F2" w:rsidP="003013F2">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Provided KT sessions to the Team for all the E2E Scenarios to be covered as part of Regression Testing.</w:t>
            </w:r>
          </w:p>
          <w:p w:rsidR="003013F2" w:rsidRPr="003013F2" w:rsidRDefault="003013F2" w:rsidP="003013F2">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Reviews team activities and provide review comments for team.</w:t>
            </w:r>
          </w:p>
          <w:p w:rsidR="003013F2" w:rsidRPr="003013F2" w:rsidRDefault="003013F2" w:rsidP="003013F2">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Single handedly managed complete end-to-end designing test cases and testing for all In-scope functionalities.</w:t>
            </w:r>
          </w:p>
          <w:p w:rsidR="003013F2" w:rsidRPr="003013F2" w:rsidRDefault="003013F2" w:rsidP="003013F2">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Ensured that testing process proceeds as per the Test Plan documentation.</w:t>
            </w:r>
          </w:p>
          <w:p w:rsidR="003013F2" w:rsidRDefault="003013F2" w:rsidP="003013F2">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Defect logging and tracking defects using AZURE, HP ALM.</w:t>
            </w:r>
          </w:p>
          <w:p w:rsidR="00140F0D" w:rsidRPr="00140F0D" w:rsidRDefault="00140F0D" w:rsidP="00140F0D">
            <w:pPr>
              <w:numPr>
                <w:ilvl w:val="0"/>
                <w:numId w:val="7"/>
              </w:numPr>
              <w:suppressAutoHyphens w:val="0"/>
              <w:spacing w:line="276" w:lineRule="auto"/>
              <w:ind w:left="317" w:hanging="283"/>
              <w:jc w:val="both"/>
              <w:rPr>
                <w:rFonts w:ascii="Arial" w:eastAsia="Calibri" w:hAnsi="Arial" w:cs="Arial"/>
                <w:bCs/>
                <w:color w:val="000000"/>
                <w:sz w:val="22"/>
                <w:szCs w:val="22"/>
              </w:rPr>
            </w:pPr>
            <w:r w:rsidRPr="00140F0D">
              <w:rPr>
                <w:rFonts w:ascii="Arial" w:eastAsia="Calibri" w:hAnsi="Arial" w:cs="Arial"/>
                <w:bCs/>
                <w:color w:val="000000"/>
                <w:sz w:val="22"/>
                <w:szCs w:val="22"/>
              </w:rPr>
              <w:t>Worked on API Testing in POSTMAN</w:t>
            </w:r>
          </w:p>
          <w:p w:rsidR="00140F0D" w:rsidRPr="00140F0D" w:rsidRDefault="00140F0D" w:rsidP="00140F0D">
            <w:pPr>
              <w:numPr>
                <w:ilvl w:val="0"/>
                <w:numId w:val="7"/>
              </w:numPr>
              <w:suppressAutoHyphens w:val="0"/>
              <w:spacing w:line="276" w:lineRule="auto"/>
              <w:ind w:left="317" w:hanging="283"/>
              <w:jc w:val="both"/>
              <w:rPr>
                <w:rFonts w:ascii="Arial" w:eastAsia="Calibri" w:hAnsi="Arial" w:cs="Arial"/>
                <w:bCs/>
                <w:color w:val="000000"/>
                <w:sz w:val="22"/>
                <w:szCs w:val="22"/>
              </w:rPr>
            </w:pPr>
            <w:r w:rsidRPr="00140F0D">
              <w:rPr>
                <w:rFonts w:ascii="Arial" w:eastAsia="Calibri" w:hAnsi="Arial" w:cs="Arial"/>
                <w:bCs/>
                <w:color w:val="000000"/>
                <w:sz w:val="22"/>
                <w:szCs w:val="22"/>
              </w:rPr>
              <w:t>Worked on API Testing, GET, POST calls in all possible scenarios</w:t>
            </w:r>
          </w:p>
          <w:p w:rsidR="003013F2" w:rsidRPr="003013F2" w:rsidRDefault="003013F2" w:rsidP="003013F2">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Created New User Stories and BUGS based on the existing functionalities of the application and implemented in new application.</w:t>
            </w:r>
          </w:p>
          <w:p w:rsidR="003013F2" w:rsidRPr="003013F2" w:rsidRDefault="003013F2" w:rsidP="003013F2">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Coordination between onsite, Business analysts, product owner and offshore team on regular basis.</w:t>
            </w:r>
          </w:p>
          <w:p w:rsidR="003013F2" w:rsidRPr="003013F2" w:rsidRDefault="003013F2" w:rsidP="003013F2">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Actively taken responsibility for all assigned applications, delivered QA Sign off successfully before time, and received appreciation note from all customers.</w:t>
            </w:r>
          </w:p>
          <w:p w:rsidR="003013F2" w:rsidRPr="003013F2" w:rsidRDefault="003013F2" w:rsidP="003013F2">
            <w:pPr>
              <w:numPr>
                <w:ilvl w:val="0"/>
                <w:numId w:val="7"/>
              </w:numPr>
              <w:suppressAutoHyphens w:val="0"/>
              <w:spacing w:line="276" w:lineRule="auto"/>
              <w:ind w:left="317" w:hanging="283"/>
              <w:jc w:val="both"/>
              <w:rPr>
                <w:rFonts w:ascii="Arial" w:eastAsia="Calibri" w:hAnsi="Arial" w:cs="Arial"/>
                <w:bCs/>
                <w:color w:val="000000"/>
                <w:sz w:val="22"/>
                <w:szCs w:val="22"/>
              </w:rPr>
            </w:pPr>
            <w:r w:rsidRPr="003013F2">
              <w:rPr>
                <w:rFonts w:ascii="Arial" w:eastAsia="Calibri" w:hAnsi="Arial" w:cs="Arial"/>
                <w:bCs/>
                <w:color w:val="000000"/>
                <w:sz w:val="22"/>
                <w:szCs w:val="22"/>
              </w:rPr>
              <w:t>Involved in Production support testing whenever required in different servers &amp; coordinated with onsite &amp; clients.</w:t>
            </w:r>
          </w:p>
          <w:p w:rsidR="00860156" w:rsidRPr="00860156" w:rsidRDefault="00860156" w:rsidP="00860156">
            <w:pPr>
              <w:suppressAutoHyphens w:val="0"/>
              <w:spacing w:line="276" w:lineRule="auto"/>
              <w:jc w:val="both"/>
              <w:rPr>
                <w:rFonts w:ascii="Arial" w:eastAsia="Calibri" w:hAnsi="Arial" w:cs="Arial"/>
                <w:b/>
                <w:color w:val="000000"/>
                <w:sz w:val="22"/>
                <w:szCs w:val="22"/>
              </w:rPr>
            </w:pPr>
          </w:p>
        </w:tc>
      </w:tr>
      <w:tr w:rsidR="003013F2" w:rsidRPr="00B10155" w:rsidTr="008A0620">
        <w:trPr>
          <w:trHeight w:val="303"/>
        </w:trPr>
        <w:tc>
          <w:tcPr>
            <w:tcW w:w="1920" w:type="dxa"/>
            <w:tcBorders>
              <w:top w:val="single" w:sz="4" w:space="0" w:color="000000"/>
              <w:left w:val="single" w:sz="4" w:space="0" w:color="000000"/>
              <w:bottom w:val="single" w:sz="4" w:space="0" w:color="000000"/>
              <w:right w:val="nil"/>
            </w:tcBorders>
            <w:shd w:val="clear" w:color="auto" w:fill="F2F2F2"/>
            <w:hideMark/>
          </w:tcPr>
          <w:p w:rsidR="003013F2" w:rsidRPr="00B10155" w:rsidRDefault="003013F2" w:rsidP="008A0620">
            <w:pPr>
              <w:tabs>
                <w:tab w:val="left" w:pos="5954"/>
              </w:tabs>
              <w:contextualSpacing/>
              <w:jc w:val="both"/>
              <w:rPr>
                <w:rFonts w:ascii="Arial" w:eastAsia="Calibri" w:hAnsi="Arial" w:cs="Arial"/>
                <w:b/>
                <w:bCs/>
                <w:color w:val="000000"/>
                <w:sz w:val="22"/>
                <w:szCs w:val="22"/>
              </w:rPr>
            </w:pPr>
          </w:p>
          <w:p w:rsidR="003013F2" w:rsidRPr="00B10155" w:rsidRDefault="003013F2" w:rsidP="008A0620">
            <w:pPr>
              <w:spacing w:before="40" w:after="40"/>
              <w:jc w:val="both"/>
              <w:rPr>
                <w:rFonts w:ascii="Arial" w:hAnsi="Arial" w:cs="Arial"/>
                <w:b/>
                <w:sz w:val="22"/>
                <w:szCs w:val="22"/>
              </w:rPr>
            </w:pPr>
            <w:r>
              <w:rPr>
                <w:rFonts w:ascii="Arial" w:eastAsia="Calibri" w:hAnsi="Arial" w:cs="Arial"/>
                <w:b/>
                <w:sz w:val="22"/>
                <w:szCs w:val="22"/>
              </w:rPr>
              <w:t>Project # 2</w:t>
            </w:r>
          </w:p>
        </w:tc>
        <w:tc>
          <w:tcPr>
            <w:tcW w:w="8081" w:type="dxa"/>
            <w:tcBorders>
              <w:top w:val="single" w:sz="4" w:space="0" w:color="000000"/>
              <w:left w:val="nil"/>
              <w:bottom w:val="single" w:sz="4" w:space="0" w:color="000000"/>
              <w:right w:val="single" w:sz="4" w:space="0" w:color="000000"/>
            </w:tcBorders>
            <w:shd w:val="clear" w:color="auto" w:fill="F2F2F2"/>
            <w:hideMark/>
          </w:tcPr>
          <w:p w:rsidR="003013F2" w:rsidRPr="00B10155" w:rsidRDefault="003013F2" w:rsidP="008A0620">
            <w:pPr>
              <w:tabs>
                <w:tab w:val="left" w:pos="2268"/>
                <w:tab w:val="left" w:pos="2410"/>
                <w:tab w:val="left" w:pos="2552"/>
                <w:tab w:val="left" w:pos="5040"/>
              </w:tabs>
              <w:contextualSpacing/>
              <w:jc w:val="both"/>
              <w:rPr>
                <w:rFonts w:ascii="Arial" w:eastAsia="Calibri" w:hAnsi="Arial" w:cs="Arial"/>
                <w:b/>
                <w:color w:val="000000"/>
                <w:sz w:val="22"/>
                <w:szCs w:val="22"/>
              </w:rPr>
            </w:pPr>
          </w:p>
          <w:p w:rsidR="003013F2" w:rsidRPr="00B10155" w:rsidRDefault="00813E72" w:rsidP="00813E72">
            <w:pPr>
              <w:tabs>
                <w:tab w:val="left" w:pos="2268"/>
                <w:tab w:val="left" w:pos="2410"/>
                <w:tab w:val="left" w:pos="2552"/>
                <w:tab w:val="left" w:pos="5040"/>
              </w:tabs>
              <w:contextualSpacing/>
              <w:jc w:val="both"/>
              <w:rPr>
                <w:rFonts w:ascii="Arial" w:eastAsia="Calibri" w:hAnsi="Arial" w:cs="Arial"/>
                <w:b/>
                <w:color w:val="000000"/>
                <w:sz w:val="22"/>
                <w:szCs w:val="22"/>
              </w:rPr>
            </w:pPr>
            <w:r>
              <w:rPr>
                <w:rFonts w:ascii="Arial" w:hAnsi="Arial" w:cs="Arial"/>
                <w:b/>
                <w:bCs/>
                <w:color w:val="000000"/>
                <w:sz w:val="22"/>
                <w:szCs w:val="22"/>
              </w:rPr>
              <w:t>Amazon Web Services</w:t>
            </w:r>
          </w:p>
        </w:tc>
      </w:tr>
      <w:tr w:rsidR="003013F2" w:rsidRPr="00B10155" w:rsidTr="008A0620">
        <w:trPr>
          <w:trHeight w:val="303"/>
        </w:trPr>
        <w:tc>
          <w:tcPr>
            <w:tcW w:w="1920" w:type="dxa"/>
            <w:tcBorders>
              <w:top w:val="single" w:sz="4" w:space="0" w:color="000000"/>
              <w:left w:val="single" w:sz="4" w:space="0" w:color="000000"/>
              <w:bottom w:val="nil"/>
              <w:right w:val="nil"/>
            </w:tcBorders>
            <w:shd w:val="clear" w:color="auto" w:fill="auto"/>
            <w:hideMark/>
          </w:tcPr>
          <w:p w:rsidR="003013F2" w:rsidRPr="00B10155" w:rsidRDefault="003013F2" w:rsidP="008A0620">
            <w:pPr>
              <w:spacing w:before="40" w:after="40"/>
              <w:jc w:val="both"/>
              <w:rPr>
                <w:rFonts w:ascii="Arial" w:hAnsi="Arial" w:cs="Arial"/>
                <w:b/>
                <w:sz w:val="22"/>
                <w:szCs w:val="22"/>
              </w:rPr>
            </w:pPr>
            <w:r w:rsidRPr="00B10155">
              <w:rPr>
                <w:rFonts w:ascii="Arial" w:hAnsi="Arial" w:cs="Arial"/>
                <w:b/>
                <w:sz w:val="22"/>
                <w:szCs w:val="22"/>
              </w:rPr>
              <w:t>Title</w:t>
            </w:r>
          </w:p>
        </w:tc>
        <w:tc>
          <w:tcPr>
            <w:tcW w:w="8081" w:type="dxa"/>
            <w:tcBorders>
              <w:top w:val="single" w:sz="4" w:space="0" w:color="000000"/>
              <w:left w:val="nil"/>
              <w:bottom w:val="nil"/>
              <w:right w:val="single" w:sz="4" w:space="0" w:color="000000"/>
            </w:tcBorders>
            <w:shd w:val="clear" w:color="auto" w:fill="auto"/>
            <w:hideMark/>
          </w:tcPr>
          <w:p w:rsidR="003013F2" w:rsidRPr="00B10155" w:rsidRDefault="001E7F55" w:rsidP="008A0620">
            <w:pPr>
              <w:tabs>
                <w:tab w:val="left" w:pos="2268"/>
                <w:tab w:val="left" w:pos="2410"/>
                <w:tab w:val="left" w:pos="2552"/>
                <w:tab w:val="left" w:pos="5040"/>
              </w:tabs>
              <w:ind w:left="2268" w:hanging="2268"/>
              <w:contextualSpacing/>
              <w:jc w:val="both"/>
              <w:rPr>
                <w:rFonts w:ascii="Arial" w:eastAsia="Calibri" w:hAnsi="Arial" w:cs="Arial"/>
                <w:bCs/>
                <w:sz w:val="22"/>
                <w:szCs w:val="22"/>
              </w:rPr>
            </w:pPr>
            <w:r>
              <w:rPr>
                <w:rFonts w:ascii="Arial" w:hAnsi="Arial" w:cs="Arial"/>
                <w:color w:val="000000"/>
                <w:sz w:val="22"/>
                <w:szCs w:val="22"/>
              </w:rPr>
              <w:t>Web Applications</w:t>
            </w:r>
          </w:p>
        </w:tc>
      </w:tr>
      <w:tr w:rsidR="003013F2" w:rsidRPr="00B10155" w:rsidTr="008A0620">
        <w:trPr>
          <w:trHeight w:val="320"/>
        </w:trPr>
        <w:tc>
          <w:tcPr>
            <w:tcW w:w="1920" w:type="dxa"/>
            <w:tcBorders>
              <w:top w:val="nil"/>
              <w:left w:val="single" w:sz="4" w:space="0" w:color="000000"/>
              <w:bottom w:val="nil"/>
              <w:right w:val="nil"/>
            </w:tcBorders>
            <w:shd w:val="clear" w:color="auto" w:fill="auto"/>
            <w:hideMark/>
          </w:tcPr>
          <w:p w:rsidR="003013F2" w:rsidRPr="00B10155" w:rsidRDefault="003013F2" w:rsidP="008A0620">
            <w:pPr>
              <w:spacing w:before="40" w:after="40"/>
              <w:jc w:val="both"/>
              <w:rPr>
                <w:rFonts w:ascii="Arial" w:hAnsi="Arial" w:cs="Arial"/>
                <w:b/>
                <w:sz w:val="22"/>
                <w:szCs w:val="22"/>
              </w:rPr>
            </w:pPr>
            <w:r w:rsidRPr="00B10155">
              <w:rPr>
                <w:rFonts w:ascii="Arial" w:hAnsi="Arial" w:cs="Arial"/>
                <w:b/>
                <w:sz w:val="22"/>
                <w:szCs w:val="22"/>
              </w:rPr>
              <w:t>Client</w:t>
            </w:r>
          </w:p>
        </w:tc>
        <w:tc>
          <w:tcPr>
            <w:tcW w:w="8081" w:type="dxa"/>
            <w:tcBorders>
              <w:top w:val="nil"/>
              <w:left w:val="nil"/>
              <w:bottom w:val="nil"/>
              <w:right w:val="single" w:sz="4" w:space="0" w:color="000000"/>
            </w:tcBorders>
            <w:shd w:val="clear" w:color="auto" w:fill="auto"/>
            <w:hideMark/>
          </w:tcPr>
          <w:p w:rsidR="003013F2" w:rsidRPr="00B10155" w:rsidRDefault="00813E72" w:rsidP="008A0620">
            <w:pPr>
              <w:tabs>
                <w:tab w:val="left" w:pos="5954"/>
              </w:tabs>
              <w:contextualSpacing/>
              <w:jc w:val="both"/>
              <w:rPr>
                <w:rFonts w:ascii="Arial" w:eastAsia="Calibri" w:hAnsi="Arial" w:cs="Arial"/>
                <w:color w:val="000000"/>
                <w:sz w:val="22"/>
                <w:szCs w:val="22"/>
              </w:rPr>
            </w:pPr>
            <w:r>
              <w:rPr>
                <w:rFonts w:ascii="Arial" w:eastAsia="Calibri" w:hAnsi="Arial" w:cs="Arial"/>
                <w:color w:val="000000"/>
                <w:sz w:val="22"/>
                <w:szCs w:val="22"/>
              </w:rPr>
              <w:t>Amazon Web Services</w:t>
            </w:r>
          </w:p>
        </w:tc>
      </w:tr>
      <w:tr w:rsidR="003013F2" w:rsidRPr="00B10155" w:rsidTr="008A0620">
        <w:trPr>
          <w:trHeight w:val="303"/>
        </w:trPr>
        <w:tc>
          <w:tcPr>
            <w:tcW w:w="1920" w:type="dxa"/>
            <w:tcBorders>
              <w:top w:val="nil"/>
              <w:left w:val="single" w:sz="4" w:space="0" w:color="000000"/>
              <w:bottom w:val="nil"/>
              <w:right w:val="nil"/>
            </w:tcBorders>
            <w:shd w:val="clear" w:color="auto" w:fill="auto"/>
          </w:tcPr>
          <w:p w:rsidR="003013F2" w:rsidRPr="00B10155" w:rsidRDefault="003013F2" w:rsidP="008A0620">
            <w:pPr>
              <w:spacing w:before="40" w:after="40"/>
              <w:jc w:val="both"/>
              <w:rPr>
                <w:rFonts w:ascii="Arial" w:eastAsia="Calibri" w:hAnsi="Arial" w:cs="Arial"/>
                <w:b/>
                <w:sz w:val="22"/>
                <w:szCs w:val="22"/>
              </w:rPr>
            </w:pPr>
            <w:r w:rsidRPr="00B10155">
              <w:rPr>
                <w:rFonts w:ascii="Arial" w:eastAsia="Calibri" w:hAnsi="Arial" w:cs="Arial"/>
                <w:b/>
                <w:sz w:val="22"/>
                <w:szCs w:val="22"/>
              </w:rPr>
              <w:t>Duration</w:t>
            </w:r>
          </w:p>
        </w:tc>
        <w:tc>
          <w:tcPr>
            <w:tcW w:w="8081" w:type="dxa"/>
            <w:tcBorders>
              <w:top w:val="nil"/>
              <w:left w:val="nil"/>
              <w:bottom w:val="nil"/>
              <w:right w:val="single" w:sz="4" w:space="0" w:color="000000"/>
            </w:tcBorders>
            <w:shd w:val="clear" w:color="auto" w:fill="auto"/>
          </w:tcPr>
          <w:p w:rsidR="003013F2" w:rsidRPr="00B10155" w:rsidRDefault="00813E72" w:rsidP="008A0620">
            <w:pPr>
              <w:spacing w:before="40" w:after="40"/>
              <w:jc w:val="both"/>
              <w:rPr>
                <w:rFonts w:ascii="Arial" w:eastAsia="Calibri" w:hAnsi="Arial" w:cs="Arial"/>
                <w:sz w:val="22"/>
                <w:szCs w:val="22"/>
              </w:rPr>
            </w:pPr>
            <w:r>
              <w:rPr>
                <w:rFonts w:ascii="Arial" w:eastAsia="Calibri" w:hAnsi="Arial" w:cs="Arial"/>
                <w:sz w:val="22"/>
                <w:szCs w:val="22"/>
              </w:rPr>
              <w:t>June</w:t>
            </w:r>
            <w:r w:rsidR="003013F2" w:rsidRPr="00B10155">
              <w:rPr>
                <w:rFonts w:ascii="Arial" w:eastAsia="Calibri" w:hAnsi="Arial" w:cs="Arial"/>
                <w:sz w:val="22"/>
                <w:szCs w:val="22"/>
              </w:rPr>
              <w:t xml:space="preserve"> 201</w:t>
            </w:r>
            <w:r>
              <w:rPr>
                <w:rFonts w:ascii="Arial" w:eastAsia="Calibri" w:hAnsi="Arial" w:cs="Arial"/>
                <w:sz w:val="22"/>
                <w:szCs w:val="22"/>
              </w:rPr>
              <w:t>5</w:t>
            </w:r>
            <w:r w:rsidR="003013F2" w:rsidRPr="00B10155">
              <w:rPr>
                <w:rFonts w:ascii="Arial" w:eastAsia="Calibri" w:hAnsi="Arial" w:cs="Arial"/>
                <w:sz w:val="22"/>
                <w:szCs w:val="22"/>
              </w:rPr>
              <w:t xml:space="preserve"> to </w:t>
            </w:r>
            <w:r>
              <w:rPr>
                <w:rFonts w:ascii="Arial" w:eastAsia="Calibri" w:hAnsi="Arial" w:cs="Arial"/>
                <w:sz w:val="22"/>
                <w:szCs w:val="22"/>
              </w:rPr>
              <w:t>Decem</w:t>
            </w:r>
            <w:r w:rsidR="003013F2">
              <w:rPr>
                <w:rFonts w:ascii="Arial" w:eastAsia="Calibri" w:hAnsi="Arial" w:cs="Arial"/>
                <w:sz w:val="22"/>
                <w:szCs w:val="22"/>
              </w:rPr>
              <w:t>ber</w:t>
            </w:r>
            <w:r w:rsidR="003013F2" w:rsidRPr="00B10155">
              <w:rPr>
                <w:rFonts w:ascii="Arial" w:eastAsia="Calibri" w:hAnsi="Arial" w:cs="Arial"/>
                <w:sz w:val="22"/>
                <w:szCs w:val="22"/>
              </w:rPr>
              <w:t xml:space="preserve"> 201</w:t>
            </w:r>
            <w:r>
              <w:rPr>
                <w:rFonts w:ascii="Arial" w:eastAsia="Calibri" w:hAnsi="Arial" w:cs="Arial"/>
                <w:sz w:val="22"/>
                <w:szCs w:val="22"/>
              </w:rPr>
              <w:t>8</w:t>
            </w:r>
          </w:p>
        </w:tc>
      </w:tr>
      <w:tr w:rsidR="003013F2" w:rsidRPr="00B10155" w:rsidTr="008A0620">
        <w:trPr>
          <w:trHeight w:val="303"/>
        </w:trPr>
        <w:tc>
          <w:tcPr>
            <w:tcW w:w="1920" w:type="dxa"/>
            <w:tcBorders>
              <w:top w:val="nil"/>
              <w:left w:val="single" w:sz="4" w:space="0" w:color="000000"/>
              <w:bottom w:val="nil"/>
              <w:right w:val="nil"/>
            </w:tcBorders>
            <w:shd w:val="clear" w:color="auto" w:fill="auto"/>
          </w:tcPr>
          <w:p w:rsidR="003013F2" w:rsidRPr="00B10155" w:rsidRDefault="003013F2" w:rsidP="008A0620">
            <w:pPr>
              <w:spacing w:before="40" w:after="40"/>
              <w:jc w:val="both"/>
              <w:rPr>
                <w:rFonts w:ascii="Arial" w:eastAsia="Calibri" w:hAnsi="Arial" w:cs="Arial"/>
                <w:b/>
                <w:sz w:val="22"/>
                <w:szCs w:val="22"/>
              </w:rPr>
            </w:pPr>
            <w:r w:rsidRPr="00B10155">
              <w:rPr>
                <w:rFonts w:ascii="Arial" w:eastAsia="Calibri" w:hAnsi="Arial" w:cs="Arial"/>
                <w:b/>
                <w:sz w:val="22"/>
                <w:szCs w:val="22"/>
              </w:rPr>
              <w:t>Environment</w:t>
            </w:r>
          </w:p>
        </w:tc>
        <w:tc>
          <w:tcPr>
            <w:tcW w:w="8081" w:type="dxa"/>
            <w:tcBorders>
              <w:top w:val="nil"/>
              <w:left w:val="nil"/>
              <w:bottom w:val="nil"/>
              <w:right w:val="single" w:sz="4" w:space="0" w:color="000000"/>
            </w:tcBorders>
            <w:shd w:val="clear" w:color="auto" w:fill="auto"/>
          </w:tcPr>
          <w:p w:rsidR="003013F2" w:rsidRPr="00B10155" w:rsidRDefault="00813E72" w:rsidP="00346288">
            <w:pPr>
              <w:spacing w:before="40" w:after="40"/>
              <w:jc w:val="both"/>
              <w:rPr>
                <w:rFonts w:ascii="Arial" w:eastAsia="Calibri" w:hAnsi="Arial" w:cs="Arial"/>
                <w:sz w:val="22"/>
                <w:szCs w:val="22"/>
              </w:rPr>
            </w:pPr>
            <w:r>
              <w:rPr>
                <w:rFonts w:ascii="Arial" w:hAnsi="Arial" w:cs="Arial"/>
                <w:color w:val="000000"/>
                <w:sz w:val="22"/>
                <w:szCs w:val="22"/>
                <w:lang w:val="en-US"/>
              </w:rPr>
              <w:t xml:space="preserve">AWS client machine, QA, </w:t>
            </w:r>
            <w:r w:rsidR="00346288">
              <w:rPr>
                <w:rFonts w:ascii="Arial" w:hAnsi="Arial" w:cs="Arial"/>
                <w:color w:val="000000"/>
                <w:sz w:val="22"/>
                <w:szCs w:val="22"/>
                <w:lang w:val="en-US"/>
              </w:rPr>
              <w:t xml:space="preserve">UAT, </w:t>
            </w:r>
            <w:r>
              <w:rPr>
                <w:rFonts w:ascii="Arial" w:hAnsi="Arial" w:cs="Arial"/>
                <w:color w:val="000000"/>
                <w:sz w:val="22"/>
                <w:szCs w:val="22"/>
                <w:lang w:val="en-US"/>
              </w:rPr>
              <w:t>Pre-PROD</w:t>
            </w:r>
          </w:p>
        </w:tc>
      </w:tr>
      <w:tr w:rsidR="003013F2" w:rsidRPr="00B10155" w:rsidTr="008A0620">
        <w:trPr>
          <w:trHeight w:val="303"/>
        </w:trPr>
        <w:tc>
          <w:tcPr>
            <w:tcW w:w="1920" w:type="dxa"/>
            <w:tcBorders>
              <w:top w:val="nil"/>
              <w:left w:val="single" w:sz="4" w:space="0" w:color="000000"/>
              <w:bottom w:val="nil"/>
              <w:right w:val="nil"/>
            </w:tcBorders>
            <w:shd w:val="clear" w:color="auto" w:fill="auto"/>
          </w:tcPr>
          <w:p w:rsidR="003013F2" w:rsidRPr="00B10155" w:rsidRDefault="003013F2" w:rsidP="008A0620">
            <w:pPr>
              <w:spacing w:before="40" w:after="40"/>
              <w:jc w:val="both"/>
              <w:rPr>
                <w:rFonts w:ascii="Arial" w:eastAsia="Calibri" w:hAnsi="Arial" w:cs="Arial"/>
                <w:b/>
                <w:sz w:val="22"/>
                <w:szCs w:val="22"/>
              </w:rPr>
            </w:pPr>
            <w:r w:rsidRPr="00B10155">
              <w:rPr>
                <w:rFonts w:ascii="Arial" w:eastAsia="Calibri" w:hAnsi="Arial" w:cs="Arial"/>
                <w:b/>
                <w:sz w:val="22"/>
                <w:szCs w:val="22"/>
              </w:rPr>
              <w:t>Role</w:t>
            </w:r>
          </w:p>
        </w:tc>
        <w:tc>
          <w:tcPr>
            <w:tcW w:w="8081" w:type="dxa"/>
            <w:tcBorders>
              <w:top w:val="nil"/>
              <w:left w:val="nil"/>
              <w:bottom w:val="nil"/>
              <w:right w:val="single" w:sz="4" w:space="0" w:color="000000"/>
            </w:tcBorders>
            <w:shd w:val="clear" w:color="auto" w:fill="auto"/>
          </w:tcPr>
          <w:p w:rsidR="003013F2" w:rsidRPr="00B10155" w:rsidRDefault="00813E72" w:rsidP="008A0620">
            <w:pPr>
              <w:spacing w:before="40" w:after="40"/>
              <w:jc w:val="both"/>
              <w:rPr>
                <w:rFonts w:ascii="Arial" w:eastAsia="Calibri" w:hAnsi="Arial" w:cs="Arial"/>
                <w:bCs/>
                <w:color w:val="000000"/>
                <w:sz w:val="22"/>
                <w:szCs w:val="22"/>
              </w:rPr>
            </w:pPr>
            <w:r>
              <w:rPr>
                <w:rFonts w:ascii="Arial" w:eastAsia="Calibri" w:hAnsi="Arial" w:cs="Arial"/>
                <w:bCs/>
                <w:color w:val="000000"/>
                <w:sz w:val="22"/>
                <w:szCs w:val="22"/>
              </w:rPr>
              <w:t xml:space="preserve">Subject Matter Expert in </w:t>
            </w:r>
            <w:r w:rsidR="003013F2" w:rsidRPr="00B10155">
              <w:rPr>
                <w:rFonts w:ascii="Arial" w:eastAsia="Calibri" w:hAnsi="Arial" w:cs="Arial"/>
                <w:bCs/>
                <w:color w:val="000000"/>
                <w:sz w:val="22"/>
                <w:szCs w:val="22"/>
              </w:rPr>
              <w:t>Manual tester</w:t>
            </w:r>
          </w:p>
        </w:tc>
      </w:tr>
      <w:tr w:rsidR="003013F2" w:rsidRPr="00B10155" w:rsidTr="008A0620">
        <w:trPr>
          <w:trHeight w:val="303"/>
        </w:trPr>
        <w:tc>
          <w:tcPr>
            <w:tcW w:w="1920" w:type="dxa"/>
            <w:tcBorders>
              <w:top w:val="nil"/>
              <w:left w:val="single" w:sz="4" w:space="0" w:color="000000"/>
              <w:bottom w:val="single" w:sz="4" w:space="0" w:color="000000"/>
              <w:right w:val="nil"/>
            </w:tcBorders>
            <w:shd w:val="clear" w:color="auto" w:fill="auto"/>
          </w:tcPr>
          <w:p w:rsidR="003013F2" w:rsidRPr="00B10155" w:rsidRDefault="003013F2" w:rsidP="008A0620">
            <w:pPr>
              <w:spacing w:before="40" w:after="40"/>
              <w:jc w:val="both"/>
              <w:rPr>
                <w:rFonts w:ascii="Arial" w:eastAsia="Calibri" w:hAnsi="Arial" w:cs="Arial"/>
                <w:b/>
                <w:sz w:val="22"/>
                <w:szCs w:val="22"/>
              </w:rPr>
            </w:pPr>
          </w:p>
        </w:tc>
        <w:tc>
          <w:tcPr>
            <w:tcW w:w="8081" w:type="dxa"/>
            <w:tcBorders>
              <w:top w:val="nil"/>
              <w:left w:val="nil"/>
              <w:bottom w:val="single" w:sz="4" w:space="0" w:color="000000"/>
              <w:right w:val="single" w:sz="4" w:space="0" w:color="000000"/>
            </w:tcBorders>
            <w:shd w:val="clear" w:color="auto" w:fill="auto"/>
          </w:tcPr>
          <w:p w:rsidR="003013F2" w:rsidRPr="00B10155" w:rsidRDefault="003013F2" w:rsidP="008A0620">
            <w:pPr>
              <w:spacing w:before="40" w:after="40"/>
              <w:jc w:val="both"/>
              <w:rPr>
                <w:rFonts w:ascii="Arial" w:eastAsia="Calibri" w:hAnsi="Arial" w:cs="Arial"/>
                <w:bCs/>
                <w:color w:val="000000"/>
                <w:sz w:val="22"/>
                <w:szCs w:val="22"/>
              </w:rPr>
            </w:pPr>
          </w:p>
        </w:tc>
      </w:tr>
      <w:tr w:rsidR="003013F2" w:rsidRPr="00E539C5" w:rsidTr="008A0620">
        <w:trPr>
          <w:trHeight w:val="1115"/>
        </w:trPr>
        <w:tc>
          <w:tcPr>
            <w:tcW w:w="10001"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3013F2" w:rsidRPr="00E539C5" w:rsidRDefault="003013F2" w:rsidP="008A0620">
            <w:pPr>
              <w:spacing w:before="40" w:after="40"/>
              <w:jc w:val="both"/>
              <w:rPr>
                <w:rFonts w:ascii="Arial" w:eastAsia="Calibri" w:hAnsi="Arial" w:cs="Arial"/>
                <w:b/>
                <w:sz w:val="22"/>
                <w:szCs w:val="22"/>
              </w:rPr>
            </w:pPr>
            <w:r w:rsidRPr="00B10155">
              <w:rPr>
                <w:rFonts w:ascii="Arial" w:eastAsia="Calibri" w:hAnsi="Arial" w:cs="Arial"/>
                <w:b/>
                <w:sz w:val="22"/>
                <w:szCs w:val="22"/>
              </w:rPr>
              <w:lastRenderedPageBreak/>
              <w:t>Project Description:</w:t>
            </w:r>
          </w:p>
          <w:p w:rsidR="003013F2" w:rsidRPr="001E7F55" w:rsidRDefault="001E7F55" w:rsidP="001E7F55">
            <w:pPr>
              <w:spacing w:before="40" w:after="40"/>
              <w:jc w:val="both"/>
              <w:rPr>
                <w:rFonts w:ascii="Arial" w:hAnsi="Arial" w:cs="Arial"/>
                <w:iCs/>
                <w:color w:val="000000"/>
                <w:sz w:val="22"/>
                <w:szCs w:val="22"/>
              </w:rPr>
            </w:pPr>
            <w:r>
              <w:rPr>
                <w:rFonts w:ascii="Arial" w:hAnsi="Arial" w:cs="Arial"/>
                <w:bCs/>
                <w:color w:val="252525"/>
                <w:sz w:val="22"/>
                <w:szCs w:val="22"/>
                <w:shd w:val="clear" w:color="auto" w:fill="FFFFFF"/>
              </w:rPr>
              <w:t xml:space="preserve">Designing, Developing, Implementing similar set of multiple applications acquiring from another company which involves Financial transactions, data transfer, </w:t>
            </w:r>
            <w:r w:rsidR="008F4E69">
              <w:rPr>
                <w:rFonts w:ascii="Arial" w:hAnsi="Arial" w:cs="Arial"/>
                <w:bCs/>
                <w:color w:val="252525"/>
                <w:sz w:val="22"/>
                <w:szCs w:val="22"/>
                <w:shd w:val="clear" w:color="auto" w:fill="FFFFFF"/>
              </w:rPr>
              <w:t>and Multi</w:t>
            </w:r>
            <w:r>
              <w:rPr>
                <w:rFonts w:ascii="Arial" w:hAnsi="Arial" w:cs="Arial"/>
                <w:bCs/>
                <w:color w:val="252525"/>
                <w:sz w:val="22"/>
                <w:szCs w:val="22"/>
                <w:shd w:val="clear" w:color="auto" w:fill="FFFFFF"/>
              </w:rPr>
              <w:t xml:space="preserve"> user interaction.</w:t>
            </w:r>
          </w:p>
        </w:tc>
      </w:tr>
      <w:tr w:rsidR="003013F2" w:rsidRPr="001A3377" w:rsidTr="001E7F55">
        <w:trPr>
          <w:trHeight w:val="1345"/>
        </w:trPr>
        <w:tc>
          <w:tcPr>
            <w:tcW w:w="10001"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3013F2" w:rsidRPr="00B10155" w:rsidRDefault="003013F2" w:rsidP="008A0620">
            <w:pPr>
              <w:spacing w:before="40" w:after="40"/>
              <w:jc w:val="both"/>
              <w:rPr>
                <w:rFonts w:ascii="Arial" w:hAnsi="Arial" w:cs="Arial"/>
                <w:b/>
                <w:sz w:val="22"/>
                <w:szCs w:val="22"/>
              </w:rPr>
            </w:pPr>
            <w:r w:rsidRPr="00B10155">
              <w:rPr>
                <w:rFonts w:ascii="Arial" w:eastAsia="Calibri" w:hAnsi="Arial" w:cs="Arial"/>
                <w:b/>
                <w:sz w:val="22"/>
                <w:szCs w:val="22"/>
              </w:rPr>
              <w:t>Key Responsibilities:</w:t>
            </w:r>
          </w:p>
          <w:p w:rsidR="003013F2" w:rsidRPr="00C944AA" w:rsidRDefault="003013F2"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C944AA">
              <w:rPr>
                <w:rFonts w:ascii="Arial" w:hAnsi="Arial" w:cs="Arial"/>
                <w:iCs/>
                <w:color w:val="000000"/>
                <w:sz w:val="22"/>
                <w:szCs w:val="22"/>
              </w:rPr>
              <w:t>Requirement Analysis</w:t>
            </w:r>
            <w:r w:rsidR="00C944AA">
              <w:rPr>
                <w:rFonts w:ascii="Arial" w:hAnsi="Arial" w:cs="Arial"/>
                <w:iCs/>
                <w:color w:val="000000"/>
                <w:sz w:val="22"/>
                <w:szCs w:val="22"/>
              </w:rPr>
              <w:t xml:space="preserve"> and </w:t>
            </w:r>
            <w:r w:rsidRPr="00C944AA">
              <w:rPr>
                <w:rFonts w:ascii="Arial" w:hAnsi="Arial" w:cs="Arial"/>
                <w:iCs/>
                <w:color w:val="000000"/>
                <w:sz w:val="22"/>
                <w:szCs w:val="22"/>
              </w:rPr>
              <w:t>System integration testing</w:t>
            </w:r>
            <w:r w:rsidR="00C944AA">
              <w:rPr>
                <w:rFonts w:ascii="Arial" w:hAnsi="Arial" w:cs="Arial"/>
                <w:iCs/>
                <w:color w:val="000000"/>
                <w:sz w:val="22"/>
                <w:szCs w:val="22"/>
              </w:rPr>
              <w:t>, QA environment testing, UAT, Pre-PROD testing.</w:t>
            </w:r>
          </w:p>
          <w:p w:rsidR="003013F2"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Pr>
                <w:rFonts w:ascii="Arial" w:hAnsi="Arial" w:cs="Arial"/>
                <w:iCs/>
                <w:color w:val="000000"/>
                <w:sz w:val="22"/>
                <w:szCs w:val="22"/>
              </w:rPr>
              <w:t>Raising defects in AZURE, Creating New User Stories as per Product Owner requirement if not mentioned explicitly in the User Stories</w:t>
            </w:r>
            <w:r w:rsidR="008F4E69">
              <w:rPr>
                <w:rFonts w:ascii="Arial" w:hAnsi="Arial" w:cs="Arial"/>
                <w:iCs/>
                <w:color w:val="000000"/>
                <w:sz w:val="22"/>
                <w:szCs w:val="22"/>
              </w:rPr>
              <w:t>.</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Understanding and shared the business requirements, preparation of test scenarios, test cases, and test data to the team.</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Maintained 100% Quality in Execution and completed all User stories within SPRINT.</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 xml:space="preserve">Handling Team </w:t>
            </w:r>
            <w:r w:rsidR="008F4E69" w:rsidRPr="001E7F55">
              <w:rPr>
                <w:rFonts w:ascii="Arial" w:hAnsi="Arial" w:cs="Arial"/>
                <w:iCs/>
                <w:color w:val="000000"/>
                <w:sz w:val="22"/>
                <w:szCs w:val="22"/>
              </w:rPr>
              <w:t>leads</w:t>
            </w:r>
            <w:r w:rsidRPr="001E7F55">
              <w:rPr>
                <w:rFonts w:ascii="Arial" w:hAnsi="Arial" w:cs="Arial"/>
                <w:iCs/>
                <w:color w:val="000000"/>
                <w:sz w:val="22"/>
                <w:szCs w:val="22"/>
              </w:rPr>
              <w:t xml:space="preserve"> activities of 5 members and manages daily work related activities.</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Helped in application, HP ALM, AZURE KT to the team and completed self-assigned work.</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Provided KT sessions to the Team for all the E2E Scenarios to be covered as part of Regression Testing.</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Reviews team activities and provide review comments for team.</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Involved in preparation of Functional Test cases as per the Scenarios identified</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Preparation of Test data and execution of Test cases for E2E Scenarios</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Worked extensively in testing of Purchasing and Asset Management.</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Efficiently guiding Team Members/Walkthrough sessions regarding the Testing status, Issues faced during testing and solutions to overcome them</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Provided KT sessions to the Team for all the E2E Scenarios to be covered as part of Regression Testing</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Single handedly managed complete end-to-end designing test cases and testing for all In-scope functionalities.</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Ensured that testing process proceeds as per the Test Plan documentation.</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Defect logging and tracking defects using AZURE.</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Coordination between onsite, Business analysts, product owner and offshore team on regular basis.</w:t>
            </w:r>
          </w:p>
          <w:p w:rsidR="001E7F55" w:rsidRPr="001E7F55" w:rsidRDefault="001E7F55" w:rsidP="001E7F55">
            <w:pPr>
              <w:pStyle w:val="NormalWeb"/>
              <w:numPr>
                <w:ilvl w:val="0"/>
                <w:numId w:val="9"/>
              </w:numPr>
              <w:autoSpaceDE w:val="0"/>
              <w:autoSpaceDN w:val="0"/>
              <w:spacing w:before="0" w:beforeAutospacing="0" w:after="0" w:afterAutospacing="0"/>
              <w:jc w:val="both"/>
              <w:rPr>
                <w:rFonts w:ascii="Arial" w:hAnsi="Arial" w:cs="Arial"/>
                <w:iCs/>
                <w:color w:val="000000"/>
                <w:sz w:val="22"/>
                <w:szCs w:val="22"/>
              </w:rPr>
            </w:pPr>
            <w:r w:rsidRPr="001E7F55">
              <w:rPr>
                <w:rFonts w:ascii="Arial" w:hAnsi="Arial" w:cs="Arial"/>
                <w:iCs/>
                <w:color w:val="000000"/>
                <w:sz w:val="22"/>
                <w:szCs w:val="22"/>
              </w:rPr>
              <w:t>Actively taken responsibility for all assigned applications, delivered QA Sign off successfully before time, and received appreciation note from all customers.</w:t>
            </w:r>
          </w:p>
          <w:p w:rsidR="001E7F55" w:rsidRPr="001A3377" w:rsidRDefault="001E7F55" w:rsidP="001E7F55">
            <w:pPr>
              <w:pStyle w:val="NormalWeb"/>
              <w:numPr>
                <w:ilvl w:val="0"/>
                <w:numId w:val="9"/>
              </w:numPr>
              <w:autoSpaceDE w:val="0"/>
              <w:autoSpaceDN w:val="0"/>
              <w:spacing w:before="0" w:beforeAutospacing="0" w:after="0" w:afterAutospacing="0"/>
              <w:jc w:val="both"/>
              <w:rPr>
                <w:rFonts w:ascii="Arial" w:hAnsi="Arial" w:cs="Arial"/>
                <w:color w:val="000000"/>
                <w:sz w:val="22"/>
                <w:szCs w:val="22"/>
              </w:rPr>
            </w:pPr>
            <w:r w:rsidRPr="001E7F55">
              <w:rPr>
                <w:rFonts w:ascii="Arial" w:hAnsi="Arial" w:cs="Arial"/>
                <w:iCs/>
                <w:color w:val="000000"/>
                <w:sz w:val="22"/>
                <w:szCs w:val="22"/>
              </w:rPr>
              <w:t>Involved in Production support testing whenever required in different servers &amp; coordinated with onsite &amp; clients</w:t>
            </w:r>
          </w:p>
        </w:tc>
      </w:tr>
    </w:tbl>
    <w:p w:rsidR="00D27A3A" w:rsidRDefault="00D27A3A" w:rsidP="003013F2">
      <w:pPr>
        <w:jc w:val="both"/>
        <w:rPr>
          <w:rFonts w:ascii="Arial" w:hAnsi="Arial" w:cs="Arial"/>
          <w:b/>
          <w:sz w:val="22"/>
          <w:szCs w:val="22"/>
        </w:rPr>
      </w:pPr>
    </w:p>
    <w:p w:rsidR="00D27A3A" w:rsidRDefault="00D27A3A" w:rsidP="003013F2">
      <w:pPr>
        <w:jc w:val="both"/>
        <w:rPr>
          <w:rFonts w:ascii="Arial" w:hAnsi="Arial" w:cs="Arial"/>
          <w:b/>
          <w:sz w:val="22"/>
          <w:szCs w:val="22"/>
        </w:rPr>
      </w:pPr>
    </w:p>
    <w:tbl>
      <w:tblPr>
        <w:tblW w:w="1000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0"/>
        <w:gridCol w:w="8081"/>
      </w:tblGrid>
      <w:tr w:rsidR="001E7F55" w:rsidRPr="00B10155" w:rsidTr="008A0620">
        <w:trPr>
          <w:trHeight w:val="303"/>
        </w:trPr>
        <w:tc>
          <w:tcPr>
            <w:tcW w:w="1920" w:type="dxa"/>
            <w:tcBorders>
              <w:top w:val="single" w:sz="4" w:space="0" w:color="000000"/>
              <w:left w:val="single" w:sz="4" w:space="0" w:color="000000"/>
              <w:bottom w:val="single" w:sz="4" w:space="0" w:color="000000"/>
              <w:right w:val="nil"/>
            </w:tcBorders>
            <w:shd w:val="clear" w:color="auto" w:fill="F2F2F2"/>
            <w:hideMark/>
          </w:tcPr>
          <w:p w:rsidR="001E7F55" w:rsidRPr="00B10155" w:rsidRDefault="001E7F55" w:rsidP="008A0620">
            <w:pPr>
              <w:tabs>
                <w:tab w:val="left" w:pos="5954"/>
              </w:tabs>
              <w:contextualSpacing/>
              <w:jc w:val="both"/>
              <w:rPr>
                <w:rFonts w:ascii="Arial" w:eastAsia="Calibri" w:hAnsi="Arial" w:cs="Arial"/>
                <w:b/>
                <w:bCs/>
                <w:color w:val="000000"/>
                <w:sz w:val="22"/>
                <w:szCs w:val="22"/>
              </w:rPr>
            </w:pPr>
          </w:p>
          <w:p w:rsidR="001E7F55" w:rsidRPr="00B10155" w:rsidRDefault="00AF48D0" w:rsidP="008A0620">
            <w:pPr>
              <w:spacing w:before="40" w:after="40"/>
              <w:jc w:val="both"/>
              <w:rPr>
                <w:rFonts w:ascii="Arial" w:hAnsi="Arial" w:cs="Arial"/>
                <w:b/>
                <w:sz w:val="22"/>
                <w:szCs w:val="22"/>
              </w:rPr>
            </w:pPr>
            <w:r>
              <w:rPr>
                <w:rFonts w:ascii="Arial" w:eastAsia="Calibri" w:hAnsi="Arial" w:cs="Arial"/>
                <w:b/>
                <w:sz w:val="22"/>
                <w:szCs w:val="22"/>
              </w:rPr>
              <w:t>Project # 3</w:t>
            </w:r>
          </w:p>
        </w:tc>
        <w:tc>
          <w:tcPr>
            <w:tcW w:w="8081" w:type="dxa"/>
            <w:tcBorders>
              <w:top w:val="single" w:sz="4" w:space="0" w:color="000000"/>
              <w:left w:val="nil"/>
              <w:bottom w:val="single" w:sz="4" w:space="0" w:color="000000"/>
              <w:right w:val="single" w:sz="4" w:space="0" w:color="000000"/>
            </w:tcBorders>
            <w:shd w:val="clear" w:color="auto" w:fill="F2F2F2"/>
            <w:hideMark/>
          </w:tcPr>
          <w:p w:rsidR="001E7F55" w:rsidRPr="00B10155" w:rsidRDefault="001E7F55" w:rsidP="008A0620">
            <w:pPr>
              <w:tabs>
                <w:tab w:val="left" w:pos="2268"/>
                <w:tab w:val="left" w:pos="2410"/>
                <w:tab w:val="left" w:pos="2552"/>
                <w:tab w:val="left" w:pos="5040"/>
              </w:tabs>
              <w:contextualSpacing/>
              <w:jc w:val="both"/>
              <w:rPr>
                <w:rFonts w:ascii="Arial" w:eastAsia="Calibri" w:hAnsi="Arial" w:cs="Arial"/>
                <w:b/>
                <w:color w:val="000000"/>
                <w:sz w:val="22"/>
                <w:szCs w:val="22"/>
              </w:rPr>
            </w:pPr>
          </w:p>
          <w:p w:rsidR="001E7F55" w:rsidRPr="00B10155" w:rsidRDefault="001E7F55" w:rsidP="008A0620">
            <w:pPr>
              <w:tabs>
                <w:tab w:val="left" w:pos="2268"/>
                <w:tab w:val="left" w:pos="2410"/>
                <w:tab w:val="left" w:pos="2552"/>
                <w:tab w:val="left" w:pos="5040"/>
              </w:tabs>
              <w:contextualSpacing/>
              <w:jc w:val="both"/>
              <w:rPr>
                <w:rFonts w:ascii="Arial" w:eastAsia="Calibri" w:hAnsi="Arial" w:cs="Arial"/>
                <w:b/>
                <w:color w:val="000000"/>
                <w:sz w:val="22"/>
                <w:szCs w:val="22"/>
              </w:rPr>
            </w:pPr>
            <w:r>
              <w:rPr>
                <w:rFonts w:ascii="Arial" w:eastAsia="Calibri" w:hAnsi="Arial" w:cs="Arial"/>
                <w:b/>
                <w:color w:val="000000"/>
                <w:sz w:val="22"/>
                <w:szCs w:val="22"/>
              </w:rPr>
              <w:t>Kaiser PeopleSoft Releases</w:t>
            </w:r>
          </w:p>
        </w:tc>
      </w:tr>
      <w:tr w:rsidR="001E7F55" w:rsidRPr="00B10155" w:rsidTr="008A0620">
        <w:trPr>
          <w:trHeight w:val="303"/>
        </w:trPr>
        <w:tc>
          <w:tcPr>
            <w:tcW w:w="1920" w:type="dxa"/>
            <w:tcBorders>
              <w:top w:val="single" w:sz="4" w:space="0" w:color="000000"/>
              <w:left w:val="single" w:sz="4" w:space="0" w:color="000000"/>
              <w:bottom w:val="nil"/>
              <w:right w:val="nil"/>
            </w:tcBorders>
            <w:shd w:val="clear" w:color="auto" w:fill="auto"/>
            <w:hideMark/>
          </w:tcPr>
          <w:p w:rsidR="001E7F55" w:rsidRPr="00B10155" w:rsidRDefault="001E7F55" w:rsidP="008A0620">
            <w:pPr>
              <w:spacing w:before="40" w:after="40"/>
              <w:jc w:val="both"/>
              <w:rPr>
                <w:rFonts w:ascii="Arial" w:hAnsi="Arial" w:cs="Arial"/>
                <w:b/>
                <w:sz w:val="22"/>
                <w:szCs w:val="22"/>
              </w:rPr>
            </w:pPr>
            <w:r w:rsidRPr="00B10155">
              <w:rPr>
                <w:rFonts w:ascii="Arial" w:hAnsi="Arial" w:cs="Arial"/>
                <w:b/>
                <w:sz w:val="22"/>
                <w:szCs w:val="22"/>
              </w:rPr>
              <w:t>Title</w:t>
            </w:r>
          </w:p>
        </w:tc>
        <w:tc>
          <w:tcPr>
            <w:tcW w:w="8081" w:type="dxa"/>
            <w:tcBorders>
              <w:top w:val="single" w:sz="4" w:space="0" w:color="000000"/>
              <w:left w:val="nil"/>
              <w:bottom w:val="nil"/>
              <w:right w:val="single" w:sz="4" w:space="0" w:color="000000"/>
            </w:tcBorders>
            <w:shd w:val="clear" w:color="auto" w:fill="auto"/>
            <w:hideMark/>
          </w:tcPr>
          <w:p w:rsidR="001E7F55" w:rsidRPr="00B10155" w:rsidRDefault="001E7F55" w:rsidP="00AF48D0">
            <w:pPr>
              <w:tabs>
                <w:tab w:val="left" w:pos="2268"/>
                <w:tab w:val="left" w:pos="2410"/>
                <w:tab w:val="left" w:pos="2552"/>
                <w:tab w:val="left" w:pos="5040"/>
              </w:tabs>
              <w:ind w:left="2268" w:hanging="2268"/>
              <w:contextualSpacing/>
              <w:jc w:val="both"/>
              <w:rPr>
                <w:rFonts w:ascii="Arial" w:eastAsia="Calibri" w:hAnsi="Arial" w:cs="Arial"/>
                <w:bCs/>
                <w:sz w:val="22"/>
                <w:szCs w:val="22"/>
              </w:rPr>
            </w:pPr>
            <w:r>
              <w:rPr>
                <w:rFonts w:ascii="Arial" w:eastAsia="Calibri" w:hAnsi="Arial" w:cs="Arial"/>
                <w:bCs/>
                <w:sz w:val="22"/>
                <w:szCs w:val="22"/>
              </w:rPr>
              <w:t>April Release</w:t>
            </w:r>
            <w:r w:rsidR="00AF48D0">
              <w:rPr>
                <w:rFonts w:ascii="Arial" w:eastAsia="Calibri" w:hAnsi="Arial" w:cs="Arial"/>
                <w:bCs/>
                <w:sz w:val="22"/>
                <w:szCs w:val="22"/>
              </w:rPr>
              <w:t>, December Release</w:t>
            </w:r>
            <w:r>
              <w:rPr>
                <w:rFonts w:ascii="Arial" w:eastAsia="Calibri" w:hAnsi="Arial" w:cs="Arial"/>
                <w:bCs/>
                <w:sz w:val="22"/>
                <w:szCs w:val="22"/>
              </w:rPr>
              <w:t xml:space="preserve">, </w:t>
            </w:r>
            <w:r w:rsidR="008F4E69" w:rsidRPr="00B10155">
              <w:rPr>
                <w:rFonts w:ascii="Arial" w:eastAsia="Calibri" w:hAnsi="Arial" w:cs="Arial"/>
                <w:bCs/>
                <w:sz w:val="22"/>
                <w:szCs w:val="22"/>
              </w:rPr>
              <w:t>People Tools</w:t>
            </w:r>
            <w:r w:rsidRPr="00B10155">
              <w:rPr>
                <w:rFonts w:ascii="Arial" w:eastAsia="Calibri" w:hAnsi="Arial" w:cs="Arial"/>
                <w:bCs/>
                <w:sz w:val="22"/>
                <w:szCs w:val="22"/>
              </w:rPr>
              <w:t xml:space="preserve"> Upgrade</w:t>
            </w:r>
            <w:r w:rsidR="00AF48D0">
              <w:rPr>
                <w:rFonts w:ascii="Arial" w:eastAsia="Calibri" w:hAnsi="Arial" w:cs="Arial"/>
                <w:bCs/>
                <w:sz w:val="22"/>
                <w:szCs w:val="22"/>
              </w:rPr>
              <w:t xml:space="preserve"> 9.2</w:t>
            </w:r>
          </w:p>
        </w:tc>
      </w:tr>
      <w:tr w:rsidR="001E7F55" w:rsidRPr="00B10155" w:rsidTr="008A0620">
        <w:trPr>
          <w:trHeight w:val="320"/>
        </w:trPr>
        <w:tc>
          <w:tcPr>
            <w:tcW w:w="1920" w:type="dxa"/>
            <w:tcBorders>
              <w:top w:val="nil"/>
              <w:left w:val="single" w:sz="4" w:space="0" w:color="000000"/>
              <w:bottom w:val="nil"/>
              <w:right w:val="nil"/>
            </w:tcBorders>
            <w:shd w:val="clear" w:color="auto" w:fill="auto"/>
            <w:hideMark/>
          </w:tcPr>
          <w:p w:rsidR="001E7F55" w:rsidRPr="00B10155" w:rsidRDefault="001E7F55" w:rsidP="008A0620">
            <w:pPr>
              <w:spacing w:before="40" w:after="40"/>
              <w:jc w:val="both"/>
              <w:rPr>
                <w:rFonts w:ascii="Arial" w:hAnsi="Arial" w:cs="Arial"/>
                <w:b/>
                <w:sz w:val="22"/>
                <w:szCs w:val="22"/>
              </w:rPr>
            </w:pPr>
            <w:r w:rsidRPr="00B10155">
              <w:rPr>
                <w:rFonts w:ascii="Arial" w:hAnsi="Arial" w:cs="Arial"/>
                <w:b/>
                <w:sz w:val="22"/>
                <w:szCs w:val="22"/>
              </w:rPr>
              <w:t>Client</w:t>
            </w:r>
          </w:p>
        </w:tc>
        <w:tc>
          <w:tcPr>
            <w:tcW w:w="8081" w:type="dxa"/>
            <w:tcBorders>
              <w:top w:val="nil"/>
              <w:left w:val="nil"/>
              <w:bottom w:val="nil"/>
              <w:right w:val="single" w:sz="4" w:space="0" w:color="000000"/>
            </w:tcBorders>
            <w:shd w:val="clear" w:color="auto" w:fill="auto"/>
            <w:hideMark/>
          </w:tcPr>
          <w:p w:rsidR="001E7F55" w:rsidRPr="00B10155" w:rsidRDefault="001E7F55" w:rsidP="008A0620">
            <w:pPr>
              <w:tabs>
                <w:tab w:val="left" w:pos="5954"/>
              </w:tabs>
              <w:contextualSpacing/>
              <w:jc w:val="both"/>
              <w:rPr>
                <w:rFonts w:ascii="Arial" w:eastAsia="Calibri" w:hAnsi="Arial" w:cs="Arial"/>
                <w:color w:val="000000"/>
                <w:sz w:val="22"/>
                <w:szCs w:val="22"/>
              </w:rPr>
            </w:pPr>
            <w:r w:rsidRPr="00B10155">
              <w:rPr>
                <w:rFonts w:ascii="Arial" w:eastAsia="Calibri" w:hAnsi="Arial" w:cs="Arial"/>
                <w:color w:val="000000"/>
                <w:sz w:val="22"/>
                <w:szCs w:val="22"/>
              </w:rPr>
              <w:t>Kaiser – USA</w:t>
            </w:r>
          </w:p>
        </w:tc>
      </w:tr>
      <w:tr w:rsidR="001E7F55" w:rsidRPr="00B10155" w:rsidTr="008A0620">
        <w:trPr>
          <w:trHeight w:val="303"/>
        </w:trPr>
        <w:tc>
          <w:tcPr>
            <w:tcW w:w="1920" w:type="dxa"/>
            <w:tcBorders>
              <w:top w:val="nil"/>
              <w:left w:val="single" w:sz="4" w:space="0" w:color="000000"/>
              <w:bottom w:val="nil"/>
              <w:right w:val="nil"/>
            </w:tcBorders>
            <w:shd w:val="clear" w:color="auto" w:fill="auto"/>
          </w:tcPr>
          <w:p w:rsidR="001E7F55" w:rsidRPr="00B10155" w:rsidRDefault="001E7F55" w:rsidP="008A0620">
            <w:pPr>
              <w:spacing w:before="40" w:after="40"/>
              <w:jc w:val="both"/>
              <w:rPr>
                <w:rFonts w:ascii="Arial" w:eastAsia="Calibri" w:hAnsi="Arial" w:cs="Arial"/>
                <w:b/>
                <w:sz w:val="22"/>
                <w:szCs w:val="22"/>
              </w:rPr>
            </w:pPr>
            <w:r w:rsidRPr="00B10155">
              <w:rPr>
                <w:rFonts w:ascii="Arial" w:eastAsia="Calibri" w:hAnsi="Arial" w:cs="Arial"/>
                <w:b/>
                <w:sz w:val="22"/>
                <w:szCs w:val="22"/>
              </w:rPr>
              <w:t>Duration</w:t>
            </w:r>
          </w:p>
        </w:tc>
        <w:tc>
          <w:tcPr>
            <w:tcW w:w="8081" w:type="dxa"/>
            <w:tcBorders>
              <w:top w:val="nil"/>
              <w:left w:val="nil"/>
              <w:bottom w:val="nil"/>
              <w:right w:val="single" w:sz="4" w:space="0" w:color="000000"/>
            </w:tcBorders>
            <w:shd w:val="clear" w:color="auto" w:fill="auto"/>
          </w:tcPr>
          <w:p w:rsidR="001E7F55" w:rsidRPr="00B10155" w:rsidRDefault="00AF48D0" w:rsidP="008A0620">
            <w:pPr>
              <w:spacing w:before="40" w:after="40"/>
              <w:jc w:val="both"/>
              <w:rPr>
                <w:rFonts w:ascii="Arial" w:eastAsia="Calibri" w:hAnsi="Arial" w:cs="Arial"/>
                <w:sz w:val="22"/>
                <w:szCs w:val="22"/>
              </w:rPr>
            </w:pPr>
            <w:r>
              <w:rPr>
                <w:rFonts w:ascii="Arial" w:eastAsia="Calibri" w:hAnsi="Arial" w:cs="Arial"/>
                <w:sz w:val="22"/>
                <w:szCs w:val="22"/>
              </w:rPr>
              <w:t>December</w:t>
            </w:r>
            <w:r w:rsidR="001E7F55" w:rsidRPr="00B10155">
              <w:rPr>
                <w:rFonts w:ascii="Arial" w:eastAsia="Calibri" w:hAnsi="Arial" w:cs="Arial"/>
                <w:sz w:val="22"/>
                <w:szCs w:val="22"/>
              </w:rPr>
              <w:t xml:space="preserve"> 201</w:t>
            </w:r>
            <w:r>
              <w:rPr>
                <w:rFonts w:ascii="Arial" w:eastAsia="Calibri" w:hAnsi="Arial" w:cs="Arial"/>
                <w:sz w:val="22"/>
                <w:szCs w:val="22"/>
              </w:rPr>
              <w:t>3</w:t>
            </w:r>
            <w:r w:rsidR="001E7F55" w:rsidRPr="00B10155">
              <w:rPr>
                <w:rFonts w:ascii="Arial" w:eastAsia="Calibri" w:hAnsi="Arial" w:cs="Arial"/>
                <w:sz w:val="22"/>
                <w:szCs w:val="22"/>
              </w:rPr>
              <w:t xml:space="preserve"> to </w:t>
            </w:r>
            <w:r>
              <w:rPr>
                <w:rFonts w:ascii="Arial" w:eastAsia="Calibri" w:hAnsi="Arial" w:cs="Arial"/>
                <w:sz w:val="22"/>
                <w:szCs w:val="22"/>
              </w:rPr>
              <w:t>May</w:t>
            </w:r>
            <w:r w:rsidR="001E7F55">
              <w:rPr>
                <w:rFonts w:ascii="Arial" w:eastAsia="Calibri" w:hAnsi="Arial" w:cs="Arial"/>
                <w:sz w:val="22"/>
                <w:szCs w:val="22"/>
              </w:rPr>
              <w:t xml:space="preserve"> 201</w:t>
            </w:r>
            <w:r>
              <w:rPr>
                <w:rFonts w:ascii="Arial" w:eastAsia="Calibri" w:hAnsi="Arial" w:cs="Arial"/>
                <w:sz w:val="22"/>
                <w:szCs w:val="22"/>
              </w:rPr>
              <w:t>5</w:t>
            </w:r>
          </w:p>
        </w:tc>
      </w:tr>
      <w:tr w:rsidR="001E7F55" w:rsidRPr="00B10155" w:rsidTr="008A0620">
        <w:trPr>
          <w:trHeight w:val="303"/>
        </w:trPr>
        <w:tc>
          <w:tcPr>
            <w:tcW w:w="1920" w:type="dxa"/>
            <w:tcBorders>
              <w:top w:val="nil"/>
              <w:left w:val="single" w:sz="4" w:space="0" w:color="000000"/>
              <w:bottom w:val="nil"/>
              <w:right w:val="nil"/>
            </w:tcBorders>
            <w:shd w:val="clear" w:color="auto" w:fill="auto"/>
          </w:tcPr>
          <w:p w:rsidR="001E7F55" w:rsidRPr="00B10155" w:rsidRDefault="001E7F55" w:rsidP="008A0620">
            <w:pPr>
              <w:spacing w:before="40" w:after="40"/>
              <w:jc w:val="both"/>
              <w:rPr>
                <w:rFonts w:ascii="Arial" w:eastAsia="Calibri" w:hAnsi="Arial" w:cs="Arial"/>
                <w:b/>
                <w:sz w:val="22"/>
                <w:szCs w:val="22"/>
              </w:rPr>
            </w:pPr>
            <w:r w:rsidRPr="00B10155">
              <w:rPr>
                <w:rFonts w:ascii="Arial" w:eastAsia="Calibri" w:hAnsi="Arial" w:cs="Arial"/>
                <w:b/>
                <w:sz w:val="22"/>
                <w:szCs w:val="22"/>
              </w:rPr>
              <w:t>Environment</w:t>
            </w:r>
          </w:p>
        </w:tc>
        <w:tc>
          <w:tcPr>
            <w:tcW w:w="8081" w:type="dxa"/>
            <w:tcBorders>
              <w:top w:val="nil"/>
              <w:left w:val="nil"/>
              <w:bottom w:val="nil"/>
              <w:right w:val="single" w:sz="4" w:space="0" w:color="000000"/>
            </w:tcBorders>
            <w:shd w:val="clear" w:color="auto" w:fill="auto"/>
          </w:tcPr>
          <w:p w:rsidR="001E7F55" w:rsidRPr="00B10155" w:rsidRDefault="00346288" w:rsidP="00AF48D0">
            <w:pPr>
              <w:spacing w:before="40" w:after="40"/>
              <w:jc w:val="both"/>
              <w:rPr>
                <w:rFonts w:ascii="Arial" w:eastAsia="Calibri" w:hAnsi="Arial" w:cs="Arial"/>
                <w:sz w:val="22"/>
                <w:szCs w:val="22"/>
              </w:rPr>
            </w:pPr>
            <w:r>
              <w:rPr>
                <w:rFonts w:ascii="Arial" w:eastAsia="Calibri" w:hAnsi="Arial" w:cs="Arial"/>
                <w:sz w:val="22"/>
                <w:szCs w:val="22"/>
              </w:rPr>
              <w:t>QA, Integration</w:t>
            </w:r>
          </w:p>
        </w:tc>
      </w:tr>
      <w:tr w:rsidR="001E7F55" w:rsidRPr="00B10155" w:rsidTr="008A0620">
        <w:trPr>
          <w:trHeight w:val="303"/>
        </w:trPr>
        <w:tc>
          <w:tcPr>
            <w:tcW w:w="1920" w:type="dxa"/>
            <w:tcBorders>
              <w:top w:val="nil"/>
              <w:left w:val="single" w:sz="4" w:space="0" w:color="000000"/>
              <w:bottom w:val="nil"/>
              <w:right w:val="nil"/>
            </w:tcBorders>
            <w:shd w:val="clear" w:color="auto" w:fill="auto"/>
          </w:tcPr>
          <w:p w:rsidR="001E7F55" w:rsidRPr="00B10155" w:rsidRDefault="001E7F55" w:rsidP="008A0620">
            <w:pPr>
              <w:spacing w:before="40" w:after="40"/>
              <w:jc w:val="both"/>
              <w:rPr>
                <w:rFonts w:ascii="Arial" w:eastAsia="Calibri" w:hAnsi="Arial" w:cs="Arial"/>
                <w:b/>
                <w:sz w:val="22"/>
                <w:szCs w:val="22"/>
              </w:rPr>
            </w:pPr>
            <w:r w:rsidRPr="00B10155">
              <w:rPr>
                <w:rFonts w:ascii="Arial" w:eastAsia="Calibri" w:hAnsi="Arial" w:cs="Arial"/>
                <w:b/>
                <w:sz w:val="22"/>
                <w:szCs w:val="22"/>
              </w:rPr>
              <w:t>Role</w:t>
            </w:r>
          </w:p>
        </w:tc>
        <w:tc>
          <w:tcPr>
            <w:tcW w:w="8081" w:type="dxa"/>
            <w:tcBorders>
              <w:top w:val="nil"/>
              <w:left w:val="nil"/>
              <w:bottom w:val="nil"/>
              <w:right w:val="single" w:sz="4" w:space="0" w:color="000000"/>
            </w:tcBorders>
            <w:shd w:val="clear" w:color="auto" w:fill="auto"/>
          </w:tcPr>
          <w:p w:rsidR="001E7F55" w:rsidRPr="00B10155" w:rsidRDefault="00C944AA" w:rsidP="008A0620">
            <w:pPr>
              <w:spacing w:before="40" w:after="40"/>
              <w:jc w:val="both"/>
              <w:rPr>
                <w:rFonts w:ascii="Arial" w:eastAsia="Calibri" w:hAnsi="Arial" w:cs="Arial"/>
                <w:bCs/>
                <w:color w:val="000000"/>
                <w:sz w:val="22"/>
                <w:szCs w:val="22"/>
              </w:rPr>
            </w:pPr>
            <w:r>
              <w:rPr>
                <w:rFonts w:ascii="Arial" w:eastAsia="Calibri" w:hAnsi="Arial" w:cs="Arial"/>
                <w:bCs/>
                <w:color w:val="000000"/>
                <w:sz w:val="22"/>
                <w:szCs w:val="22"/>
              </w:rPr>
              <w:t xml:space="preserve">Functional </w:t>
            </w:r>
            <w:r w:rsidR="001E7F55" w:rsidRPr="00B10155">
              <w:rPr>
                <w:rFonts w:ascii="Arial" w:eastAsia="Calibri" w:hAnsi="Arial" w:cs="Arial"/>
                <w:bCs/>
                <w:color w:val="000000"/>
                <w:sz w:val="22"/>
                <w:szCs w:val="22"/>
              </w:rPr>
              <w:t>Manual Tester</w:t>
            </w:r>
          </w:p>
        </w:tc>
      </w:tr>
      <w:tr w:rsidR="001E7F55" w:rsidRPr="00B10155" w:rsidTr="008A0620">
        <w:trPr>
          <w:trHeight w:val="80"/>
        </w:trPr>
        <w:tc>
          <w:tcPr>
            <w:tcW w:w="1920" w:type="dxa"/>
            <w:tcBorders>
              <w:top w:val="nil"/>
              <w:left w:val="single" w:sz="4" w:space="0" w:color="000000"/>
              <w:bottom w:val="single" w:sz="4" w:space="0" w:color="000000"/>
              <w:right w:val="nil"/>
            </w:tcBorders>
            <w:shd w:val="clear" w:color="auto" w:fill="auto"/>
          </w:tcPr>
          <w:p w:rsidR="001E7F55" w:rsidRPr="00B10155" w:rsidRDefault="001E7F55" w:rsidP="008A0620">
            <w:pPr>
              <w:spacing w:before="40" w:after="40"/>
              <w:jc w:val="both"/>
              <w:rPr>
                <w:rFonts w:ascii="Arial" w:eastAsia="Calibri" w:hAnsi="Arial" w:cs="Arial"/>
                <w:b/>
                <w:sz w:val="22"/>
                <w:szCs w:val="22"/>
              </w:rPr>
            </w:pPr>
          </w:p>
        </w:tc>
        <w:tc>
          <w:tcPr>
            <w:tcW w:w="8081" w:type="dxa"/>
            <w:tcBorders>
              <w:top w:val="nil"/>
              <w:left w:val="nil"/>
              <w:bottom w:val="single" w:sz="4" w:space="0" w:color="000000"/>
              <w:right w:val="single" w:sz="4" w:space="0" w:color="000000"/>
            </w:tcBorders>
            <w:shd w:val="clear" w:color="auto" w:fill="auto"/>
          </w:tcPr>
          <w:p w:rsidR="001E7F55" w:rsidRPr="00B10155" w:rsidRDefault="001E7F55" w:rsidP="008A0620">
            <w:pPr>
              <w:spacing w:before="40" w:after="40"/>
              <w:jc w:val="both"/>
              <w:rPr>
                <w:rFonts w:ascii="Arial" w:eastAsia="Calibri" w:hAnsi="Arial" w:cs="Arial"/>
                <w:bCs/>
                <w:color w:val="000000"/>
                <w:sz w:val="22"/>
                <w:szCs w:val="22"/>
              </w:rPr>
            </w:pPr>
          </w:p>
        </w:tc>
      </w:tr>
      <w:tr w:rsidR="001E7F55" w:rsidRPr="00197895" w:rsidTr="008A0620">
        <w:trPr>
          <w:trHeight w:val="1115"/>
        </w:trPr>
        <w:tc>
          <w:tcPr>
            <w:tcW w:w="10001"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E7F55" w:rsidRPr="00B10155" w:rsidRDefault="001E7F55" w:rsidP="008A0620">
            <w:pPr>
              <w:spacing w:before="40" w:after="40"/>
              <w:jc w:val="both"/>
              <w:rPr>
                <w:rFonts w:ascii="Arial" w:eastAsia="Calibri" w:hAnsi="Arial" w:cs="Arial"/>
                <w:b/>
                <w:sz w:val="22"/>
                <w:szCs w:val="22"/>
              </w:rPr>
            </w:pPr>
            <w:r w:rsidRPr="00B10155">
              <w:rPr>
                <w:rFonts w:ascii="Arial" w:eastAsia="Calibri" w:hAnsi="Arial" w:cs="Arial"/>
                <w:b/>
                <w:sz w:val="22"/>
                <w:szCs w:val="22"/>
              </w:rPr>
              <w:t>Project Description:</w:t>
            </w:r>
          </w:p>
          <w:p w:rsidR="001E7F55" w:rsidRPr="00197895" w:rsidRDefault="001E7F55" w:rsidP="00AF48D0">
            <w:pPr>
              <w:rPr>
                <w:rFonts w:ascii="Arial" w:eastAsia="Calibri" w:hAnsi="Arial" w:cs="Arial"/>
                <w:bCs/>
                <w:color w:val="000000"/>
              </w:rPr>
            </w:pPr>
            <w:r w:rsidRPr="00B10155">
              <w:rPr>
                <w:rFonts w:ascii="Arial" w:eastAsia="Calibri" w:hAnsi="Arial" w:cs="Arial"/>
                <w:bCs/>
                <w:color w:val="000000"/>
                <w:sz w:val="22"/>
                <w:szCs w:val="22"/>
              </w:rPr>
              <w:t xml:space="preserve">Scope of this project is to perform Regression Testing, Integration testing and Security testing for </w:t>
            </w:r>
            <w:r>
              <w:rPr>
                <w:rFonts w:ascii="Arial" w:eastAsia="Calibri" w:hAnsi="Arial" w:cs="Arial"/>
                <w:bCs/>
                <w:sz w:val="22"/>
                <w:szCs w:val="22"/>
              </w:rPr>
              <w:t xml:space="preserve">April Release, December Release, </w:t>
            </w:r>
            <w:r w:rsidR="00AF48D0">
              <w:rPr>
                <w:rFonts w:ascii="Arial" w:eastAsia="Calibri" w:hAnsi="Arial" w:cs="Arial"/>
                <w:bCs/>
                <w:sz w:val="22"/>
                <w:szCs w:val="22"/>
              </w:rPr>
              <w:t>PeopleSoft Finance Modules</w:t>
            </w:r>
            <w:r w:rsidR="00AF48D0">
              <w:rPr>
                <w:rFonts w:ascii="Arial" w:eastAsia="Calibri" w:hAnsi="Arial" w:cs="Arial"/>
                <w:bCs/>
                <w:color w:val="000000"/>
                <w:sz w:val="22"/>
                <w:szCs w:val="22"/>
              </w:rPr>
              <w:t xml:space="preserve"> Tools Upgrade from 9.1 to 9.2</w:t>
            </w:r>
            <w:r w:rsidRPr="00B10155">
              <w:rPr>
                <w:rFonts w:ascii="Arial" w:eastAsia="Calibri" w:hAnsi="Arial" w:cs="Arial"/>
                <w:bCs/>
                <w:color w:val="000000"/>
                <w:sz w:val="22"/>
                <w:szCs w:val="22"/>
              </w:rPr>
              <w:t xml:space="preserve"> </w:t>
            </w:r>
            <w:r>
              <w:rPr>
                <w:rFonts w:ascii="Arial" w:eastAsia="Calibri" w:hAnsi="Arial" w:cs="Arial"/>
                <w:bCs/>
                <w:color w:val="000000"/>
                <w:sz w:val="22"/>
                <w:szCs w:val="22"/>
              </w:rPr>
              <w:t xml:space="preserve">version </w:t>
            </w:r>
            <w:r w:rsidRPr="00B10155">
              <w:rPr>
                <w:rFonts w:ascii="Arial" w:eastAsia="Calibri" w:hAnsi="Arial" w:cs="Arial"/>
                <w:bCs/>
                <w:color w:val="000000"/>
                <w:sz w:val="22"/>
                <w:szCs w:val="22"/>
              </w:rPr>
              <w:t>which would affect the modules of PeopleSoft as well as the third party tools used by Kaiser, utilizing both the automation and manual techniques of testing to ensure the Requirement coverage and Quality Assurance.</w:t>
            </w:r>
          </w:p>
        </w:tc>
      </w:tr>
      <w:tr w:rsidR="001E7F55" w:rsidRPr="00A95F07" w:rsidTr="008A0620">
        <w:trPr>
          <w:trHeight w:val="2243"/>
        </w:trPr>
        <w:tc>
          <w:tcPr>
            <w:tcW w:w="10001"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E7F55" w:rsidRPr="00B10155" w:rsidRDefault="001E7F55" w:rsidP="008A0620">
            <w:pPr>
              <w:spacing w:before="40" w:after="40"/>
              <w:jc w:val="both"/>
              <w:rPr>
                <w:rFonts w:ascii="Arial" w:hAnsi="Arial" w:cs="Arial"/>
                <w:b/>
                <w:sz w:val="22"/>
                <w:szCs w:val="22"/>
              </w:rPr>
            </w:pPr>
            <w:r w:rsidRPr="00B10155">
              <w:rPr>
                <w:rFonts w:ascii="Arial" w:eastAsia="Calibri" w:hAnsi="Arial" w:cs="Arial"/>
                <w:b/>
                <w:sz w:val="22"/>
                <w:szCs w:val="22"/>
              </w:rPr>
              <w:lastRenderedPageBreak/>
              <w:t>Key Responsibilities:</w:t>
            </w:r>
          </w:p>
          <w:p w:rsidR="001E7F55" w:rsidRPr="00C6315F" w:rsidRDefault="00AF48D0" w:rsidP="008A0620">
            <w:pPr>
              <w:numPr>
                <w:ilvl w:val="0"/>
                <w:numId w:val="7"/>
              </w:numPr>
              <w:suppressAutoHyphens w:val="0"/>
              <w:spacing w:line="276" w:lineRule="auto"/>
              <w:ind w:left="317" w:hanging="283"/>
              <w:jc w:val="both"/>
              <w:rPr>
                <w:rFonts w:ascii="Arial" w:eastAsia="Calibri" w:hAnsi="Arial" w:cs="Arial"/>
                <w:b/>
                <w:color w:val="000000"/>
                <w:sz w:val="22"/>
                <w:szCs w:val="22"/>
              </w:rPr>
            </w:pPr>
            <w:r>
              <w:rPr>
                <w:rFonts w:ascii="Arial" w:eastAsia="Calibri" w:hAnsi="Arial" w:cs="Arial"/>
                <w:color w:val="000000"/>
                <w:sz w:val="22"/>
                <w:szCs w:val="22"/>
              </w:rPr>
              <w:t xml:space="preserve">Performed Regression Testing, Upgrade Testing for PeopleSoft Modules like Purchase Order, Asset Management, Supplier On Boarding, Requisition, </w:t>
            </w:r>
            <w:r w:rsidR="008F4E69">
              <w:rPr>
                <w:rFonts w:ascii="Arial" w:eastAsia="Calibri" w:hAnsi="Arial" w:cs="Arial"/>
                <w:color w:val="000000"/>
                <w:sz w:val="22"/>
                <w:szCs w:val="22"/>
              </w:rPr>
              <w:t>Vouchers.</w:t>
            </w:r>
          </w:p>
          <w:p w:rsidR="001E7F55" w:rsidRPr="00D27A3A" w:rsidRDefault="001E7F55" w:rsidP="008A0620">
            <w:pPr>
              <w:numPr>
                <w:ilvl w:val="0"/>
                <w:numId w:val="7"/>
              </w:numPr>
              <w:suppressAutoHyphens w:val="0"/>
              <w:spacing w:line="276" w:lineRule="auto"/>
              <w:ind w:left="317" w:hanging="283"/>
              <w:jc w:val="both"/>
              <w:rPr>
                <w:rFonts w:ascii="Arial" w:eastAsia="Calibri" w:hAnsi="Arial" w:cs="Arial"/>
                <w:color w:val="000000"/>
                <w:sz w:val="22"/>
                <w:szCs w:val="22"/>
              </w:rPr>
            </w:pPr>
            <w:r w:rsidRPr="00B10155">
              <w:rPr>
                <w:rFonts w:ascii="Arial" w:eastAsia="Calibri" w:hAnsi="Arial" w:cs="Arial"/>
                <w:color w:val="000000"/>
                <w:sz w:val="22"/>
                <w:szCs w:val="22"/>
              </w:rPr>
              <w:t>Identified test cases for manual approach of test execu</w:t>
            </w:r>
            <w:r w:rsidR="00AF48D0">
              <w:rPr>
                <w:rFonts w:ascii="Arial" w:eastAsia="Calibri" w:hAnsi="Arial" w:cs="Arial"/>
                <w:color w:val="000000"/>
                <w:sz w:val="22"/>
                <w:szCs w:val="22"/>
              </w:rPr>
              <w:t xml:space="preserve">tion for the following modules: Asset Management, Lease Administration, Purchase Orders, </w:t>
            </w:r>
            <w:r w:rsidR="008F4E69">
              <w:rPr>
                <w:rFonts w:ascii="Arial" w:eastAsia="Calibri" w:hAnsi="Arial" w:cs="Arial"/>
                <w:color w:val="000000"/>
                <w:sz w:val="22"/>
                <w:szCs w:val="22"/>
              </w:rPr>
              <w:t>and Supplier</w:t>
            </w:r>
            <w:r w:rsidR="00AF48D0">
              <w:rPr>
                <w:rFonts w:ascii="Arial" w:eastAsia="Calibri" w:hAnsi="Arial" w:cs="Arial"/>
                <w:color w:val="000000"/>
                <w:sz w:val="22"/>
                <w:szCs w:val="22"/>
              </w:rPr>
              <w:t xml:space="preserve"> On Boarding</w:t>
            </w:r>
            <w:r w:rsidRPr="00B10155">
              <w:rPr>
                <w:rFonts w:ascii="Arial" w:eastAsia="Calibri" w:hAnsi="Arial" w:cs="Arial"/>
                <w:color w:val="000000"/>
                <w:sz w:val="22"/>
                <w:szCs w:val="22"/>
              </w:rPr>
              <w:t>.</w:t>
            </w:r>
          </w:p>
          <w:p w:rsidR="001E7F55" w:rsidRPr="00D27A3A" w:rsidRDefault="00AF48D0" w:rsidP="008A0620">
            <w:pPr>
              <w:numPr>
                <w:ilvl w:val="0"/>
                <w:numId w:val="7"/>
              </w:numPr>
              <w:suppressAutoHyphens w:val="0"/>
              <w:spacing w:line="276" w:lineRule="auto"/>
              <w:ind w:left="317" w:hanging="283"/>
              <w:jc w:val="both"/>
              <w:rPr>
                <w:rFonts w:ascii="Arial" w:eastAsia="Calibri" w:hAnsi="Arial" w:cs="Arial"/>
                <w:color w:val="000000"/>
                <w:sz w:val="22"/>
                <w:szCs w:val="22"/>
              </w:rPr>
            </w:pPr>
            <w:r>
              <w:rPr>
                <w:rFonts w:ascii="Arial" w:eastAsia="Calibri" w:hAnsi="Arial" w:cs="Arial"/>
                <w:color w:val="000000"/>
                <w:sz w:val="22"/>
                <w:szCs w:val="22"/>
              </w:rPr>
              <w:t>Performed I</w:t>
            </w:r>
            <w:r w:rsidR="001E7F55" w:rsidRPr="00B10155">
              <w:rPr>
                <w:rFonts w:ascii="Arial" w:eastAsia="Calibri" w:hAnsi="Arial" w:cs="Arial"/>
                <w:color w:val="000000"/>
                <w:sz w:val="22"/>
                <w:szCs w:val="22"/>
              </w:rPr>
              <w:t xml:space="preserve">ntegration testing for the modules: </w:t>
            </w:r>
            <w:r>
              <w:rPr>
                <w:rFonts w:ascii="Arial" w:eastAsia="Calibri" w:hAnsi="Arial" w:cs="Arial"/>
                <w:color w:val="000000"/>
                <w:sz w:val="22"/>
                <w:szCs w:val="22"/>
              </w:rPr>
              <w:t xml:space="preserve">Asset Management, Lease Administration, Purchase Orders, </w:t>
            </w:r>
            <w:r w:rsidR="008F4E69">
              <w:rPr>
                <w:rFonts w:ascii="Arial" w:eastAsia="Calibri" w:hAnsi="Arial" w:cs="Arial"/>
                <w:color w:val="000000"/>
                <w:sz w:val="22"/>
                <w:szCs w:val="22"/>
              </w:rPr>
              <w:t>and Supplier</w:t>
            </w:r>
            <w:r>
              <w:rPr>
                <w:rFonts w:ascii="Arial" w:eastAsia="Calibri" w:hAnsi="Arial" w:cs="Arial"/>
                <w:color w:val="000000"/>
                <w:sz w:val="22"/>
                <w:szCs w:val="22"/>
              </w:rPr>
              <w:t xml:space="preserve"> On Boarding</w:t>
            </w:r>
            <w:r w:rsidR="001E7F55" w:rsidRPr="00B10155">
              <w:rPr>
                <w:rFonts w:ascii="Arial" w:eastAsia="Calibri" w:hAnsi="Arial" w:cs="Arial"/>
                <w:color w:val="000000"/>
                <w:sz w:val="22"/>
                <w:szCs w:val="22"/>
              </w:rPr>
              <w:t xml:space="preserve"> with PeopleSoft </w:t>
            </w:r>
            <w:r>
              <w:rPr>
                <w:rFonts w:ascii="Arial" w:eastAsia="Calibri" w:hAnsi="Arial" w:cs="Arial"/>
                <w:color w:val="000000"/>
                <w:sz w:val="22"/>
                <w:szCs w:val="22"/>
              </w:rPr>
              <w:t>Finance</w:t>
            </w:r>
            <w:r w:rsidR="001E7F55" w:rsidRPr="00B10155">
              <w:rPr>
                <w:rFonts w:ascii="Arial" w:eastAsia="Calibri" w:hAnsi="Arial" w:cs="Arial"/>
                <w:color w:val="000000"/>
                <w:sz w:val="22"/>
                <w:szCs w:val="22"/>
              </w:rPr>
              <w:t>.</w:t>
            </w:r>
          </w:p>
          <w:p w:rsidR="001E7F55" w:rsidRPr="00D27A3A" w:rsidRDefault="001E7F55" w:rsidP="008A0620">
            <w:pPr>
              <w:numPr>
                <w:ilvl w:val="0"/>
                <w:numId w:val="7"/>
              </w:numPr>
              <w:suppressAutoHyphens w:val="0"/>
              <w:spacing w:line="276" w:lineRule="auto"/>
              <w:ind w:left="317" w:hanging="283"/>
              <w:jc w:val="both"/>
              <w:rPr>
                <w:rFonts w:ascii="Arial" w:eastAsia="Calibri" w:hAnsi="Arial" w:cs="Arial"/>
                <w:color w:val="000000"/>
                <w:sz w:val="22"/>
                <w:szCs w:val="22"/>
              </w:rPr>
            </w:pPr>
            <w:r w:rsidRPr="00C6315F">
              <w:rPr>
                <w:rFonts w:ascii="Arial" w:eastAsia="Calibri" w:hAnsi="Arial" w:cs="Arial"/>
                <w:color w:val="000000"/>
                <w:sz w:val="22"/>
                <w:szCs w:val="22"/>
              </w:rPr>
              <w:t xml:space="preserve">Performed test execution </w:t>
            </w:r>
            <w:r w:rsidR="00D27A3A">
              <w:rPr>
                <w:rFonts w:ascii="Arial" w:eastAsia="Calibri" w:hAnsi="Arial" w:cs="Arial"/>
                <w:color w:val="000000"/>
                <w:sz w:val="22"/>
                <w:szCs w:val="22"/>
              </w:rPr>
              <w:t xml:space="preserve">for </w:t>
            </w:r>
            <w:r w:rsidRPr="00C6315F">
              <w:rPr>
                <w:rFonts w:ascii="Arial" w:eastAsia="Calibri" w:hAnsi="Arial" w:cs="Arial"/>
                <w:color w:val="000000"/>
                <w:sz w:val="22"/>
                <w:szCs w:val="22"/>
              </w:rPr>
              <w:t>manual regression test cases in QC and raised defects for the respective modules.</w:t>
            </w:r>
          </w:p>
          <w:p w:rsidR="001E7F55" w:rsidRPr="00D27A3A" w:rsidRDefault="001E7F55" w:rsidP="008A0620">
            <w:pPr>
              <w:numPr>
                <w:ilvl w:val="0"/>
                <w:numId w:val="7"/>
              </w:numPr>
              <w:suppressAutoHyphens w:val="0"/>
              <w:spacing w:line="276" w:lineRule="auto"/>
              <w:ind w:left="317" w:hanging="283"/>
              <w:jc w:val="both"/>
              <w:rPr>
                <w:rFonts w:ascii="Arial" w:eastAsia="Calibri" w:hAnsi="Arial" w:cs="Arial"/>
                <w:color w:val="000000"/>
                <w:sz w:val="22"/>
                <w:szCs w:val="22"/>
              </w:rPr>
            </w:pPr>
            <w:r w:rsidRPr="00B10155">
              <w:rPr>
                <w:rFonts w:ascii="Arial" w:eastAsia="Calibri" w:hAnsi="Arial" w:cs="Arial"/>
                <w:color w:val="000000"/>
                <w:sz w:val="22"/>
                <w:szCs w:val="22"/>
              </w:rPr>
              <w:t>Prepared KT documents for all the modules</w:t>
            </w:r>
            <w:r>
              <w:rPr>
                <w:rFonts w:ascii="Arial" w:eastAsia="Calibri" w:hAnsi="Arial" w:cs="Arial"/>
                <w:color w:val="000000"/>
                <w:sz w:val="22"/>
                <w:szCs w:val="22"/>
              </w:rPr>
              <w:t xml:space="preserve"> which we got trained</w:t>
            </w:r>
            <w:r w:rsidRPr="00B10155">
              <w:rPr>
                <w:rFonts w:ascii="Arial" w:eastAsia="Calibri" w:hAnsi="Arial" w:cs="Arial"/>
                <w:color w:val="000000"/>
                <w:sz w:val="22"/>
                <w:szCs w:val="22"/>
              </w:rPr>
              <w:t xml:space="preserve"> from Kaiser SME.</w:t>
            </w:r>
          </w:p>
          <w:p w:rsidR="00D27A3A" w:rsidRPr="00D27A3A" w:rsidRDefault="00D27A3A" w:rsidP="00D27A3A">
            <w:pPr>
              <w:numPr>
                <w:ilvl w:val="0"/>
                <w:numId w:val="7"/>
              </w:numPr>
              <w:suppressAutoHyphens w:val="0"/>
              <w:spacing w:line="276" w:lineRule="auto"/>
              <w:ind w:left="317" w:hanging="283"/>
              <w:jc w:val="both"/>
              <w:rPr>
                <w:rFonts w:ascii="Arial" w:eastAsia="Calibri" w:hAnsi="Arial" w:cs="Arial"/>
                <w:color w:val="000000"/>
                <w:sz w:val="22"/>
                <w:szCs w:val="22"/>
              </w:rPr>
            </w:pPr>
            <w:r w:rsidRPr="00D27A3A">
              <w:rPr>
                <w:rFonts w:ascii="Arial" w:eastAsia="Calibri" w:hAnsi="Arial" w:cs="Arial"/>
                <w:color w:val="000000"/>
                <w:sz w:val="22"/>
                <w:szCs w:val="22"/>
              </w:rPr>
              <w:t>Understanding the business requirements, preparation of test scenarios, test cases, and test data</w:t>
            </w:r>
          </w:p>
          <w:p w:rsidR="00D27A3A" w:rsidRPr="00D27A3A" w:rsidRDefault="00D27A3A" w:rsidP="00D27A3A">
            <w:pPr>
              <w:numPr>
                <w:ilvl w:val="0"/>
                <w:numId w:val="7"/>
              </w:numPr>
              <w:suppressAutoHyphens w:val="0"/>
              <w:spacing w:line="276" w:lineRule="auto"/>
              <w:ind w:left="317" w:hanging="283"/>
              <w:jc w:val="both"/>
              <w:rPr>
                <w:rFonts w:ascii="Arial" w:eastAsia="Calibri" w:hAnsi="Arial" w:cs="Arial"/>
                <w:color w:val="000000"/>
                <w:sz w:val="22"/>
                <w:szCs w:val="22"/>
              </w:rPr>
            </w:pPr>
            <w:r w:rsidRPr="00D27A3A">
              <w:rPr>
                <w:rFonts w:ascii="Arial" w:eastAsia="Calibri" w:hAnsi="Arial" w:cs="Arial"/>
                <w:color w:val="000000"/>
                <w:sz w:val="22"/>
                <w:szCs w:val="22"/>
              </w:rPr>
              <w:t xml:space="preserve">Maintained 100% Quality in Execution and completed all </w:t>
            </w:r>
            <w:r>
              <w:rPr>
                <w:rFonts w:ascii="Arial" w:eastAsia="Calibri" w:hAnsi="Arial" w:cs="Arial"/>
                <w:color w:val="000000"/>
                <w:sz w:val="22"/>
                <w:szCs w:val="22"/>
              </w:rPr>
              <w:t>Test Scenerios</w:t>
            </w:r>
            <w:r w:rsidRPr="00D27A3A">
              <w:rPr>
                <w:rFonts w:ascii="Arial" w:eastAsia="Calibri" w:hAnsi="Arial" w:cs="Arial"/>
                <w:color w:val="000000"/>
                <w:sz w:val="22"/>
                <w:szCs w:val="22"/>
              </w:rPr>
              <w:t>.</w:t>
            </w:r>
          </w:p>
          <w:p w:rsidR="00D27A3A" w:rsidRPr="00D27A3A" w:rsidRDefault="00D27A3A" w:rsidP="00D27A3A">
            <w:pPr>
              <w:numPr>
                <w:ilvl w:val="0"/>
                <w:numId w:val="7"/>
              </w:numPr>
              <w:suppressAutoHyphens w:val="0"/>
              <w:spacing w:line="276" w:lineRule="auto"/>
              <w:ind w:left="317" w:hanging="283"/>
              <w:jc w:val="both"/>
              <w:rPr>
                <w:rFonts w:ascii="Arial" w:eastAsia="Calibri" w:hAnsi="Arial" w:cs="Arial"/>
                <w:color w:val="000000"/>
                <w:sz w:val="22"/>
                <w:szCs w:val="22"/>
              </w:rPr>
            </w:pPr>
            <w:r w:rsidRPr="00D27A3A">
              <w:rPr>
                <w:rFonts w:ascii="Arial" w:eastAsia="Calibri" w:hAnsi="Arial" w:cs="Arial"/>
                <w:color w:val="000000"/>
                <w:sz w:val="22"/>
                <w:szCs w:val="22"/>
              </w:rPr>
              <w:t>Worked on daily project</w:t>
            </w:r>
            <w:r>
              <w:rPr>
                <w:rFonts w:ascii="Arial" w:eastAsia="Calibri" w:hAnsi="Arial" w:cs="Arial"/>
                <w:color w:val="000000"/>
                <w:sz w:val="22"/>
                <w:szCs w:val="22"/>
              </w:rPr>
              <w:t xml:space="preserve"> </w:t>
            </w:r>
            <w:r w:rsidRPr="00D27A3A">
              <w:rPr>
                <w:rFonts w:ascii="Arial" w:eastAsia="Calibri" w:hAnsi="Arial" w:cs="Arial"/>
                <w:color w:val="000000"/>
                <w:sz w:val="22"/>
                <w:szCs w:val="22"/>
              </w:rPr>
              <w:t>deliverables.</w:t>
            </w:r>
          </w:p>
          <w:p w:rsidR="00D27A3A" w:rsidRPr="00D27A3A" w:rsidRDefault="00D27A3A" w:rsidP="00D27A3A">
            <w:pPr>
              <w:numPr>
                <w:ilvl w:val="0"/>
                <w:numId w:val="7"/>
              </w:numPr>
              <w:suppressAutoHyphens w:val="0"/>
              <w:spacing w:line="276" w:lineRule="auto"/>
              <w:ind w:left="317" w:hanging="283"/>
              <w:jc w:val="both"/>
              <w:rPr>
                <w:rFonts w:ascii="Arial" w:eastAsia="Calibri" w:hAnsi="Arial" w:cs="Arial"/>
                <w:color w:val="000000"/>
                <w:sz w:val="22"/>
                <w:szCs w:val="22"/>
              </w:rPr>
            </w:pPr>
            <w:r w:rsidRPr="00D27A3A">
              <w:rPr>
                <w:rFonts w:ascii="Arial" w:eastAsia="Calibri" w:hAnsi="Arial" w:cs="Arial"/>
                <w:color w:val="000000"/>
                <w:sz w:val="22"/>
                <w:szCs w:val="22"/>
              </w:rPr>
              <w:t xml:space="preserve">Gone through application, HP ALM, </w:t>
            </w:r>
            <w:r>
              <w:rPr>
                <w:rFonts w:ascii="Arial" w:eastAsia="Calibri" w:hAnsi="Arial" w:cs="Arial"/>
                <w:color w:val="000000"/>
                <w:sz w:val="22"/>
                <w:szCs w:val="22"/>
              </w:rPr>
              <w:t xml:space="preserve">PeopleSoft </w:t>
            </w:r>
            <w:r w:rsidRPr="00D27A3A">
              <w:rPr>
                <w:rFonts w:ascii="Arial" w:eastAsia="Calibri" w:hAnsi="Arial" w:cs="Arial"/>
                <w:color w:val="000000"/>
                <w:sz w:val="22"/>
                <w:szCs w:val="22"/>
              </w:rPr>
              <w:t>and completed self-assigned work always before time.</w:t>
            </w:r>
          </w:p>
          <w:p w:rsidR="00D27A3A" w:rsidRPr="00D27A3A" w:rsidRDefault="00D27A3A" w:rsidP="00D27A3A">
            <w:pPr>
              <w:numPr>
                <w:ilvl w:val="0"/>
                <w:numId w:val="7"/>
              </w:numPr>
              <w:suppressAutoHyphens w:val="0"/>
              <w:spacing w:line="276" w:lineRule="auto"/>
              <w:ind w:left="317" w:hanging="283"/>
              <w:jc w:val="both"/>
              <w:rPr>
                <w:rFonts w:ascii="Arial" w:eastAsia="Calibri" w:hAnsi="Arial" w:cs="Arial"/>
                <w:color w:val="000000"/>
                <w:sz w:val="22"/>
                <w:szCs w:val="22"/>
              </w:rPr>
            </w:pPr>
            <w:r w:rsidRPr="00D27A3A">
              <w:rPr>
                <w:rFonts w:ascii="Arial" w:eastAsia="Calibri" w:hAnsi="Arial" w:cs="Arial"/>
                <w:color w:val="000000"/>
                <w:sz w:val="22"/>
                <w:szCs w:val="22"/>
              </w:rPr>
              <w:t>Understood all the E2E Scenarios to be covered as part of Regression Testing.</w:t>
            </w:r>
          </w:p>
          <w:p w:rsidR="00D27A3A" w:rsidRPr="00D27A3A" w:rsidRDefault="00D27A3A" w:rsidP="00D27A3A">
            <w:pPr>
              <w:numPr>
                <w:ilvl w:val="0"/>
                <w:numId w:val="7"/>
              </w:numPr>
              <w:suppressAutoHyphens w:val="0"/>
              <w:spacing w:line="276" w:lineRule="auto"/>
              <w:ind w:left="317" w:hanging="283"/>
              <w:jc w:val="both"/>
              <w:rPr>
                <w:rFonts w:ascii="Arial" w:eastAsia="Calibri" w:hAnsi="Arial" w:cs="Arial"/>
                <w:color w:val="000000"/>
                <w:sz w:val="22"/>
                <w:szCs w:val="22"/>
              </w:rPr>
            </w:pPr>
            <w:r w:rsidRPr="00D27A3A">
              <w:rPr>
                <w:rFonts w:ascii="Arial" w:eastAsia="Calibri" w:hAnsi="Arial" w:cs="Arial"/>
                <w:color w:val="000000"/>
                <w:sz w:val="22"/>
                <w:szCs w:val="22"/>
              </w:rPr>
              <w:t>Completed end-to-end designing test cases and testing for all In-scope functionalities.</w:t>
            </w:r>
          </w:p>
          <w:p w:rsidR="00D27A3A" w:rsidRPr="00D27A3A" w:rsidRDefault="00D27A3A" w:rsidP="00D27A3A">
            <w:pPr>
              <w:numPr>
                <w:ilvl w:val="0"/>
                <w:numId w:val="7"/>
              </w:numPr>
              <w:suppressAutoHyphens w:val="0"/>
              <w:spacing w:line="276" w:lineRule="auto"/>
              <w:ind w:left="317" w:hanging="283"/>
              <w:jc w:val="both"/>
              <w:rPr>
                <w:rFonts w:ascii="Arial" w:eastAsia="Calibri" w:hAnsi="Arial" w:cs="Arial"/>
                <w:color w:val="000000"/>
                <w:sz w:val="22"/>
                <w:szCs w:val="22"/>
              </w:rPr>
            </w:pPr>
            <w:r w:rsidRPr="00D27A3A">
              <w:rPr>
                <w:rFonts w:ascii="Arial" w:eastAsia="Calibri" w:hAnsi="Arial" w:cs="Arial"/>
                <w:color w:val="000000"/>
                <w:sz w:val="22"/>
                <w:szCs w:val="22"/>
              </w:rPr>
              <w:t>Ensured that testing process proceeds as per the Test Plan documentation.</w:t>
            </w:r>
          </w:p>
          <w:p w:rsidR="00D27A3A" w:rsidRPr="00D27A3A" w:rsidRDefault="00D27A3A" w:rsidP="00D27A3A">
            <w:pPr>
              <w:numPr>
                <w:ilvl w:val="0"/>
                <w:numId w:val="7"/>
              </w:numPr>
              <w:suppressAutoHyphens w:val="0"/>
              <w:spacing w:line="276" w:lineRule="auto"/>
              <w:ind w:left="317" w:hanging="283"/>
              <w:jc w:val="both"/>
              <w:rPr>
                <w:rFonts w:ascii="Arial" w:eastAsia="Calibri" w:hAnsi="Arial" w:cs="Arial"/>
                <w:color w:val="000000"/>
                <w:sz w:val="22"/>
                <w:szCs w:val="22"/>
              </w:rPr>
            </w:pPr>
            <w:r w:rsidRPr="00D27A3A">
              <w:rPr>
                <w:rFonts w:ascii="Arial" w:eastAsia="Calibri" w:hAnsi="Arial" w:cs="Arial"/>
                <w:color w:val="000000"/>
                <w:sz w:val="22"/>
                <w:szCs w:val="22"/>
              </w:rPr>
              <w:t>Defect logging and tracking defects using HP ALM.</w:t>
            </w:r>
          </w:p>
          <w:p w:rsidR="00D27A3A" w:rsidRPr="00D27A3A" w:rsidRDefault="00D27A3A" w:rsidP="00D27A3A">
            <w:pPr>
              <w:numPr>
                <w:ilvl w:val="0"/>
                <w:numId w:val="7"/>
              </w:numPr>
              <w:suppressAutoHyphens w:val="0"/>
              <w:spacing w:line="276" w:lineRule="auto"/>
              <w:ind w:left="317" w:hanging="283"/>
              <w:jc w:val="both"/>
              <w:rPr>
                <w:rFonts w:ascii="Arial" w:eastAsia="Calibri" w:hAnsi="Arial" w:cs="Arial"/>
                <w:color w:val="000000"/>
                <w:sz w:val="22"/>
                <w:szCs w:val="22"/>
              </w:rPr>
            </w:pPr>
            <w:r w:rsidRPr="00D27A3A">
              <w:rPr>
                <w:rFonts w:ascii="Arial" w:eastAsia="Calibri" w:hAnsi="Arial" w:cs="Arial"/>
                <w:color w:val="000000"/>
                <w:sz w:val="22"/>
                <w:szCs w:val="22"/>
              </w:rPr>
              <w:t>Coordination between onsite and offshore team on regular basis.</w:t>
            </w:r>
          </w:p>
          <w:p w:rsidR="00D27A3A" w:rsidRPr="00D27A3A" w:rsidRDefault="00D27A3A" w:rsidP="00D27A3A">
            <w:pPr>
              <w:numPr>
                <w:ilvl w:val="0"/>
                <w:numId w:val="7"/>
              </w:numPr>
              <w:suppressAutoHyphens w:val="0"/>
              <w:spacing w:line="276" w:lineRule="auto"/>
              <w:ind w:left="317" w:hanging="283"/>
              <w:jc w:val="both"/>
              <w:rPr>
                <w:rFonts w:ascii="Arial" w:eastAsia="Calibri" w:hAnsi="Arial" w:cs="Arial"/>
                <w:color w:val="000000"/>
                <w:sz w:val="22"/>
                <w:szCs w:val="22"/>
              </w:rPr>
            </w:pPr>
            <w:r w:rsidRPr="00D27A3A">
              <w:rPr>
                <w:rFonts w:ascii="Arial" w:eastAsia="Calibri" w:hAnsi="Arial" w:cs="Arial"/>
                <w:color w:val="000000"/>
                <w:sz w:val="22"/>
                <w:szCs w:val="22"/>
              </w:rPr>
              <w:t>Actively taken responsibility for all assigned applications, delivered QA Sign off successfully before time, and received appreciation note from all customers.</w:t>
            </w:r>
          </w:p>
        </w:tc>
      </w:tr>
    </w:tbl>
    <w:p w:rsidR="009750BB" w:rsidRDefault="009750BB" w:rsidP="0013481B">
      <w:pPr>
        <w:tabs>
          <w:tab w:val="left" w:pos="360"/>
        </w:tabs>
        <w:spacing w:before="60" w:after="60"/>
        <w:jc w:val="both"/>
        <w:rPr>
          <w:rFonts w:ascii="Arial" w:hAnsi="Arial" w:cs="Arial"/>
          <w:color w:val="000000"/>
          <w:sz w:val="22"/>
          <w:szCs w:val="22"/>
        </w:rPr>
      </w:pPr>
    </w:p>
    <w:p w:rsidR="00C306BF" w:rsidRDefault="00C306BF" w:rsidP="00844409">
      <w:pPr>
        <w:widowControl w:val="0"/>
        <w:autoSpaceDE w:val="0"/>
        <w:jc w:val="both"/>
        <w:rPr>
          <w:rFonts w:ascii="Arial" w:hAnsi="Arial" w:cs="Arial"/>
          <w:b/>
          <w:bCs/>
          <w:sz w:val="22"/>
          <w:szCs w:val="22"/>
        </w:rPr>
      </w:pPr>
    </w:p>
    <w:p w:rsidR="00083DAB" w:rsidRDefault="00083DAB" w:rsidP="00844409">
      <w:pPr>
        <w:jc w:val="both"/>
        <w:rPr>
          <w:rFonts w:ascii="Arial" w:hAnsi="Arial" w:cs="Arial"/>
          <w:b/>
          <w:sz w:val="22"/>
          <w:szCs w:val="22"/>
        </w:rPr>
      </w:pPr>
    </w:p>
    <w:p w:rsidR="00992E22" w:rsidRPr="00B10155" w:rsidRDefault="00992E22" w:rsidP="00802587">
      <w:pPr>
        <w:pBdr>
          <w:bottom w:val="single" w:sz="8" w:space="1" w:color="000000"/>
        </w:pBdr>
        <w:shd w:val="clear" w:color="auto" w:fill="F2F2F2"/>
        <w:jc w:val="both"/>
        <w:rPr>
          <w:rFonts w:ascii="Arial" w:hAnsi="Arial" w:cs="Arial"/>
          <w:b/>
          <w:sz w:val="22"/>
          <w:szCs w:val="22"/>
        </w:rPr>
      </w:pPr>
      <w:r w:rsidRPr="00B10155">
        <w:rPr>
          <w:rFonts w:ascii="Arial" w:hAnsi="Arial" w:cs="Arial"/>
          <w:b/>
          <w:sz w:val="22"/>
          <w:szCs w:val="22"/>
        </w:rPr>
        <w:t>Academic Credentials</w:t>
      </w:r>
    </w:p>
    <w:p w:rsidR="00992E22" w:rsidRDefault="00992E22" w:rsidP="00844409">
      <w:pPr>
        <w:jc w:val="both"/>
        <w:rPr>
          <w:rFonts w:ascii="Arial" w:hAnsi="Arial" w:cs="Arial"/>
          <w:b/>
          <w:sz w:val="22"/>
          <w:szCs w:val="22"/>
        </w:rPr>
      </w:pPr>
      <w:r w:rsidRPr="00B10155">
        <w:rPr>
          <w:rFonts w:ascii="Arial" w:hAnsi="Arial" w:cs="Arial"/>
          <w:b/>
          <w:sz w:val="22"/>
          <w:szCs w:val="22"/>
        </w:rPr>
        <w:t> </w:t>
      </w:r>
    </w:p>
    <w:tbl>
      <w:tblPr>
        <w:tblW w:w="0" w:type="auto"/>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4878"/>
        <w:gridCol w:w="1586"/>
        <w:gridCol w:w="1426"/>
      </w:tblGrid>
      <w:tr w:rsidR="00346288" w:rsidTr="00AF2A1F">
        <w:tblPrEx>
          <w:tblCellMar>
            <w:top w:w="0" w:type="dxa"/>
            <w:bottom w:w="0" w:type="dxa"/>
          </w:tblCellMar>
        </w:tblPrEx>
        <w:trPr>
          <w:trHeight w:val="967"/>
        </w:trPr>
        <w:tc>
          <w:tcPr>
            <w:tcW w:w="0" w:type="auto"/>
            <w:shd w:val="clear" w:color="auto" w:fill="F2F2F2"/>
          </w:tcPr>
          <w:p w:rsidR="00083DAB" w:rsidRDefault="00083DAB" w:rsidP="00083DAB">
            <w:pPr>
              <w:ind w:left="-41"/>
              <w:jc w:val="both"/>
              <w:rPr>
                <w:rFonts w:ascii="Arial" w:hAnsi="Arial" w:cs="Arial"/>
                <w:b/>
                <w:sz w:val="22"/>
                <w:szCs w:val="22"/>
              </w:rPr>
            </w:pPr>
          </w:p>
          <w:p w:rsidR="00083DAB" w:rsidRDefault="00083DAB" w:rsidP="00083DAB">
            <w:pPr>
              <w:ind w:left="-41"/>
              <w:jc w:val="both"/>
              <w:rPr>
                <w:rFonts w:ascii="Arial" w:hAnsi="Arial" w:cs="Arial"/>
                <w:b/>
                <w:sz w:val="22"/>
                <w:szCs w:val="22"/>
              </w:rPr>
            </w:pPr>
          </w:p>
          <w:p w:rsidR="00083DAB" w:rsidRDefault="00083DAB" w:rsidP="00083DAB">
            <w:pPr>
              <w:ind w:left="-41"/>
              <w:jc w:val="both"/>
              <w:rPr>
                <w:rFonts w:ascii="Arial" w:hAnsi="Arial" w:cs="Arial"/>
                <w:b/>
                <w:sz w:val="22"/>
                <w:szCs w:val="22"/>
              </w:rPr>
            </w:pPr>
            <w:r w:rsidRPr="00B10155">
              <w:rPr>
                <w:rFonts w:ascii="Arial" w:hAnsi="Arial" w:cs="Arial"/>
                <w:b/>
                <w:sz w:val="22"/>
                <w:szCs w:val="22"/>
              </w:rPr>
              <w:t>Category</w:t>
            </w:r>
          </w:p>
        </w:tc>
        <w:tc>
          <w:tcPr>
            <w:tcW w:w="0" w:type="auto"/>
            <w:shd w:val="clear" w:color="auto" w:fill="F2F2F2"/>
          </w:tcPr>
          <w:p w:rsidR="00083DAB" w:rsidRDefault="00083DAB">
            <w:pPr>
              <w:suppressAutoHyphens w:val="0"/>
              <w:rPr>
                <w:rFonts w:ascii="Arial" w:hAnsi="Arial" w:cs="Arial"/>
                <w:b/>
                <w:sz w:val="22"/>
                <w:szCs w:val="22"/>
              </w:rPr>
            </w:pPr>
          </w:p>
          <w:p w:rsidR="00083DAB" w:rsidRDefault="00083DAB">
            <w:pPr>
              <w:suppressAutoHyphens w:val="0"/>
              <w:rPr>
                <w:rFonts w:ascii="Arial" w:hAnsi="Arial" w:cs="Arial"/>
                <w:b/>
                <w:sz w:val="22"/>
                <w:szCs w:val="22"/>
              </w:rPr>
            </w:pPr>
          </w:p>
          <w:p w:rsidR="00083DAB" w:rsidRDefault="00083DAB" w:rsidP="00083DAB">
            <w:pPr>
              <w:jc w:val="both"/>
              <w:rPr>
                <w:rFonts w:ascii="Arial" w:hAnsi="Arial" w:cs="Arial"/>
                <w:b/>
                <w:sz w:val="22"/>
                <w:szCs w:val="22"/>
              </w:rPr>
            </w:pPr>
            <w:r w:rsidRPr="00B10155">
              <w:rPr>
                <w:rFonts w:ascii="Arial" w:hAnsi="Arial" w:cs="Arial"/>
                <w:b/>
                <w:sz w:val="22"/>
                <w:szCs w:val="22"/>
              </w:rPr>
              <w:t>Degree/Certification</w:t>
            </w:r>
          </w:p>
        </w:tc>
        <w:tc>
          <w:tcPr>
            <w:tcW w:w="0" w:type="auto"/>
            <w:shd w:val="clear" w:color="auto" w:fill="F2F2F2"/>
          </w:tcPr>
          <w:p w:rsidR="00083DAB" w:rsidRDefault="00083DAB">
            <w:pPr>
              <w:suppressAutoHyphens w:val="0"/>
              <w:rPr>
                <w:rFonts w:ascii="Arial" w:hAnsi="Arial" w:cs="Arial"/>
                <w:b/>
                <w:sz w:val="22"/>
                <w:szCs w:val="22"/>
              </w:rPr>
            </w:pPr>
          </w:p>
          <w:p w:rsidR="00083DAB" w:rsidRDefault="00083DAB">
            <w:pPr>
              <w:suppressAutoHyphens w:val="0"/>
              <w:rPr>
                <w:rFonts w:ascii="Arial" w:hAnsi="Arial" w:cs="Arial"/>
                <w:b/>
                <w:sz w:val="22"/>
                <w:szCs w:val="22"/>
              </w:rPr>
            </w:pPr>
          </w:p>
          <w:p w:rsidR="00083DAB" w:rsidRDefault="00083DAB" w:rsidP="00083DAB">
            <w:pPr>
              <w:jc w:val="both"/>
              <w:rPr>
                <w:rFonts w:ascii="Arial" w:hAnsi="Arial" w:cs="Arial"/>
                <w:b/>
                <w:sz w:val="22"/>
                <w:szCs w:val="22"/>
              </w:rPr>
            </w:pPr>
            <w:r w:rsidRPr="00B10155">
              <w:rPr>
                <w:rFonts w:ascii="Arial" w:hAnsi="Arial" w:cs="Arial"/>
                <w:b/>
                <w:sz w:val="22"/>
                <w:szCs w:val="22"/>
              </w:rPr>
              <w:t>Percentage (%)</w:t>
            </w:r>
          </w:p>
        </w:tc>
        <w:tc>
          <w:tcPr>
            <w:tcW w:w="0" w:type="auto"/>
            <w:shd w:val="clear" w:color="auto" w:fill="F2F2F2"/>
          </w:tcPr>
          <w:p w:rsidR="00083DAB" w:rsidRDefault="00083DAB">
            <w:pPr>
              <w:suppressAutoHyphens w:val="0"/>
              <w:rPr>
                <w:rFonts w:ascii="Arial" w:hAnsi="Arial" w:cs="Arial"/>
                <w:b/>
                <w:sz w:val="22"/>
                <w:szCs w:val="22"/>
              </w:rPr>
            </w:pPr>
          </w:p>
          <w:p w:rsidR="00083DAB" w:rsidRDefault="00083DAB">
            <w:pPr>
              <w:suppressAutoHyphens w:val="0"/>
              <w:rPr>
                <w:rFonts w:ascii="Arial" w:hAnsi="Arial" w:cs="Arial"/>
                <w:b/>
                <w:sz w:val="22"/>
                <w:szCs w:val="22"/>
              </w:rPr>
            </w:pPr>
          </w:p>
          <w:p w:rsidR="00083DAB" w:rsidRDefault="00083DAB" w:rsidP="00083DAB">
            <w:pPr>
              <w:jc w:val="both"/>
              <w:rPr>
                <w:rFonts w:ascii="Arial" w:hAnsi="Arial" w:cs="Arial"/>
                <w:b/>
                <w:sz w:val="22"/>
                <w:szCs w:val="22"/>
              </w:rPr>
            </w:pPr>
            <w:r w:rsidRPr="00B10155">
              <w:rPr>
                <w:rFonts w:ascii="Arial" w:hAnsi="Arial" w:cs="Arial"/>
                <w:b/>
                <w:sz w:val="22"/>
                <w:szCs w:val="22"/>
              </w:rPr>
              <w:t>Year of Passing</w:t>
            </w:r>
          </w:p>
        </w:tc>
      </w:tr>
      <w:tr w:rsidR="00346288" w:rsidTr="00AF2A1F">
        <w:tblPrEx>
          <w:tblCellMar>
            <w:top w:w="0" w:type="dxa"/>
            <w:bottom w:w="0" w:type="dxa"/>
          </w:tblCellMar>
        </w:tblPrEx>
        <w:trPr>
          <w:trHeight w:val="940"/>
        </w:trPr>
        <w:tc>
          <w:tcPr>
            <w:tcW w:w="0" w:type="auto"/>
            <w:vMerge w:val="restart"/>
            <w:shd w:val="clear" w:color="auto" w:fill="F2F2F2"/>
          </w:tcPr>
          <w:p w:rsidR="00083DAB" w:rsidRDefault="00083DAB" w:rsidP="00083DAB">
            <w:pPr>
              <w:ind w:left="-41"/>
              <w:jc w:val="both"/>
              <w:rPr>
                <w:rFonts w:ascii="Arial" w:hAnsi="Arial" w:cs="Arial"/>
                <w:b/>
                <w:sz w:val="22"/>
                <w:szCs w:val="22"/>
              </w:rPr>
            </w:pPr>
          </w:p>
          <w:p w:rsidR="00083DAB" w:rsidRDefault="00083DAB" w:rsidP="00083DAB">
            <w:pPr>
              <w:ind w:left="-41"/>
              <w:jc w:val="both"/>
              <w:rPr>
                <w:rFonts w:ascii="Arial" w:hAnsi="Arial" w:cs="Arial"/>
                <w:b/>
                <w:sz w:val="22"/>
                <w:szCs w:val="22"/>
              </w:rPr>
            </w:pPr>
          </w:p>
          <w:p w:rsidR="00083DAB" w:rsidRDefault="00083DAB" w:rsidP="00083DAB">
            <w:pPr>
              <w:ind w:left="-41"/>
              <w:jc w:val="both"/>
              <w:rPr>
                <w:rFonts w:ascii="Arial" w:hAnsi="Arial" w:cs="Arial"/>
                <w:b/>
                <w:sz w:val="22"/>
                <w:szCs w:val="22"/>
              </w:rPr>
            </w:pPr>
          </w:p>
          <w:p w:rsidR="00083DAB" w:rsidRDefault="00083DAB" w:rsidP="00083DAB">
            <w:pPr>
              <w:ind w:left="-41"/>
              <w:jc w:val="both"/>
              <w:rPr>
                <w:rFonts w:ascii="Arial" w:hAnsi="Arial" w:cs="Arial"/>
                <w:b/>
                <w:sz w:val="22"/>
                <w:szCs w:val="22"/>
              </w:rPr>
            </w:pPr>
          </w:p>
          <w:p w:rsidR="00083DAB" w:rsidRDefault="00083DAB" w:rsidP="00083DAB">
            <w:pPr>
              <w:ind w:left="-41"/>
              <w:jc w:val="both"/>
              <w:rPr>
                <w:rFonts w:ascii="Arial" w:hAnsi="Arial" w:cs="Arial"/>
                <w:b/>
                <w:sz w:val="22"/>
                <w:szCs w:val="22"/>
              </w:rPr>
            </w:pPr>
          </w:p>
          <w:p w:rsidR="00083DAB" w:rsidRPr="003334F1" w:rsidRDefault="00083DAB" w:rsidP="00083DAB">
            <w:pPr>
              <w:overflowPunct w:val="0"/>
              <w:autoSpaceDE w:val="0"/>
              <w:jc w:val="both"/>
              <w:textAlignment w:val="baseline"/>
              <w:rPr>
                <w:rFonts w:ascii="Arial" w:hAnsi="Arial" w:cs="Arial"/>
                <w:b/>
                <w:sz w:val="22"/>
                <w:szCs w:val="22"/>
              </w:rPr>
            </w:pPr>
            <w:r w:rsidRPr="003334F1">
              <w:rPr>
                <w:rFonts w:ascii="Arial" w:hAnsi="Arial" w:cs="Arial"/>
                <w:b/>
                <w:sz w:val="22"/>
                <w:szCs w:val="22"/>
              </w:rPr>
              <w:t>Academic Qualification</w:t>
            </w:r>
          </w:p>
          <w:p w:rsidR="00083DAB" w:rsidRDefault="00083DAB" w:rsidP="00083DAB">
            <w:pPr>
              <w:ind w:left="-41"/>
              <w:jc w:val="both"/>
              <w:rPr>
                <w:rFonts w:ascii="Arial" w:hAnsi="Arial" w:cs="Arial"/>
                <w:b/>
                <w:sz w:val="22"/>
                <w:szCs w:val="22"/>
              </w:rPr>
            </w:pPr>
          </w:p>
          <w:p w:rsidR="00083DAB" w:rsidRDefault="00083DAB" w:rsidP="00083DAB">
            <w:pPr>
              <w:ind w:left="-41"/>
              <w:jc w:val="both"/>
              <w:rPr>
                <w:rFonts w:ascii="Arial" w:hAnsi="Arial" w:cs="Arial"/>
                <w:b/>
                <w:sz w:val="22"/>
                <w:szCs w:val="22"/>
              </w:rPr>
            </w:pPr>
          </w:p>
          <w:p w:rsidR="00083DAB" w:rsidRDefault="00083DAB" w:rsidP="00083DAB">
            <w:pPr>
              <w:ind w:left="-41"/>
              <w:jc w:val="both"/>
              <w:rPr>
                <w:rFonts w:ascii="Arial" w:hAnsi="Arial" w:cs="Arial"/>
                <w:b/>
                <w:sz w:val="22"/>
                <w:szCs w:val="22"/>
              </w:rPr>
            </w:pPr>
          </w:p>
          <w:p w:rsidR="00083DAB" w:rsidRDefault="00083DAB" w:rsidP="00083DAB">
            <w:pPr>
              <w:ind w:left="-41"/>
              <w:jc w:val="both"/>
              <w:rPr>
                <w:rFonts w:ascii="Arial" w:hAnsi="Arial" w:cs="Arial"/>
                <w:b/>
                <w:sz w:val="22"/>
                <w:szCs w:val="22"/>
              </w:rPr>
            </w:pPr>
          </w:p>
          <w:p w:rsidR="00083DAB" w:rsidRDefault="00083DAB" w:rsidP="00083DAB">
            <w:pPr>
              <w:ind w:left="-41"/>
              <w:jc w:val="both"/>
              <w:rPr>
                <w:rFonts w:ascii="Arial" w:hAnsi="Arial" w:cs="Arial"/>
                <w:b/>
                <w:sz w:val="22"/>
                <w:szCs w:val="22"/>
              </w:rPr>
            </w:pPr>
          </w:p>
          <w:p w:rsidR="00083DAB" w:rsidRDefault="00083DAB" w:rsidP="00083DAB">
            <w:pPr>
              <w:ind w:left="-41"/>
              <w:jc w:val="both"/>
              <w:rPr>
                <w:rFonts w:ascii="Arial" w:hAnsi="Arial" w:cs="Arial"/>
                <w:b/>
                <w:sz w:val="22"/>
                <w:szCs w:val="22"/>
              </w:rPr>
            </w:pPr>
          </w:p>
          <w:p w:rsidR="00083DAB" w:rsidRDefault="00083DAB" w:rsidP="00083DAB">
            <w:pPr>
              <w:ind w:left="-41"/>
              <w:jc w:val="both"/>
              <w:rPr>
                <w:rFonts w:ascii="Arial" w:hAnsi="Arial" w:cs="Arial"/>
                <w:b/>
                <w:sz w:val="22"/>
                <w:szCs w:val="22"/>
              </w:rPr>
            </w:pPr>
          </w:p>
        </w:tc>
        <w:tc>
          <w:tcPr>
            <w:tcW w:w="0" w:type="auto"/>
          </w:tcPr>
          <w:p w:rsidR="00083DAB" w:rsidRDefault="00083DAB">
            <w:pPr>
              <w:suppressAutoHyphens w:val="0"/>
              <w:rPr>
                <w:rFonts w:ascii="Arial" w:hAnsi="Arial" w:cs="Arial"/>
                <w:b/>
                <w:sz w:val="22"/>
                <w:szCs w:val="22"/>
              </w:rPr>
            </w:pPr>
          </w:p>
          <w:p w:rsidR="00083DAB" w:rsidRDefault="00083DAB">
            <w:pPr>
              <w:suppressAutoHyphens w:val="0"/>
              <w:rPr>
                <w:rFonts w:ascii="Arial" w:hAnsi="Arial" w:cs="Arial"/>
                <w:b/>
                <w:sz w:val="22"/>
                <w:szCs w:val="22"/>
              </w:rPr>
            </w:pPr>
            <w:r w:rsidRPr="00F73224">
              <w:rPr>
                <w:rFonts w:ascii="Arial" w:hAnsi="Arial" w:cs="Arial"/>
                <w:sz w:val="22"/>
                <w:szCs w:val="22"/>
              </w:rPr>
              <w:t xml:space="preserve">Bachelor of </w:t>
            </w:r>
            <w:proofErr w:type="gramStart"/>
            <w:r w:rsidR="008F4E69">
              <w:rPr>
                <w:rFonts w:ascii="Arial" w:hAnsi="Arial" w:cs="Arial"/>
                <w:sz w:val="22"/>
                <w:szCs w:val="22"/>
              </w:rPr>
              <w:t>Technology</w:t>
            </w:r>
            <w:r w:rsidR="00346288">
              <w:rPr>
                <w:rFonts w:ascii="Arial" w:hAnsi="Arial" w:cs="Arial"/>
                <w:sz w:val="22"/>
                <w:szCs w:val="22"/>
              </w:rPr>
              <w:t xml:space="preserve">  [</w:t>
            </w:r>
            <w:proofErr w:type="gramEnd"/>
            <w:r w:rsidR="00346288">
              <w:rPr>
                <w:rFonts w:ascii="Arial" w:hAnsi="Arial" w:cs="Arial"/>
                <w:sz w:val="22"/>
                <w:szCs w:val="22"/>
              </w:rPr>
              <w:t>B.Tech</w:t>
            </w:r>
            <w:r w:rsidRPr="00F73224">
              <w:rPr>
                <w:rFonts w:ascii="Arial" w:hAnsi="Arial" w:cs="Arial"/>
                <w:sz w:val="22"/>
                <w:szCs w:val="22"/>
              </w:rPr>
              <w:t xml:space="preserve">] from </w:t>
            </w:r>
            <w:r w:rsidR="00346288">
              <w:rPr>
                <w:rFonts w:ascii="Arial" w:hAnsi="Arial" w:cs="Arial"/>
                <w:sz w:val="22"/>
                <w:szCs w:val="22"/>
              </w:rPr>
              <w:t>Jawaharlal Nehru University, Hyderabad</w:t>
            </w:r>
          </w:p>
          <w:p w:rsidR="00083DAB" w:rsidRDefault="00083DAB" w:rsidP="00083DAB">
            <w:pPr>
              <w:jc w:val="both"/>
              <w:rPr>
                <w:rFonts w:ascii="Arial" w:hAnsi="Arial" w:cs="Arial"/>
                <w:b/>
                <w:sz w:val="22"/>
                <w:szCs w:val="22"/>
              </w:rPr>
            </w:pPr>
          </w:p>
        </w:tc>
        <w:tc>
          <w:tcPr>
            <w:tcW w:w="0" w:type="auto"/>
          </w:tcPr>
          <w:p w:rsidR="00083DAB" w:rsidRDefault="00083DAB">
            <w:pPr>
              <w:suppressAutoHyphens w:val="0"/>
              <w:rPr>
                <w:rFonts w:ascii="Arial" w:hAnsi="Arial" w:cs="Arial"/>
                <w:b/>
                <w:sz w:val="22"/>
                <w:szCs w:val="22"/>
              </w:rPr>
            </w:pPr>
          </w:p>
          <w:p w:rsidR="00083DAB" w:rsidRDefault="00346288">
            <w:pPr>
              <w:suppressAutoHyphens w:val="0"/>
              <w:rPr>
                <w:rFonts w:ascii="Arial" w:hAnsi="Arial" w:cs="Arial"/>
                <w:b/>
                <w:sz w:val="22"/>
                <w:szCs w:val="22"/>
              </w:rPr>
            </w:pPr>
            <w:r>
              <w:rPr>
                <w:rFonts w:ascii="Arial" w:hAnsi="Arial" w:cs="Arial"/>
                <w:sz w:val="22"/>
                <w:szCs w:val="22"/>
              </w:rPr>
              <w:t>60</w:t>
            </w:r>
            <w:r w:rsidR="00083DAB" w:rsidRPr="00B10155">
              <w:rPr>
                <w:rFonts w:ascii="Arial" w:hAnsi="Arial" w:cs="Arial"/>
                <w:sz w:val="22"/>
                <w:szCs w:val="22"/>
              </w:rPr>
              <w:t xml:space="preserve"> %</w:t>
            </w:r>
          </w:p>
          <w:p w:rsidR="00083DAB" w:rsidRDefault="00083DAB" w:rsidP="00083DAB">
            <w:pPr>
              <w:jc w:val="both"/>
              <w:rPr>
                <w:rFonts w:ascii="Arial" w:hAnsi="Arial" w:cs="Arial"/>
                <w:b/>
                <w:sz w:val="22"/>
                <w:szCs w:val="22"/>
              </w:rPr>
            </w:pPr>
          </w:p>
        </w:tc>
        <w:tc>
          <w:tcPr>
            <w:tcW w:w="0" w:type="auto"/>
          </w:tcPr>
          <w:p w:rsidR="00083DAB" w:rsidRDefault="00083DAB">
            <w:pPr>
              <w:suppressAutoHyphens w:val="0"/>
              <w:rPr>
                <w:rFonts w:ascii="Arial" w:hAnsi="Arial" w:cs="Arial"/>
                <w:b/>
                <w:sz w:val="22"/>
                <w:szCs w:val="22"/>
              </w:rPr>
            </w:pPr>
          </w:p>
          <w:p w:rsidR="00083DAB" w:rsidRDefault="00346288">
            <w:pPr>
              <w:suppressAutoHyphens w:val="0"/>
              <w:rPr>
                <w:rFonts w:ascii="Arial" w:hAnsi="Arial" w:cs="Arial"/>
                <w:b/>
                <w:sz w:val="22"/>
                <w:szCs w:val="22"/>
              </w:rPr>
            </w:pPr>
            <w:r>
              <w:rPr>
                <w:rFonts w:ascii="Arial" w:hAnsi="Arial" w:cs="Arial"/>
                <w:sz w:val="22"/>
                <w:szCs w:val="22"/>
              </w:rPr>
              <w:t>June</w:t>
            </w:r>
            <w:r w:rsidR="00083DAB" w:rsidRPr="00B10155">
              <w:rPr>
                <w:rFonts w:ascii="Arial" w:hAnsi="Arial" w:cs="Arial"/>
                <w:sz w:val="22"/>
                <w:szCs w:val="22"/>
              </w:rPr>
              <w:t xml:space="preserve"> 20</w:t>
            </w:r>
            <w:r>
              <w:rPr>
                <w:rFonts w:ascii="Arial" w:hAnsi="Arial" w:cs="Arial"/>
                <w:sz w:val="22"/>
                <w:szCs w:val="22"/>
              </w:rPr>
              <w:t>10</w:t>
            </w:r>
          </w:p>
          <w:p w:rsidR="00083DAB" w:rsidRDefault="00083DAB" w:rsidP="00083DAB">
            <w:pPr>
              <w:jc w:val="both"/>
              <w:rPr>
                <w:rFonts w:ascii="Arial" w:hAnsi="Arial" w:cs="Arial"/>
                <w:b/>
                <w:sz w:val="22"/>
                <w:szCs w:val="22"/>
              </w:rPr>
            </w:pPr>
          </w:p>
        </w:tc>
      </w:tr>
      <w:tr w:rsidR="00346288" w:rsidTr="00684E76">
        <w:tblPrEx>
          <w:tblCellMar>
            <w:top w:w="0" w:type="dxa"/>
            <w:bottom w:w="0" w:type="dxa"/>
          </w:tblCellMar>
        </w:tblPrEx>
        <w:trPr>
          <w:trHeight w:val="1012"/>
        </w:trPr>
        <w:tc>
          <w:tcPr>
            <w:tcW w:w="0" w:type="auto"/>
            <w:vMerge/>
            <w:shd w:val="clear" w:color="auto" w:fill="F2F2F2"/>
          </w:tcPr>
          <w:p w:rsidR="00083DAB" w:rsidRDefault="00083DAB" w:rsidP="00083DAB">
            <w:pPr>
              <w:ind w:left="-41"/>
              <w:jc w:val="both"/>
              <w:rPr>
                <w:rFonts w:ascii="Arial" w:hAnsi="Arial" w:cs="Arial"/>
                <w:b/>
                <w:sz w:val="22"/>
                <w:szCs w:val="22"/>
              </w:rPr>
            </w:pPr>
          </w:p>
        </w:tc>
        <w:tc>
          <w:tcPr>
            <w:tcW w:w="0" w:type="auto"/>
          </w:tcPr>
          <w:p w:rsidR="00083DAB" w:rsidRDefault="00083DAB">
            <w:pPr>
              <w:suppressAutoHyphens w:val="0"/>
              <w:rPr>
                <w:rFonts w:ascii="Arial" w:hAnsi="Arial" w:cs="Arial"/>
                <w:b/>
                <w:sz w:val="22"/>
                <w:szCs w:val="22"/>
              </w:rPr>
            </w:pPr>
          </w:p>
          <w:p w:rsidR="00083DAB" w:rsidRDefault="00083DAB" w:rsidP="00346288">
            <w:pPr>
              <w:suppressAutoHyphens w:val="0"/>
              <w:rPr>
                <w:rFonts w:ascii="Arial" w:hAnsi="Arial" w:cs="Arial"/>
                <w:b/>
                <w:sz w:val="22"/>
                <w:szCs w:val="22"/>
              </w:rPr>
            </w:pPr>
            <w:r w:rsidRPr="00F73224">
              <w:rPr>
                <w:rFonts w:ascii="Arial" w:hAnsi="Arial" w:cs="Arial"/>
                <w:sz w:val="22"/>
                <w:szCs w:val="22"/>
              </w:rPr>
              <w:t xml:space="preserve">Intermediate (M.P.C) from </w:t>
            </w:r>
            <w:r w:rsidR="00346288">
              <w:rPr>
                <w:rFonts w:ascii="Arial" w:hAnsi="Arial" w:cs="Arial"/>
                <w:sz w:val="22"/>
                <w:szCs w:val="22"/>
              </w:rPr>
              <w:t>Royal</w:t>
            </w:r>
            <w:r w:rsidRPr="00F73224">
              <w:rPr>
                <w:rFonts w:ascii="Arial" w:hAnsi="Arial" w:cs="Arial"/>
                <w:sz w:val="22"/>
                <w:szCs w:val="22"/>
              </w:rPr>
              <w:t xml:space="preserve"> Jr College, </w:t>
            </w:r>
            <w:r w:rsidR="00346288">
              <w:rPr>
                <w:rFonts w:ascii="Arial" w:hAnsi="Arial" w:cs="Arial"/>
                <w:sz w:val="22"/>
                <w:szCs w:val="22"/>
              </w:rPr>
              <w:t>Mehdipatnam, Hyderabad</w:t>
            </w:r>
          </w:p>
        </w:tc>
        <w:tc>
          <w:tcPr>
            <w:tcW w:w="0" w:type="auto"/>
          </w:tcPr>
          <w:p w:rsidR="00083DAB" w:rsidRDefault="00083DAB">
            <w:pPr>
              <w:suppressAutoHyphens w:val="0"/>
              <w:rPr>
                <w:rFonts w:ascii="Arial" w:hAnsi="Arial" w:cs="Arial"/>
                <w:b/>
                <w:sz w:val="22"/>
                <w:szCs w:val="22"/>
              </w:rPr>
            </w:pPr>
          </w:p>
          <w:p w:rsidR="00083DAB" w:rsidRDefault="00346288">
            <w:pPr>
              <w:suppressAutoHyphens w:val="0"/>
              <w:rPr>
                <w:rFonts w:ascii="Arial" w:hAnsi="Arial" w:cs="Arial"/>
                <w:b/>
                <w:sz w:val="22"/>
                <w:szCs w:val="22"/>
              </w:rPr>
            </w:pPr>
            <w:r>
              <w:rPr>
                <w:rFonts w:ascii="Arial" w:hAnsi="Arial" w:cs="Arial"/>
                <w:sz w:val="22"/>
                <w:szCs w:val="22"/>
              </w:rPr>
              <w:t>73</w:t>
            </w:r>
            <w:r w:rsidR="00083DAB" w:rsidRPr="00B10155">
              <w:rPr>
                <w:rFonts w:ascii="Arial" w:hAnsi="Arial" w:cs="Arial"/>
                <w:sz w:val="22"/>
                <w:szCs w:val="22"/>
              </w:rPr>
              <w:t xml:space="preserve"> %</w:t>
            </w:r>
          </w:p>
          <w:p w:rsidR="00083DAB" w:rsidRDefault="00083DAB">
            <w:pPr>
              <w:suppressAutoHyphens w:val="0"/>
              <w:rPr>
                <w:rFonts w:ascii="Arial" w:hAnsi="Arial" w:cs="Arial"/>
                <w:b/>
                <w:sz w:val="22"/>
                <w:szCs w:val="22"/>
              </w:rPr>
            </w:pPr>
          </w:p>
          <w:p w:rsidR="00083DAB" w:rsidRDefault="00083DAB" w:rsidP="00083DAB">
            <w:pPr>
              <w:jc w:val="both"/>
              <w:rPr>
                <w:rFonts w:ascii="Arial" w:hAnsi="Arial" w:cs="Arial"/>
                <w:b/>
                <w:sz w:val="22"/>
                <w:szCs w:val="22"/>
              </w:rPr>
            </w:pPr>
          </w:p>
        </w:tc>
        <w:tc>
          <w:tcPr>
            <w:tcW w:w="0" w:type="auto"/>
          </w:tcPr>
          <w:p w:rsidR="00083DAB" w:rsidRDefault="00083DAB">
            <w:pPr>
              <w:suppressAutoHyphens w:val="0"/>
              <w:rPr>
                <w:rFonts w:ascii="Arial" w:hAnsi="Arial" w:cs="Arial"/>
                <w:b/>
                <w:sz w:val="22"/>
                <w:szCs w:val="22"/>
              </w:rPr>
            </w:pPr>
          </w:p>
          <w:p w:rsidR="00083DAB" w:rsidRDefault="00083DAB">
            <w:pPr>
              <w:suppressAutoHyphens w:val="0"/>
              <w:rPr>
                <w:rFonts w:ascii="Arial" w:hAnsi="Arial" w:cs="Arial"/>
                <w:b/>
                <w:sz w:val="22"/>
                <w:szCs w:val="22"/>
              </w:rPr>
            </w:pPr>
            <w:r w:rsidRPr="00B10155">
              <w:rPr>
                <w:rFonts w:ascii="Arial" w:hAnsi="Arial" w:cs="Arial"/>
                <w:sz w:val="22"/>
                <w:szCs w:val="22"/>
              </w:rPr>
              <w:t>May 20</w:t>
            </w:r>
            <w:r w:rsidR="00346288">
              <w:rPr>
                <w:rFonts w:ascii="Arial" w:hAnsi="Arial" w:cs="Arial"/>
                <w:sz w:val="22"/>
                <w:szCs w:val="22"/>
              </w:rPr>
              <w:t>06</w:t>
            </w:r>
          </w:p>
          <w:p w:rsidR="00083DAB" w:rsidRDefault="00083DAB">
            <w:pPr>
              <w:suppressAutoHyphens w:val="0"/>
              <w:rPr>
                <w:rFonts w:ascii="Arial" w:hAnsi="Arial" w:cs="Arial"/>
                <w:b/>
                <w:sz w:val="22"/>
                <w:szCs w:val="22"/>
              </w:rPr>
            </w:pPr>
          </w:p>
          <w:p w:rsidR="00083DAB" w:rsidRDefault="00083DAB" w:rsidP="00083DAB">
            <w:pPr>
              <w:jc w:val="both"/>
              <w:rPr>
                <w:rFonts w:ascii="Arial" w:hAnsi="Arial" w:cs="Arial"/>
                <w:b/>
                <w:sz w:val="22"/>
                <w:szCs w:val="22"/>
              </w:rPr>
            </w:pPr>
          </w:p>
        </w:tc>
      </w:tr>
      <w:tr w:rsidR="00346288" w:rsidTr="00684E76">
        <w:tblPrEx>
          <w:tblCellMar>
            <w:top w:w="0" w:type="dxa"/>
            <w:bottom w:w="0" w:type="dxa"/>
          </w:tblCellMar>
        </w:tblPrEx>
        <w:trPr>
          <w:trHeight w:val="1075"/>
        </w:trPr>
        <w:tc>
          <w:tcPr>
            <w:tcW w:w="0" w:type="auto"/>
            <w:vMerge/>
            <w:shd w:val="clear" w:color="auto" w:fill="F2F2F2"/>
          </w:tcPr>
          <w:p w:rsidR="00083DAB" w:rsidRDefault="00083DAB" w:rsidP="00083DAB">
            <w:pPr>
              <w:ind w:left="-41"/>
              <w:jc w:val="both"/>
              <w:rPr>
                <w:rFonts w:ascii="Arial" w:hAnsi="Arial" w:cs="Arial"/>
                <w:b/>
                <w:sz w:val="22"/>
                <w:szCs w:val="22"/>
              </w:rPr>
            </w:pPr>
          </w:p>
        </w:tc>
        <w:tc>
          <w:tcPr>
            <w:tcW w:w="0" w:type="auto"/>
          </w:tcPr>
          <w:p w:rsidR="00083DAB" w:rsidRDefault="00083DAB">
            <w:pPr>
              <w:suppressAutoHyphens w:val="0"/>
              <w:rPr>
                <w:rFonts w:ascii="Arial" w:hAnsi="Arial" w:cs="Arial"/>
                <w:b/>
                <w:sz w:val="22"/>
                <w:szCs w:val="22"/>
              </w:rPr>
            </w:pPr>
          </w:p>
          <w:p w:rsidR="00083DAB" w:rsidRDefault="00083DAB" w:rsidP="00346288">
            <w:pPr>
              <w:jc w:val="both"/>
              <w:rPr>
                <w:rFonts w:ascii="Arial" w:hAnsi="Arial" w:cs="Arial"/>
                <w:b/>
                <w:sz w:val="22"/>
                <w:szCs w:val="22"/>
              </w:rPr>
            </w:pPr>
            <w:r w:rsidRPr="00F73224">
              <w:rPr>
                <w:rFonts w:ascii="Arial" w:hAnsi="Arial" w:cs="Arial"/>
                <w:sz w:val="22"/>
                <w:szCs w:val="22"/>
              </w:rPr>
              <w:t xml:space="preserve">SSC from </w:t>
            </w:r>
            <w:r w:rsidR="00346288">
              <w:rPr>
                <w:rFonts w:ascii="Arial" w:hAnsi="Arial" w:cs="Arial"/>
                <w:sz w:val="22"/>
                <w:szCs w:val="22"/>
              </w:rPr>
              <w:t>St. Paul’s Hi-Tech High School</w:t>
            </w:r>
            <w:r w:rsidRPr="00F73224">
              <w:rPr>
                <w:rFonts w:ascii="Arial" w:hAnsi="Arial" w:cs="Arial"/>
                <w:sz w:val="22"/>
                <w:szCs w:val="22"/>
              </w:rPr>
              <w:t>,</w:t>
            </w:r>
            <w:r w:rsidR="00346288">
              <w:rPr>
                <w:rFonts w:ascii="Arial" w:hAnsi="Arial" w:cs="Arial"/>
                <w:sz w:val="22"/>
                <w:szCs w:val="22"/>
              </w:rPr>
              <w:t xml:space="preserve"> </w:t>
            </w:r>
            <w:r w:rsidRPr="00F73224">
              <w:rPr>
                <w:rFonts w:ascii="Arial" w:hAnsi="Arial" w:cs="Arial"/>
                <w:sz w:val="22"/>
                <w:szCs w:val="22"/>
              </w:rPr>
              <w:t>Hyderabad</w:t>
            </w:r>
          </w:p>
        </w:tc>
        <w:tc>
          <w:tcPr>
            <w:tcW w:w="0" w:type="auto"/>
          </w:tcPr>
          <w:p w:rsidR="00083DAB" w:rsidRDefault="00083DAB">
            <w:pPr>
              <w:suppressAutoHyphens w:val="0"/>
              <w:rPr>
                <w:rFonts w:ascii="Arial" w:hAnsi="Arial" w:cs="Arial"/>
                <w:b/>
                <w:sz w:val="22"/>
                <w:szCs w:val="22"/>
              </w:rPr>
            </w:pPr>
          </w:p>
          <w:p w:rsidR="00083DAB" w:rsidRDefault="00346288" w:rsidP="00083DAB">
            <w:pPr>
              <w:jc w:val="both"/>
              <w:rPr>
                <w:rFonts w:ascii="Arial" w:hAnsi="Arial" w:cs="Arial"/>
                <w:b/>
                <w:sz w:val="22"/>
                <w:szCs w:val="22"/>
              </w:rPr>
            </w:pPr>
            <w:r>
              <w:rPr>
                <w:rFonts w:ascii="Arial" w:hAnsi="Arial" w:cs="Arial"/>
                <w:sz w:val="22"/>
                <w:szCs w:val="22"/>
              </w:rPr>
              <w:t>62</w:t>
            </w:r>
            <w:r w:rsidR="00083DAB" w:rsidRPr="00B10155">
              <w:rPr>
                <w:rFonts w:ascii="Arial" w:hAnsi="Arial" w:cs="Arial"/>
                <w:sz w:val="22"/>
                <w:szCs w:val="22"/>
              </w:rPr>
              <w:t xml:space="preserve"> %</w:t>
            </w:r>
          </w:p>
        </w:tc>
        <w:tc>
          <w:tcPr>
            <w:tcW w:w="0" w:type="auto"/>
          </w:tcPr>
          <w:p w:rsidR="00083DAB" w:rsidRDefault="00083DAB">
            <w:pPr>
              <w:suppressAutoHyphens w:val="0"/>
              <w:rPr>
                <w:rFonts w:ascii="Arial" w:hAnsi="Arial" w:cs="Arial"/>
                <w:b/>
                <w:sz w:val="22"/>
                <w:szCs w:val="22"/>
              </w:rPr>
            </w:pPr>
          </w:p>
          <w:p w:rsidR="00083DAB" w:rsidRDefault="00346288" w:rsidP="00083DAB">
            <w:pPr>
              <w:jc w:val="both"/>
              <w:rPr>
                <w:rFonts w:ascii="Arial" w:hAnsi="Arial" w:cs="Arial"/>
                <w:b/>
                <w:sz w:val="22"/>
                <w:szCs w:val="22"/>
              </w:rPr>
            </w:pPr>
            <w:r>
              <w:rPr>
                <w:rFonts w:ascii="Arial" w:hAnsi="Arial" w:cs="Arial"/>
                <w:sz w:val="22"/>
                <w:szCs w:val="22"/>
              </w:rPr>
              <w:t>April</w:t>
            </w:r>
            <w:r w:rsidR="00083DAB" w:rsidRPr="00B10155">
              <w:rPr>
                <w:rFonts w:ascii="Arial" w:hAnsi="Arial" w:cs="Arial"/>
                <w:sz w:val="22"/>
                <w:szCs w:val="22"/>
              </w:rPr>
              <w:t xml:space="preserve"> 20</w:t>
            </w:r>
            <w:r>
              <w:rPr>
                <w:rFonts w:ascii="Arial" w:hAnsi="Arial" w:cs="Arial"/>
                <w:sz w:val="22"/>
                <w:szCs w:val="22"/>
              </w:rPr>
              <w:t>04</w:t>
            </w:r>
          </w:p>
        </w:tc>
      </w:tr>
    </w:tbl>
    <w:p w:rsidR="00083DAB" w:rsidRDefault="00083DAB" w:rsidP="00844409">
      <w:pPr>
        <w:jc w:val="both"/>
        <w:rPr>
          <w:rFonts w:ascii="Arial" w:hAnsi="Arial" w:cs="Arial"/>
          <w:b/>
          <w:sz w:val="22"/>
          <w:szCs w:val="22"/>
        </w:rPr>
      </w:pPr>
    </w:p>
    <w:p w:rsidR="008A7A33" w:rsidRDefault="008A7A33" w:rsidP="00844409">
      <w:pPr>
        <w:jc w:val="both"/>
        <w:rPr>
          <w:rFonts w:ascii="Arial" w:hAnsi="Arial" w:cs="Arial"/>
          <w:b/>
          <w:sz w:val="22"/>
          <w:szCs w:val="22"/>
        </w:rPr>
      </w:pPr>
    </w:p>
    <w:p w:rsidR="008A7A33" w:rsidRDefault="008A7A33" w:rsidP="00844409">
      <w:pPr>
        <w:jc w:val="both"/>
        <w:rPr>
          <w:rFonts w:ascii="Arial" w:hAnsi="Arial" w:cs="Arial"/>
          <w:b/>
          <w:sz w:val="22"/>
          <w:szCs w:val="22"/>
        </w:rPr>
      </w:pPr>
    </w:p>
    <w:p w:rsidR="008A7A33" w:rsidRDefault="008A7A33" w:rsidP="00844409">
      <w:pPr>
        <w:jc w:val="both"/>
        <w:rPr>
          <w:rFonts w:ascii="Arial" w:hAnsi="Arial" w:cs="Arial"/>
          <w:b/>
          <w:sz w:val="22"/>
          <w:szCs w:val="22"/>
        </w:rPr>
      </w:pPr>
    </w:p>
    <w:p w:rsidR="008A7A33" w:rsidRDefault="008A7A33" w:rsidP="00844409">
      <w:pPr>
        <w:jc w:val="both"/>
        <w:rPr>
          <w:rFonts w:ascii="Arial" w:hAnsi="Arial" w:cs="Arial"/>
          <w:b/>
          <w:sz w:val="22"/>
          <w:szCs w:val="22"/>
        </w:rPr>
      </w:pPr>
    </w:p>
    <w:p w:rsidR="008A7A33" w:rsidRDefault="008A7A33" w:rsidP="00844409">
      <w:pPr>
        <w:jc w:val="both"/>
        <w:rPr>
          <w:rFonts w:ascii="Arial" w:hAnsi="Arial" w:cs="Arial"/>
          <w:b/>
          <w:sz w:val="22"/>
          <w:szCs w:val="22"/>
        </w:rPr>
      </w:pPr>
    </w:p>
    <w:p w:rsidR="00992E22" w:rsidRPr="00B10155" w:rsidRDefault="00992E22" w:rsidP="00844409">
      <w:pPr>
        <w:jc w:val="both"/>
        <w:rPr>
          <w:rFonts w:ascii="Arial" w:hAnsi="Arial" w:cs="Arial"/>
          <w:b/>
          <w:sz w:val="22"/>
          <w:szCs w:val="22"/>
        </w:rPr>
      </w:pPr>
    </w:p>
    <w:p w:rsidR="00992E22" w:rsidRPr="00B10155" w:rsidRDefault="00992E22" w:rsidP="00802587">
      <w:pPr>
        <w:pBdr>
          <w:bottom w:val="single" w:sz="8" w:space="1" w:color="000000"/>
        </w:pBdr>
        <w:shd w:val="clear" w:color="auto" w:fill="F2F2F2"/>
        <w:jc w:val="both"/>
        <w:rPr>
          <w:rFonts w:ascii="Arial" w:hAnsi="Arial" w:cs="Arial"/>
          <w:sz w:val="22"/>
          <w:szCs w:val="22"/>
        </w:rPr>
      </w:pPr>
      <w:r w:rsidRPr="00B10155">
        <w:rPr>
          <w:rFonts w:ascii="Arial" w:hAnsi="Arial" w:cs="Arial"/>
          <w:b/>
          <w:sz w:val="22"/>
          <w:szCs w:val="22"/>
        </w:rPr>
        <w:t xml:space="preserve">Personal Details </w:t>
      </w:r>
    </w:p>
    <w:p w:rsidR="00D575CB" w:rsidRPr="00B10155" w:rsidRDefault="00992E22" w:rsidP="00844409">
      <w:pPr>
        <w:widowControl w:val="0"/>
        <w:autoSpaceDE w:val="0"/>
        <w:jc w:val="both"/>
        <w:rPr>
          <w:rFonts w:ascii="Arial" w:hAnsi="Arial" w:cs="Arial"/>
          <w:b/>
          <w:bCs/>
          <w:sz w:val="22"/>
          <w:szCs w:val="22"/>
          <w:lang w:val="en-US"/>
        </w:rPr>
      </w:pPr>
      <w:r w:rsidRPr="00B10155">
        <w:rPr>
          <w:rFonts w:ascii="Arial" w:hAnsi="Arial" w:cs="Arial"/>
          <w:sz w:val="22"/>
          <w:szCs w:val="22"/>
        </w:rPr>
        <w:lastRenderedPageBreak/>
        <w:t> </w:t>
      </w:r>
      <w:r w:rsidR="00D575CB">
        <w:rPr>
          <w:rFonts w:ascii="Arial" w:hAnsi="Arial" w:cs="Arial"/>
          <w:sz w:val="22"/>
          <w:szCs w:val="22"/>
        </w:rPr>
        <w:t xml:space="preserve"> </w:t>
      </w:r>
    </w:p>
    <w:tbl>
      <w:tblPr>
        <w:tblW w:w="0" w:type="auto"/>
        <w:tblInd w:w="731" w:type="dxa"/>
        <w:tblLook w:val="04A0" w:firstRow="1" w:lastRow="0" w:firstColumn="1" w:lastColumn="0" w:noHBand="0" w:noVBand="1"/>
      </w:tblPr>
      <w:tblGrid>
        <w:gridCol w:w="3699"/>
        <w:gridCol w:w="5548"/>
      </w:tblGrid>
      <w:tr w:rsidR="00D575CB" w:rsidRPr="005019E9" w:rsidTr="005019E9">
        <w:trPr>
          <w:trHeight w:val="609"/>
        </w:trPr>
        <w:tc>
          <w:tcPr>
            <w:tcW w:w="3699" w:type="dxa"/>
            <w:shd w:val="clear" w:color="auto" w:fill="F2F2F2"/>
          </w:tcPr>
          <w:p w:rsidR="00D575CB" w:rsidRPr="005019E9" w:rsidRDefault="00D575CB" w:rsidP="005019E9">
            <w:pPr>
              <w:jc w:val="both"/>
              <w:rPr>
                <w:rFonts w:ascii="Arial" w:hAnsi="Arial" w:cs="Arial"/>
                <w:sz w:val="22"/>
                <w:szCs w:val="22"/>
              </w:rPr>
            </w:pPr>
            <w:r w:rsidRPr="005019E9">
              <w:rPr>
                <w:rFonts w:ascii="Arial" w:hAnsi="Arial" w:cs="Arial"/>
                <w:b/>
                <w:color w:val="000000"/>
                <w:sz w:val="22"/>
                <w:szCs w:val="22"/>
              </w:rPr>
              <w:t>Name</w:t>
            </w:r>
          </w:p>
        </w:tc>
        <w:tc>
          <w:tcPr>
            <w:tcW w:w="5548" w:type="dxa"/>
          </w:tcPr>
          <w:p w:rsidR="00D575CB" w:rsidRPr="005019E9" w:rsidRDefault="00346288" w:rsidP="005019E9">
            <w:pPr>
              <w:jc w:val="both"/>
              <w:rPr>
                <w:rFonts w:ascii="Arial" w:hAnsi="Arial" w:cs="Arial"/>
                <w:sz w:val="22"/>
                <w:szCs w:val="22"/>
              </w:rPr>
            </w:pPr>
            <w:r>
              <w:rPr>
                <w:rFonts w:ascii="Arial" w:hAnsi="Arial" w:cs="Arial"/>
                <w:color w:val="000000"/>
                <w:sz w:val="22"/>
                <w:szCs w:val="22"/>
              </w:rPr>
              <w:t>Ashish Sharma</w:t>
            </w:r>
          </w:p>
        </w:tc>
      </w:tr>
      <w:tr w:rsidR="00D575CB" w:rsidRPr="005019E9" w:rsidTr="005019E9">
        <w:trPr>
          <w:trHeight w:val="648"/>
        </w:trPr>
        <w:tc>
          <w:tcPr>
            <w:tcW w:w="3699" w:type="dxa"/>
            <w:shd w:val="clear" w:color="auto" w:fill="F2F2F2"/>
          </w:tcPr>
          <w:p w:rsidR="00D575CB" w:rsidRPr="005019E9" w:rsidRDefault="00D575CB" w:rsidP="005019E9">
            <w:pPr>
              <w:jc w:val="both"/>
              <w:rPr>
                <w:rFonts w:ascii="Arial" w:hAnsi="Arial" w:cs="Arial"/>
                <w:sz w:val="22"/>
                <w:szCs w:val="22"/>
              </w:rPr>
            </w:pPr>
            <w:r w:rsidRPr="005019E9">
              <w:rPr>
                <w:rFonts w:ascii="Arial" w:hAnsi="Arial" w:cs="Arial"/>
                <w:b/>
                <w:color w:val="000000"/>
                <w:sz w:val="22"/>
                <w:szCs w:val="22"/>
              </w:rPr>
              <w:t>Date of Birth</w:t>
            </w:r>
          </w:p>
        </w:tc>
        <w:tc>
          <w:tcPr>
            <w:tcW w:w="5548" w:type="dxa"/>
          </w:tcPr>
          <w:p w:rsidR="00D575CB" w:rsidRPr="005019E9" w:rsidRDefault="00D575CB" w:rsidP="005019E9">
            <w:pPr>
              <w:jc w:val="both"/>
              <w:rPr>
                <w:rFonts w:ascii="Arial" w:hAnsi="Arial" w:cs="Arial"/>
                <w:sz w:val="22"/>
                <w:szCs w:val="22"/>
              </w:rPr>
            </w:pPr>
            <w:r w:rsidRPr="005019E9">
              <w:rPr>
                <w:rFonts w:ascii="Arial" w:hAnsi="Arial" w:cs="Arial"/>
                <w:color w:val="000000"/>
                <w:sz w:val="22"/>
                <w:szCs w:val="22"/>
              </w:rPr>
              <w:t>2</w:t>
            </w:r>
            <w:r w:rsidR="00346288">
              <w:rPr>
                <w:rFonts w:ascii="Arial" w:hAnsi="Arial" w:cs="Arial"/>
                <w:color w:val="000000"/>
                <w:sz w:val="22"/>
                <w:szCs w:val="22"/>
              </w:rPr>
              <w:t>9</w:t>
            </w:r>
            <w:r w:rsidRPr="005019E9">
              <w:rPr>
                <w:rFonts w:ascii="Arial" w:hAnsi="Arial" w:cs="Arial"/>
                <w:color w:val="000000"/>
                <w:sz w:val="22"/>
                <w:szCs w:val="22"/>
                <w:vertAlign w:val="superscript"/>
              </w:rPr>
              <w:t>th</w:t>
            </w:r>
            <w:r w:rsidR="00346288">
              <w:rPr>
                <w:rFonts w:ascii="Arial" w:hAnsi="Arial" w:cs="Arial"/>
                <w:color w:val="000000"/>
                <w:sz w:val="22"/>
                <w:szCs w:val="22"/>
              </w:rPr>
              <w:t xml:space="preserve"> August</w:t>
            </w:r>
            <w:r w:rsidRPr="005019E9">
              <w:rPr>
                <w:rFonts w:ascii="Arial" w:hAnsi="Arial" w:cs="Arial"/>
                <w:color w:val="000000"/>
                <w:sz w:val="22"/>
                <w:szCs w:val="22"/>
              </w:rPr>
              <w:t xml:space="preserve"> 19</w:t>
            </w:r>
            <w:r w:rsidR="00346288">
              <w:rPr>
                <w:rFonts w:ascii="Arial" w:hAnsi="Arial" w:cs="Arial"/>
                <w:color w:val="000000"/>
                <w:sz w:val="22"/>
                <w:szCs w:val="22"/>
              </w:rPr>
              <w:t>89</w:t>
            </w:r>
          </w:p>
        </w:tc>
      </w:tr>
      <w:tr w:rsidR="00D575CB" w:rsidRPr="005019E9" w:rsidTr="005019E9">
        <w:trPr>
          <w:trHeight w:val="648"/>
        </w:trPr>
        <w:tc>
          <w:tcPr>
            <w:tcW w:w="3699" w:type="dxa"/>
            <w:shd w:val="clear" w:color="auto" w:fill="F2F2F2"/>
          </w:tcPr>
          <w:p w:rsidR="00D575CB" w:rsidRPr="005019E9" w:rsidRDefault="00D575CB" w:rsidP="005019E9">
            <w:pPr>
              <w:jc w:val="both"/>
              <w:rPr>
                <w:rFonts w:ascii="Arial" w:hAnsi="Arial" w:cs="Arial"/>
                <w:sz w:val="22"/>
                <w:szCs w:val="22"/>
              </w:rPr>
            </w:pPr>
            <w:r w:rsidRPr="005019E9">
              <w:rPr>
                <w:rFonts w:ascii="Arial" w:hAnsi="Arial" w:cs="Arial"/>
                <w:b/>
                <w:color w:val="000000"/>
                <w:sz w:val="22"/>
                <w:szCs w:val="22"/>
              </w:rPr>
              <w:t>Marital status</w:t>
            </w:r>
          </w:p>
        </w:tc>
        <w:tc>
          <w:tcPr>
            <w:tcW w:w="5548" w:type="dxa"/>
          </w:tcPr>
          <w:p w:rsidR="00D575CB" w:rsidRPr="005019E9" w:rsidRDefault="00D575CB" w:rsidP="005019E9">
            <w:pPr>
              <w:jc w:val="both"/>
              <w:rPr>
                <w:rFonts w:ascii="Arial" w:hAnsi="Arial" w:cs="Arial"/>
                <w:sz w:val="22"/>
                <w:szCs w:val="22"/>
              </w:rPr>
            </w:pPr>
            <w:r w:rsidRPr="005019E9">
              <w:rPr>
                <w:rFonts w:ascii="Arial" w:hAnsi="Arial" w:cs="Arial"/>
                <w:color w:val="000000"/>
                <w:sz w:val="22"/>
                <w:szCs w:val="22"/>
              </w:rPr>
              <w:t>Single</w:t>
            </w:r>
          </w:p>
        </w:tc>
      </w:tr>
      <w:tr w:rsidR="00D575CB" w:rsidRPr="005019E9" w:rsidTr="005019E9">
        <w:trPr>
          <w:trHeight w:val="648"/>
        </w:trPr>
        <w:tc>
          <w:tcPr>
            <w:tcW w:w="3699" w:type="dxa"/>
            <w:shd w:val="clear" w:color="auto" w:fill="F2F2F2"/>
          </w:tcPr>
          <w:p w:rsidR="00D575CB" w:rsidRPr="005019E9" w:rsidRDefault="00D575CB" w:rsidP="005019E9">
            <w:pPr>
              <w:jc w:val="both"/>
              <w:rPr>
                <w:rFonts w:ascii="Arial" w:hAnsi="Arial" w:cs="Arial"/>
                <w:sz w:val="22"/>
                <w:szCs w:val="22"/>
              </w:rPr>
            </w:pPr>
            <w:r w:rsidRPr="005019E9">
              <w:rPr>
                <w:rFonts w:ascii="Arial" w:hAnsi="Arial" w:cs="Arial"/>
                <w:b/>
                <w:color w:val="000000"/>
                <w:sz w:val="22"/>
                <w:szCs w:val="22"/>
              </w:rPr>
              <w:t>Languages Known</w:t>
            </w:r>
          </w:p>
        </w:tc>
        <w:tc>
          <w:tcPr>
            <w:tcW w:w="5548" w:type="dxa"/>
          </w:tcPr>
          <w:p w:rsidR="00D575CB" w:rsidRPr="005019E9" w:rsidRDefault="00D575CB" w:rsidP="00346288">
            <w:pPr>
              <w:jc w:val="both"/>
              <w:rPr>
                <w:rFonts w:ascii="Arial" w:hAnsi="Arial" w:cs="Arial"/>
                <w:sz w:val="22"/>
                <w:szCs w:val="22"/>
              </w:rPr>
            </w:pPr>
            <w:r w:rsidRPr="005019E9">
              <w:rPr>
                <w:rFonts w:ascii="Arial" w:hAnsi="Arial" w:cs="Arial"/>
                <w:color w:val="000000"/>
                <w:sz w:val="22"/>
                <w:szCs w:val="22"/>
              </w:rPr>
              <w:t>English, Hindi</w:t>
            </w:r>
            <w:r w:rsidR="00454A23">
              <w:rPr>
                <w:rFonts w:ascii="Arial" w:hAnsi="Arial" w:cs="Arial"/>
                <w:color w:val="000000"/>
                <w:sz w:val="22"/>
                <w:szCs w:val="22"/>
              </w:rPr>
              <w:t>,</w:t>
            </w:r>
            <w:r w:rsidRPr="005019E9">
              <w:rPr>
                <w:rFonts w:ascii="Arial" w:hAnsi="Arial" w:cs="Arial"/>
                <w:color w:val="000000"/>
                <w:sz w:val="22"/>
                <w:szCs w:val="22"/>
              </w:rPr>
              <w:t xml:space="preserve"> and Telugu</w:t>
            </w:r>
          </w:p>
        </w:tc>
      </w:tr>
      <w:tr w:rsidR="00D575CB" w:rsidRPr="005019E9" w:rsidTr="005019E9">
        <w:trPr>
          <w:trHeight w:val="648"/>
        </w:trPr>
        <w:tc>
          <w:tcPr>
            <w:tcW w:w="3699" w:type="dxa"/>
            <w:shd w:val="clear" w:color="auto" w:fill="F2F2F2"/>
          </w:tcPr>
          <w:p w:rsidR="00D575CB" w:rsidRPr="005019E9" w:rsidRDefault="00D575CB" w:rsidP="005019E9">
            <w:pPr>
              <w:jc w:val="both"/>
              <w:rPr>
                <w:rFonts w:ascii="Arial" w:hAnsi="Arial" w:cs="Arial"/>
                <w:sz w:val="22"/>
                <w:szCs w:val="22"/>
              </w:rPr>
            </w:pPr>
            <w:r w:rsidRPr="005019E9">
              <w:rPr>
                <w:rFonts w:ascii="Arial" w:hAnsi="Arial" w:cs="Arial"/>
                <w:b/>
                <w:color w:val="000000"/>
                <w:sz w:val="22"/>
                <w:szCs w:val="22"/>
              </w:rPr>
              <w:t>Permanent Address</w:t>
            </w:r>
          </w:p>
        </w:tc>
        <w:tc>
          <w:tcPr>
            <w:tcW w:w="5548" w:type="dxa"/>
          </w:tcPr>
          <w:p w:rsidR="00D575CB" w:rsidRPr="005019E9" w:rsidRDefault="00346288" w:rsidP="005019E9">
            <w:pPr>
              <w:jc w:val="both"/>
              <w:rPr>
                <w:rFonts w:ascii="Arial" w:hAnsi="Arial" w:cs="Arial"/>
                <w:sz w:val="22"/>
                <w:szCs w:val="22"/>
              </w:rPr>
            </w:pPr>
            <w:r>
              <w:rPr>
                <w:rFonts w:ascii="Arial" w:hAnsi="Arial" w:cs="Arial"/>
                <w:bCs/>
                <w:color w:val="000000"/>
                <w:sz w:val="22"/>
                <w:szCs w:val="22"/>
              </w:rPr>
              <w:t>Dilsukhnagar</w:t>
            </w:r>
            <w:r w:rsidR="00D575CB" w:rsidRPr="005019E9">
              <w:rPr>
                <w:rFonts w:ascii="Arial" w:hAnsi="Arial" w:cs="Arial"/>
                <w:bCs/>
                <w:color w:val="000000"/>
                <w:sz w:val="22"/>
                <w:szCs w:val="22"/>
              </w:rPr>
              <w:t>, Hyderabad</w:t>
            </w:r>
          </w:p>
        </w:tc>
      </w:tr>
    </w:tbl>
    <w:p w:rsidR="00992E22" w:rsidRPr="00B10155" w:rsidRDefault="00992E22" w:rsidP="00684E76">
      <w:pPr>
        <w:jc w:val="both"/>
        <w:rPr>
          <w:rFonts w:ascii="Arial" w:hAnsi="Arial" w:cs="Arial"/>
          <w:sz w:val="22"/>
          <w:szCs w:val="22"/>
        </w:rPr>
      </w:pPr>
    </w:p>
    <w:sectPr w:rsidR="00992E22" w:rsidRPr="00B10155">
      <w:footerReference w:type="default" r:id="rId9"/>
      <w:pgSz w:w="11906" w:h="16838"/>
      <w:pgMar w:top="904" w:right="904" w:bottom="904" w:left="904" w:header="720" w:footer="720" w:gutter="0"/>
      <w:pgBorders>
        <w:top w:val="double" w:sz="1" w:space="19" w:color="000000" w:shadow="1"/>
        <w:left w:val="double" w:sz="1" w:space="19" w:color="000000" w:shadow="1"/>
        <w:bottom w:val="double" w:sz="1" w:space="19" w:color="000000" w:shadow="1"/>
        <w:right w:val="double" w:sz="1" w:space="19" w:color="000000" w:shadow="1"/>
      </w:pgBorders>
      <w:cols w:space="720"/>
      <w:docGrid w:linePitch="2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243" w:rsidRDefault="00715243" w:rsidP="00EA6C1B">
      <w:r>
        <w:separator/>
      </w:r>
    </w:p>
  </w:endnote>
  <w:endnote w:type="continuationSeparator" w:id="0">
    <w:p w:rsidR="00715243" w:rsidRDefault="00715243" w:rsidP="00EA6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597" w:rsidRDefault="00EF6F1C">
    <w:pPr>
      <w:pStyle w:val="Footer"/>
    </w:pPr>
    <w:r>
      <w:rPr>
        <w:noProof/>
        <w:lang w:val="en-IN" w:eastAsia="en-IN"/>
      </w:rPr>
      <mc:AlternateContent>
        <mc:Choice Requires="wps">
          <w:drawing>
            <wp:anchor distT="0" distB="0" distL="114300" distR="114300" simplePos="0" relativeHeight="251657728" behindDoc="0" locked="0" layoutInCell="0" allowOverlap="1">
              <wp:simplePos x="0" y="0"/>
              <wp:positionH relativeFrom="page">
                <wp:posOffset>0</wp:posOffset>
              </wp:positionH>
              <wp:positionV relativeFrom="page">
                <wp:posOffset>10083800</wp:posOffset>
              </wp:positionV>
              <wp:extent cx="7560310" cy="252730"/>
              <wp:effectExtent l="0" t="0" r="2540" b="0"/>
              <wp:wrapNone/>
              <wp:docPr id="1" name="MSIPCMefac4fc8bfa094b38574ab64" descr="{&quot;HashCode&quot;:-1038114563,&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597" w:rsidRPr="00131597" w:rsidRDefault="00131597" w:rsidP="00131597">
                          <w:pPr>
                            <w:jc w:val="center"/>
                            <w:rPr>
                              <w:rFonts w:ascii="Arial" w:hAnsi="Arial" w:cs="Arial"/>
                              <w:color w:val="000000"/>
                              <w:sz w:val="18"/>
                            </w:rPr>
                          </w:pPr>
                          <w:r w:rsidRPr="00131597">
                            <w:rPr>
                              <w:rFonts w:ascii="Arial" w:hAnsi="Arial" w:cs="Arial"/>
                              <w:color w:val="000000"/>
                              <w:sz w:val="18"/>
                            </w:rPr>
                            <w:t>Internal</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efac4fc8bfa094b38574ab64" o:spid="_x0000_s1026" type="#_x0000_t202" alt="{&quot;HashCode&quot;:-1038114563,&quot;Height&quot;:841.0,&quot;Width&quot;:595.0,&quot;Placement&quot;:&quot;Footer&quot;,&quot;Index&quot;:&quot;Primary&quot;,&quot;Section&quot;:1,&quot;Top&quot;:0.0,&quot;Left&quot;:0.0}" style="position:absolute;margin-left:0;margin-top:794pt;width:595.3pt;height:19.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" o:allowincell="f" filled="f" stroked="f">
              <v:textbox inset=",0,,0">
                <w:txbxContent>
                  <w:p w:rsidR="00131597" w:rsidRPr="00131597" w:rsidRDefault="00131597" w:rsidP="00131597">
                    <w:pPr>
                      <w:jc w:val="center"/>
                      <w:rPr>
                        <w:rFonts w:ascii="Arial" w:hAnsi="Arial" w:cs="Arial"/>
                        <w:color w:val="000000"/>
                        <w:sz w:val="18"/>
                      </w:rPr>
                    </w:pPr>
                    <w:r w:rsidRPr="00131597">
                      <w:rPr>
                        <w:rFonts w:ascii="Arial" w:hAnsi="Arial" w:cs="Arial"/>
                        <w:color w:val="000000"/>
                        <w:sz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243" w:rsidRDefault="00715243" w:rsidP="00EA6C1B">
      <w:r>
        <w:separator/>
      </w:r>
    </w:p>
  </w:footnote>
  <w:footnote w:type="continuationSeparator" w:id="0">
    <w:p w:rsidR="00715243" w:rsidRDefault="00715243" w:rsidP="00EA6C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color w:val="000000"/>
        <w:sz w:val="20"/>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1335" w:hanging="360"/>
      </w:pPr>
      <w:rPr>
        <w:rFonts w:ascii="Wingdings" w:hAnsi="Wingdings" w:cs="Symbol"/>
      </w:rPr>
    </w:lvl>
  </w:abstractNum>
  <w:abstractNum w:abstractNumId="3" w15:restartNumberingAfterBreak="0">
    <w:nsid w:val="00000004"/>
    <w:multiLevelType w:val="singleLevel"/>
    <w:tmpl w:val="00000004"/>
    <w:name w:val="WW8Num6"/>
    <w:lvl w:ilvl="0">
      <w:start w:val="1"/>
      <w:numFmt w:val="bullet"/>
      <w:lvlText w:val=""/>
      <w:lvlJc w:val="left"/>
      <w:pPr>
        <w:tabs>
          <w:tab w:val="num" w:pos="0"/>
        </w:tabs>
        <w:ind w:left="720" w:hanging="360"/>
      </w:pPr>
      <w:rPr>
        <w:rFonts w:ascii="Wingdings" w:hAnsi="Wingdings" w:cs="Symbol"/>
      </w:rPr>
    </w:lvl>
  </w:abstractNum>
  <w:abstractNum w:abstractNumId="4" w15:restartNumberingAfterBreak="0">
    <w:nsid w:val="00000005"/>
    <w:multiLevelType w:val="singleLevel"/>
    <w:tmpl w:val="00000005"/>
    <w:name w:val="WW8Num7"/>
    <w:lvl w:ilvl="0">
      <w:start w:val="1"/>
      <w:numFmt w:val="bullet"/>
      <w:lvlText w:val=""/>
      <w:lvlJc w:val="left"/>
      <w:pPr>
        <w:tabs>
          <w:tab w:val="num" w:pos="0"/>
        </w:tabs>
        <w:ind w:left="360" w:hanging="360"/>
      </w:pPr>
      <w:rPr>
        <w:rFonts w:ascii="Wingdings" w:hAnsi="Wingdings" w:cs="Wingdings"/>
      </w:rPr>
    </w:lvl>
  </w:abstractNum>
  <w:abstractNum w:abstractNumId="5" w15:restartNumberingAfterBreak="0">
    <w:nsid w:val="00000006"/>
    <w:multiLevelType w:val="multilevel"/>
    <w:tmpl w:val="00000006"/>
    <w:name w:val="WW8Num12"/>
    <w:lvl w:ilvl="0">
      <w:start w:val="1"/>
      <w:numFmt w:val="bullet"/>
      <w:lvlText w:val=""/>
      <w:lvlJc w:val="left"/>
      <w:pPr>
        <w:tabs>
          <w:tab w:val="num" w:pos="720"/>
        </w:tabs>
        <w:ind w:left="720" w:hanging="360"/>
      </w:pPr>
      <w:rPr>
        <w:rFonts w:ascii="Wingdings" w:hAnsi="Wingdings" w:cs="Wingdings"/>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6" w15:restartNumberingAfterBreak="0">
    <w:nsid w:val="26D3314F"/>
    <w:multiLevelType w:val="hybridMultilevel"/>
    <w:tmpl w:val="4AAC1F8A"/>
    <w:lvl w:ilvl="0" w:tplc="40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11F23CD"/>
    <w:multiLevelType w:val="hybridMultilevel"/>
    <w:tmpl w:val="6DC8E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D1F44"/>
    <w:multiLevelType w:val="hybridMultilevel"/>
    <w:tmpl w:val="56882E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4238201C"/>
    <w:multiLevelType w:val="hybridMultilevel"/>
    <w:tmpl w:val="2B804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C43E16"/>
    <w:multiLevelType w:val="hybridMultilevel"/>
    <w:tmpl w:val="49A230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BB063E"/>
    <w:multiLevelType w:val="hybridMultilevel"/>
    <w:tmpl w:val="6260536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670151D4"/>
    <w:multiLevelType w:val="hybridMultilevel"/>
    <w:tmpl w:val="74D21B10"/>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3" w15:restartNumberingAfterBreak="0">
    <w:nsid w:val="6E4D44C4"/>
    <w:multiLevelType w:val="hybridMultilevel"/>
    <w:tmpl w:val="1BD89DB0"/>
    <w:lvl w:ilvl="0" w:tplc="0D168498">
      <w:start w:val="1"/>
      <w:numFmt w:val="bullet"/>
      <w:pStyle w:val="bulletedlist"/>
      <w:lvlText w:val=""/>
      <w:lvlJc w:val="left"/>
      <w:pPr>
        <w:tabs>
          <w:tab w:val="num" w:pos="576"/>
        </w:tabs>
        <w:ind w:left="576" w:hanging="288"/>
      </w:pPr>
      <w:rPr>
        <w:rFonts w:ascii="Symbol" w:hAnsi="Symbol" w:hint="default"/>
        <w:b w:val="0"/>
        <w:i w:val="0"/>
        <w:color w:val="808080"/>
        <w:sz w:val="12"/>
        <w:szCs w:val="12"/>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4" w15:restartNumberingAfterBreak="0">
    <w:nsid w:val="7AE44178"/>
    <w:multiLevelType w:val="hybridMultilevel"/>
    <w:tmpl w:val="A14EB0F6"/>
    <w:lvl w:ilvl="0" w:tplc="337EB638">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2"/>
  </w:num>
  <w:num w:numId="10">
    <w:abstractNumId w:val="7"/>
  </w:num>
  <w:num w:numId="11">
    <w:abstractNumId w:val="10"/>
  </w:num>
  <w:num w:numId="12">
    <w:abstractNumId w:val="13"/>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3D0"/>
    <w:rsid w:val="000043F7"/>
    <w:rsid w:val="00017641"/>
    <w:rsid w:val="00037470"/>
    <w:rsid w:val="0004049D"/>
    <w:rsid w:val="00045989"/>
    <w:rsid w:val="0005401E"/>
    <w:rsid w:val="00061BB0"/>
    <w:rsid w:val="00075FA1"/>
    <w:rsid w:val="00076562"/>
    <w:rsid w:val="00080B34"/>
    <w:rsid w:val="00082079"/>
    <w:rsid w:val="00083DAB"/>
    <w:rsid w:val="000910AD"/>
    <w:rsid w:val="000975C0"/>
    <w:rsid w:val="00097D46"/>
    <w:rsid w:val="000A3CDB"/>
    <w:rsid w:val="000A6884"/>
    <w:rsid w:val="000B0930"/>
    <w:rsid w:val="000C2F7C"/>
    <w:rsid w:val="000C623E"/>
    <w:rsid w:val="000D7E9D"/>
    <w:rsid w:val="000E2E1B"/>
    <w:rsid w:val="000E2ED0"/>
    <w:rsid w:val="000F54A1"/>
    <w:rsid w:val="0010041C"/>
    <w:rsid w:val="00100B58"/>
    <w:rsid w:val="0012103C"/>
    <w:rsid w:val="00121AC2"/>
    <w:rsid w:val="00131597"/>
    <w:rsid w:val="0013481B"/>
    <w:rsid w:val="00134903"/>
    <w:rsid w:val="00140415"/>
    <w:rsid w:val="00140F0D"/>
    <w:rsid w:val="001445C4"/>
    <w:rsid w:val="00151C49"/>
    <w:rsid w:val="001551A4"/>
    <w:rsid w:val="001647C2"/>
    <w:rsid w:val="00170EE4"/>
    <w:rsid w:val="001930BA"/>
    <w:rsid w:val="00194280"/>
    <w:rsid w:val="00194824"/>
    <w:rsid w:val="00197895"/>
    <w:rsid w:val="001A13D0"/>
    <w:rsid w:val="001A264E"/>
    <w:rsid w:val="001A3377"/>
    <w:rsid w:val="001A3E7D"/>
    <w:rsid w:val="001D2279"/>
    <w:rsid w:val="001D2757"/>
    <w:rsid w:val="001E04E7"/>
    <w:rsid w:val="001E7F55"/>
    <w:rsid w:val="001F3F41"/>
    <w:rsid w:val="001F5C85"/>
    <w:rsid w:val="0021149C"/>
    <w:rsid w:val="00222F1A"/>
    <w:rsid w:val="002232A1"/>
    <w:rsid w:val="00262391"/>
    <w:rsid w:val="002834EF"/>
    <w:rsid w:val="0029061D"/>
    <w:rsid w:val="00297C93"/>
    <w:rsid w:val="002B5638"/>
    <w:rsid w:val="002B716E"/>
    <w:rsid w:val="002C07F6"/>
    <w:rsid w:val="002C51AC"/>
    <w:rsid w:val="002C6F3C"/>
    <w:rsid w:val="002D25E5"/>
    <w:rsid w:val="002D39F3"/>
    <w:rsid w:val="002E05F1"/>
    <w:rsid w:val="002F5F33"/>
    <w:rsid w:val="003013F2"/>
    <w:rsid w:val="00312D25"/>
    <w:rsid w:val="00321A2D"/>
    <w:rsid w:val="00331758"/>
    <w:rsid w:val="003334F1"/>
    <w:rsid w:val="00346288"/>
    <w:rsid w:val="00351291"/>
    <w:rsid w:val="00356141"/>
    <w:rsid w:val="00371466"/>
    <w:rsid w:val="00372AB0"/>
    <w:rsid w:val="003831C6"/>
    <w:rsid w:val="00387294"/>
    <w:rsid w:val="00395FE7"/>
    <w:rsid w:val="003A0E3D"/>
    <w:rsid w:val="003B00EB"/>
    <w:rsid w:val="003B796D"/>
    <w:rsid w:val="003D0A33"/>
    <w:rsid w:val="003D434F"/>
    <w:rsid w:val="003D5F7A"/>
    <w:rsid w:val="003D79C6"/>
    <w:rsid w:val="003E0D54"/>
    <w:rsid w:val="003E12A1"/>
    <w:rsid w:val="003E1B65"/>
    <w:rsid w:val="003E28BC"/>
    <w:rsid w:val="0040071B"/>
    <w:rsid w:val="00401B12"/>
    <w:rsid w:val="00406108"/>
    <w:rsid w:val="00413075"/>
    <w:rsid w:val="00417EE3"/>
    <w:rsid w:val="00425596"/>
    <w:rsid w:val="00437EB0"/>
    <w:rsid w:val="00445E93"/>
    <w:rsid w:val="00451662"/>
    <w:rsid w:val="00454A23"/>
    <w:rsid w:val="00454E78"/>
    <w:rsid w:val="00457BD5"/>
    <w:rsid w:val="0046297E"/>
    <w:rsid w:val="00474D0D"/>
    <w:rsid w:val="00480029"/>
    <w:rsid w:val="00483F53"/>
    <w:rsid w:val="00494AEC"/>
    <w:rsid w:val="004C2D37"/>
    <w:rsid w:val="004C50FD"/>
    <w:rsid w:val="004C6FB9"/>
    <w:rsid w:val="004D2EBF"/>
    <w:rsid w:val="004E5475"/>
    <w:rsid w:val="004F139C"/>
    <w:rsid w:val="005019E9"/>
    <w:rsid w:val="005164B4"/>
    <w:rsid w:val="00517ED2"/>
    <w:rsid w:val="00526A6C"/>
    <w:rsid w:val="0054590E"/>
    <w:rsid w:val="00547344"/>
    <w:rsid w:val="00554E77"/>
    <w:rsid w:val="00560BD7"/>
    <w:rsid w:val="0056313D"/>
    <w:rsid w:val="00583A86"/>
    <w:rsid w:val="00590515"/>
    <w:rsid w:val="00596C18"/>
    <w:rsid w:val="005A3067"/>
    <w:rsid w:val="005B66C1"/>
    <w:rsid w:val="005C0605"/>
    <w:rsid w:val="005C08AB"/>
    <w:rsid w:val="005C6438"/>
    <w:rsid w:val="005C6A33"/>
    <w:rsid w:val="005E09B6"/>
    <w:rsid w:val="005E1893"/>
    <w:rsid w:val="005E5736"/>
    <w:rsid w:val="005F1A2E"/>
    <w:rsid w:val="00627911"/>
    <w:rsid w:val="00643975"/>
    <w:rsid w:val="00646252"/>
    <w:rsid w:val="00646A39"/>
    <w:rsid w:val="0065065D"/>
    <w:rsid w:val="006507EA"/>
    <w:rsid w:val="00673CFA"/>
    <w:rsid w:val="0067513F"/>
    <w:rsid w:val="00681902"/>
    <w:rsid w:val="0068252F"/>
    <w:rsid w:val="00684E76"/>
    <w:rsid w:val="0068572D"/>
    <w:rsid w:val="006866E0"/>
    <w:rsid w:val="006975F4"/>
    <w:rsid w:val="006A5E7E"/>
    <w:rsid w:val="006A7C4D"/>
    <w:rsid w:val="006B7AAC"/>
    <w:rsid w:val="006C4343"/>
    <w:rsid w:val="006E18CB"/>
    <w:rsid w:val="007047BD"/>
    <w:rsid w:val="0071065B"/>
    <w:rsid w:val="00710874"/>
    <w:rsid w:val="00715062"/>
    <w:rsid w:val="00715243"/>
    <w:rsid w:val="0071744A"/>
    <w:rsid w:val="00720160"/>
    <w:rsid w:val="007206EA"/>
    <w:rsid w:val="007274A3"/>
    <w:rsid w:val="00730723"/>
    <w:rsid w:val="0073306A"/>
    <w:rsid w:val="00735849"/>
    <w:rsid w:val="00742FE4"/>
    <w:rsid w:val="007678F9"/>
    <w:rsid w:val="007711CB"/>
    <w:rsid w:val="00772478"/>
    <w:rsid w:val="00772B21"/>
    <w:rsid w:val="00785D12"/>
    <w:rsid w:val="007A32A1"/>
    <w:rsid w:val="007A5649"/>
    <w:rsid w:val="007B4FF9"/>
    <w:rsid w:val="007B52A5"/>
    <w:rsid w:val="007C652A"/>
    <w:rsid w:val="007E1248"/>
    <w:rsid w:val="007E337F"/>
    <w:rsid w:val="007E698B"/>
    <w:rsid w:val="007F55DA"/>
    <w:rsid w:val="007F76BB"/>
    <w:rsid w:val="008020B5"/>
    <w:rsid w:val="00802587"/>
    <w:rsid w:val="00806BED"/>
    <w:rsid w:val="00810F41"/>
    <w:rsid w:val="008123D3"/>
    <w:rsid w:val="00813E72"/>
    <w:rsid w:val="00823620"/>
    <w:rsid w:val="00833EEE"/>
    <w:rsid w:val="00844409"/>
    <w:rsid w:val="00860156"/>
    <w:rsid w:val="008638CA"/>
    <w:rsid w:val="008656FD"/>
    <w:rsid w:val="00874083"/>
    <w:rsid w:val="008A0620"/>
    <w:rsid w:val="008A2148"/>
    <w:rsid w:val="008A5E52"/>
    <w:rsid w:val="008A7A33"/>
    <w:rsid w:val="008A7D45"/>
    <w:rsid w:val="008B3CAA"/>
    <w:rsid w:val="008B50B0"/>
    <w:rsid w:val="008C5AEF"/>
    <w:rsid w:val="008E67AF"/>
    <w:rsid w:val="008F0BEB"/>
    <w:rsid w:val="008F190C"/>
    <w:rsid w:val="008F3611"/>
    <w:rsid w:val="008F4E69"/>
    <w:rsid w:val="009029FF"/>
    <w:rsid w:val="00904BA0"/>
    <w:rsid w:val="009101DB"/>
    <w:rsid w:val="009247A4"/>
    <w:rsid w:val="009416EB"/>
    <w:rsid w:val="009543B6"/>
    <w:rsid w:val="009648C4"/>
    <w:rsid w:val="0096707B"/>
    <w:rsid w:val="00967F3E"/>
    <w:rsid w:val="00971A4A"/>
    <w:rsid w:val="009735A7"/>
    <w:rsid w:val="009750BB"/>
    <w:rsid w:val="00977F43"/>
    <w:rsid w:val="00992E22"/>
    <w:rsid w:val="009A6070"/>
    <w:rsid w:val="009D7520"/>
    <w:rsid w:val="009E7DED"/>
    <w:rsid w:val="009F56ED"/>
    <w:rsid w:val="009F5746"/>
    <w:rsid w:val="00A05CB0"/>
    <w:rsid w:val="00A257B0"/>
    <w:rsid w:val="00A3691B"/>
    <w:rsid w:val="00A624C0"/>
    <w:rsid w:val="00A65037"/>
    <w:rsid w:val="00A7089E"/>
    <w:rsid w:val="00A741B1"/>
    <w:rsid w:val="00A80018"/>
    <w:rsid w:val="00A80323"/>
    <w:rsid w:val="00A81069"/>
    <w:rsid w:val="00A95F07"/>
    <w:rsid w:val="00A97C2E"/>
    <w:rsid w:val="00AA4E7B"/>
    <w:rsid w:val="00AC15F9"/>
    <w:rsid w:val="00AC27A2"/>
    <w:rsid w:val="00AD07A2"/>
    <w:rsid w:val="00AD1E98"/>
    <w:rsid w:val="00AD5FD5"/>
    <w:rsid w:val="00AE6BA6"/>
    <w:rsid w:val="00AF1C8F"/>
    <w:rsid w:val="00AF2A1F"/>
    <w:rsid w:val="00AF48D0"/>
    <w:rsid w:val="00AF7401"/>
    <w:rsid w:val="00AF7E51"/>
    <w:rsid w:val="00B0126F"/>
    <w:rsid w:val="00B10093"/>
    <w:rsid w:val="00B10155"/>
    <w:rsid w:val="00B137AA"/>
    <w:rsid w:val="00B16868"/>
    <w:rsid w:val="00B20B98"/>
    <w:rsid w:val="00B21A11"/>
    <w:rsid w:val="00B24567"/>
    <w:rsid w:val="00B274D3"/>
    <w:rsid w:val="00B31D50"/>
    <w:rsid w:val="00B342FE"/>
    <w:rsid w:val="00B372D6"/>
    <w:rsid w:val="00B4139B"/>
    <w:rsid w:val="00B440C8"/>
    <w:rsid w:val="00B47E3C"/>
    <w:rsid w:val="00B53927"/>
    <w:rsid w:val="00B60643"/>
    <w:rsid w:val="00B90A46"/>
    <w:rsid w:val="00B92E39"/>
    <w:rsid w:val="00BA6AD1"/>
    <w:rsid w:val="00BB6461"/>
    <w:rsid w:val="00BB7F55"/>
    <w:rsid w:val="00BD1B40"/>
    <w:rsid w:val="00BD1EDF"/>
    <w:rsid w:val="00BE0DB6"/>
    <w:rsid w:val="00BE4A69"/>
    <w:rsid w:val="00C306BF"/>
    <w:rsid w:val="00C362B9"/>
    <w:rsid w:val="00C42799"/>
    <w:rsid w:val="00C72756"/>
    <w:rsid w:val="00C944AA"/>
    <w:rsid w:val="00C9532C"/>
    <w:rsid w:val="00C9660F"/>
    <w:rsid w:val="00CA104B"/>
    <w:rsid w:val="00CA14F7"/>
    <w:rsid w:val="00CA58F7"/>
    <w:rsid w:val="00CB3C4B"/>
    <w:rsid w:val="00CB6E4E"/>
    <w:rsid w:val="00CF3C20"/>
    <w:rsid w:val="00D17505"/>
    <w:rsid w:val="00D22C98"/>
    <w:rsid w:val="00D245EB"/>
    <w:rsid w:val="00D27A3A"/>
    <w:rsid w:val="00D45441"/>
    <w:rsid w:val="00D53603"/>
    <w:rsid w:val="00D575CB"/>
    <w:rsid w:val="00D65F27"/>
    <w:rsid w:val="00D714D2"/>
    <w:rsid w:val="00D80EEB"/>
    <w:rsid w:val="00D81144"/>
    <w:rsid w:val="00DA41F3"/>
    <w:rsid w:val="00DB0520"/>
    <w:rsid w:val="00DC38C0"/>
    <w:rsid w:val="00DC45A0"/>
    <w:rsid w:val="00DD07C8"/>
    <w:rsid w:val="00DD1B43"/>
    <w:rsid w:val="00DD5E4D"/>
    <w:rsid w:val="00DF6E9A"/>
    <w:rsid w:val="00E06964"/>
    <w:rsid w:val="00E110A0"/>
    <w:rsid w:val="00E1485F"/>
    <w:rsid w:val="00E16CE2"/>
    <w:rsid w:val="00E1742A"/>
    <w:rsid w:val="00E217EC"/>
    <w:rsid w:val="00E30CD6"/>
    <w:rsid w:val="00E32CCF"/>
    <w:rsid w:val="00E43F40"/>
    <w:rsid w:val="00E539C5"/>
    <w:rsid w:val="00E80BAC"/>
    <w:rsid w:val="00E8190F"/>
    <w:rsid w:val="00E8373C"/>
    <w:rsid w:val="00E84C7F"/>
    <w:rsid w:val="00E858F0"/>
    <w:rsid w:val="00E91A73"/>
    <w:rsid w:val="00EA39D4"/>
    <w:rsid w:val="00EA6C1B"/>
    <w:rsid w:val="00EE03AD"/>
    <w:rsid w:val="00EE29B1"/>
    <w:rsid w:val="00EF41EA"/>
    <w:rsid w:val="00EF5A66"/>
    <w:rsid w:val="00EF6F1C"/>
    <w:rsid w:val="00F16444"/>
    <w:rsid w:val="00F16E3A"/>
    <w:rsid w:val="00F2428B"/>
    <w:rsid w:val="00F306FD"/>
    <w:rsid w:val="00F3422F"/>
    <w:rsid w:val="00F46108"/>
    <w:rsid w:val="00F466E0"/>
    <w:rsid w:val="00F73224"/>
    <w:rsid w:val="00F75A2D"/>
    <w:rsid w:val="00F81A26"/>
    <w:rsid w:val="00F94485"/>
    <w:rsid w:val="00F9688C"/>
    <w:rsid w:val="00FA734B"/>
    <w:rsid w:val="00FB1745"/>
    <w:rsid w:val="00FD4821"/>
    <w:rsid w:val="00FD4D7D"/>
    <w:rsid w:val="00FE2B4A"/>
    <w:rsid w:val="00FE58EB"/>
    <w:rsid w:val="00FE73E3"/>
    <w:rsid w:val="00FF677E"/>
    <w:rsid w:val="00FF6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oNotEmbedSmartTags/>
  <w:decimalSymbol w:val="."/>
  <w:listSeparator w:val=","/>
  <w15:chartTrackingRefBased/>
  <w15:docId w15:val="{97D1DEE3-05C6-4216-B29B-CD4BDF1D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GB" w:eastAsia="ar-SA"/>
    </w:rPr>
  </w:style>
  <w:style w:type="paragraph" w:styleId="Heading3">
    <w:name w:val="heading 3"/>
    <w:basedOn w:val="Normal"/>
    <w:next w:val="BodyText"/>
    <w:qFormat/>
    <w:pPr>
      <w:numPr>
        <w:ilvl w:val="2"/>
        <w:numId w:val="1"/>
      </w:numPr>
      <w:suppressAutoHyphens w:val="0"/>
      <w:spacing w:before="280" w:after="280"/>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color w:val="000000"/>
      <w:sz w:val="20"/>
    </w:rPr>
  </w:style>
  <w:style w:type="character" w:customStyle="1" w:styleId="WW8Num3z0">
    <w:name w:val="WW8Num3z0"/>
    <w:rPr>
      <w:rFonts w:ascii="Symbol" w:hAnsi="Symbol" w:cs="Times New Roman"/>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Wingdings" w:hAnsi="Wingdings" w:cs="Wingdings"/>
    </w:rPr>
  </w:style>
  <w:style w:type="character" w:customStyle="1" w:styleId="WW8Num8z0">
    <w:name w:val="WW8Num8z0"/>
    <w:rPr>
      <w:rFonts w:ascii="Symbol" w:hAnsi="Symbol" w:cs="Symbol"/>
    </w:rPr>
  </w:style>
  <w:style w:type="character" w:customStyle="1" w:styleId="WW8Num10z0">
    <w:name w:val="WW8Num10z0"/>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Wingdings" w:hAnsi="Wingdings" w:cs="Wingdings"/>
    </w:rPr>
  </w:style>
  <w:style w:type="character" w:styleId="DefaultParagraphFont0">
    <w:name w:val="Default Paragraph Font"/>
  </w:style>
  <w:style w:type="character" w:customStyle="1" w:styleId="WW-DefaultParagraphFont">
    <w:name w:val="WW-Default Paragraph Font"/>
  </w:style>
  <w:style w:type="character" w:styleId="Hyperlink">
    <w:name w:val="Hyperlink"/>
    <w:rPr>
      <w:color w:val="0000FF"/>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rPr>
      <w:lang w:val="en-US"/>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Objective">
    <w:name w:val="Objective"/>
    <w:basedOn w:val="Normal"/>
    <w:next w:val="BodyText"/>
    <w:pPr>
      <w:spacing w:before="240" w:after="220" w:line="220" w:lineRule="atLeast"/>
    </w:pPr>
    <w:rPr>
      <w:rFonts w:ascii="Arial" w:eastAsia="Batang" w:hAnsi="Arial" w:cs="Arial"/>
      <w:sz w:val="20"/>
      <w:szCs w:val="20"/>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Header">
    <w:name w:val="header"/>
    <w:basedOn w:val="Normal"/>
    <w:link w:val="HeaderChar"/>
    <w:uiPriority w:val="99"/>
    <w:unhideWhenUsed/>
    <w:rsid w:val="00EA6C1B"/>
    <w:pPr>
      <w:tabs>
        <w:tab w:val="center" w:pos="4680"/>
        <w:tab w:val="right" w:pos="9360"/>
      </w:tabs>
    </w:pPr>
  </w:style>
  <w:style w:type="character" w:customStyle="1" w:styleId="HeaderChar">
    <w:name w:val="Header Char"/>
    <w:link w:val="Header"/>
    <w:uiPriority w:val="99"/>
    <w:rsid w:val="00EA6C1B"/>
    <w:rPr>
      <w:sz w:val="24"/>
      <w:szCs w:val="24"/>
      <w:lang w:val="en-GB" w:eastAsia="ar-SA"/>
    </w:rPr>
  </w:style>
  <w:style w:type="paragraph" w:styleId="Footer">
    <w:name w:val="footer"/>
    <w:basedOn w:val="Normal"/>
    <w:link w:val="FooterChar"/>
    <w:uiPriority w:val="99"/>
    <w:unhideWhenUsed/>
    <w:rsid w:val="00EA6C1B"/>
    <w:pPr>
      <w:tabs>
        <w:tab w:val="center" w:pos="4680"/>
        <w:tab w:val="right" w:pos="9360"/>
      </w:tabs>
    </w:pPr>
  </w:style>
  <w:style w:type="character" w:customStyle="1" w:styleId="FooterChar">
    <w:name w:val="Footer Char"/>
    <w:link w:val="Footer"/>
    <w:uiPriority w:val="99"/>
    <w:rsid w:val="00EA6C1B"/>
    <w:rPr>
      <w:sz w:val="24"/>
      <w:szCs w:val="24"/>
      <w:lang w:val="en-GB" w:eastAsia="ar-SA"/>
    </w:rPr>
  </w:style>
  <w:style w:type="table" w:styleId="TableGrid">
    <w:name w:val="Table Grid"/>
    <w:basedOn w:val="TableNormal"/>
    <w:uiPriority w:val="59"/>
    <w:rsid w:val="00D575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Col">
      <w:tblPr/>
      <w:tcPr>
        <w:shd w:val="clear" w:color="auto" w:fill="F2F2F2"/>
      </w:tcPr>
    </w:tblStylePr>
  </w:style>
  <w:style w:type="table" w:customStyle="1" w:styleId="mystyle">
    <w:name w:val="mystyle"/>
    <w:basedOn w:val="TableNormal"/>
    <w:uiPriority w:val="99"/>
    <w:rsid w:val="00EF41EA"/>
    <w:pPr>
      <w:jc w:val="center"/>
    </w:pPr>
    <w:tblPr>
      <w:tblStyleRowBandSize w:val="1"/>
    </w:tblPr>
    <w:tcPr>
      <w:shd w:val="clear" w:color="auto" w:fill="FFFFFF"/>
    </w:tcPr>
    <w:tblStylePr w:type="firstRow">
      <w:tblPr/>
      <w:tcPr>
        <w:shd w:val="clear" w:color="auto" w:fill="F2F2F2"/>
      </w:tcPr>
    </w:tblStylePr>
    <w:tblStylePr w:type="firstCol">
      <w:tblPr/>
      <w:tcPr>
        <w:shd w:val="clear" w:color="auto" w:fill="F2F2F2"/>
      </w:tcPr>
    </w:tblStylePr>
  </w:style>
  <w:style w:type="character" w:customStyle="1" w:styleId="apple-converted-space">
    <w:name w:val="apple-converted-space"/>
    <w:basedOn w:val="DefaultParagraphFont"/>
    <w:rsid w:val="005C6A33"/>
  </w:style>
  <w:style w:type="character" w:styleId="Strong">
    <w:name w:val="Strong"/>
    <w:uiPriority w:val="22"/>
    <w:qFormat/>
    <w:rsid w:val="005C6A33"/>
    <w:rPr>
      <w:b/>
      <w:bCs/>
    </w:rPr>
  </w:style>
  <w:style w:type="paragraph" w:styleId="NormalWeb">
    <w:name w:val="Normal (Web)"/>
    <w:basedOn w:val="Normal"/>
    <w:rsid w:val="003E28BC"/>
    <w:pPr>
      <w:suppressAutoHyphens w:val="0"/>
      <w:spacing w:before="100" w:beforeAutospacing="1" w:after="100" w:afterAutospacing="1"/>
    </w:pPr>
    <w:rPr>
      <w:lang w:val="en-US" w:eastAsia="en-US"/>
    </w:rPr>
  </w:style>
  <w:style w:type="character" w:styleId="HTMLTypewriter">
    <w:name w:val="HTML Typewriter"/>
    <w:rsid w:val="00B21A11"/>
    <w:rPr>
      <w:rFonts w:ascii="Courier New" w:eastAsia="Times New Roman" w:hAnsi="Courier New" w:cs="Courier New" w:hint="default"/>
      <w:sz w:val="20"/>
      <w:szCs w:val="20"/>
    </w:rPr>
  </w:style>
  <w:style w:type="paragraph" w:customStyle="1" w:styleId="ColorfulList-Accent11">
    <w:name w:val="Colorful List - Accent 11"/>
    <w:basedOn w:val="Normal"/>
    <w:qFormat/>
    <w:rsid w:val="00E43F40"/>
    <w:pPr>
      <w:ind w:left="720"/>
    </w:pPr>
    <w:rPr>
      <w:sz w:val="20"/>
      <w:szCs w:val="20"/>
      <w:lang w:val="en-US"/>
    </w:rPr>
  </w:style>
  <w:style w:type="paragraph" w:customStyle="1" w:styleId="BodyText1">
    <w:name w:val="Body Text1"/>
    <w:basedOn w:val="Normal"/>
    <w:rsid w:val="0071065B"/>
    <w:pPr>
      <w:suppressAutoHyphens w:val="0"/>
      <w:spacing w:before="40" w:after="240" w:line="220" w:lineRule="exact"/>
    </w:pPr>
    <w:rPr>
      <w:rFonts w:ascii="Tahoma" w:hAnsi="Tahoma" w:cs="Arial"/>
      <w:spacing w:val="10"/>
      <w:sz w:val="16"/>
      <w:szCs w:val="16"/>
      <w:lang w:val="en-US" w:eastAsia="en-US"/>
    </w:rPr>
  </w:style>
  <w:style w:type="paragraph" w:customStyle="1" w:styleId="bulletedlist">
    <w:name w:val="bulleted list"/>
    <w:basedOn w:val="Normal"/>
    <w:rsid w:val="003013F2"/>
    <w:pPr>
      <w:numPr>
        <w:numId w:val="12"/>
      </w:numPr>
      <w:suppressAutoHyphens w:val="0"/>
      <w:spacing w:before="40" w:after="80" w:line="220" w:lineRule="exact"/>
    </w:pPr>
    <w:rPr>
      <w:rFonts w:ascii="Tahoma" w:hAnsi="Tahoma" w:cs="Arial"/>
      <w:spacing w:val="10"/>
      <w:sz w:val="16"/>
      <w:szCs w:val="16"/>
      <w:lang w:val="en-US" w:eastAsia="en-US"/>
    </w:rPr>
  </w:style>
  <w:style w:type="paragraph" w:customStyle="1" w:styleId="Default">
    <w:name w:val="Default"/>
    <w:rsid w:val="00A257B0"/>
    <w:pPr>
      <w:autoSpaceDE w:val="0"/>
      <w:autoSpaceDN w:val="0"/>
      <w:adjustRightInd w:val="0"/>
    </w:pPr>
    <w:rPr>
      <w:rFonts w:ascii="Arial"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83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shsharma12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399AE-70C1-4E7A-87C7-9C53D9FF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Umang N Samani</vt:lpstr>
    </vt:vector>
  </TitlesOfParts>
  <Company/>
  <LinksUpToDate>false</LinksUpToDate>
  <CharactersWithSpaces>19120</CharactersWithSpaces>
  <SharedDoc>false</SharedDoc>
  <HLinks>
    <vt:vector size="6" baseType="variant">
      <vt:variant>
        <vt:i4>7798850</vt:i4>
      </vt:variant>
      <vt:variant>
        <vt:i4>0</vt:i4>
      </vt:variant>
      <vt:variant>
        <vt:i4>0</vt:i4>
      </vt:variant>
      <vt:variant>
        <vt:i4>5</vt:i4>
      </vt:variant>
      <vt:variant>
        <vt:lpwstr>mailto:ashsharma1201@gmail.com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Umang N Samani</dc:title>
  <dc:subject/>
  <dc:creator>PSL</dc:creator>
  <cp:keywords/>
  <cp:lastModifiedBy>Dell</cp:lastModifiedBy>
  <cp:revision>2</cp:revision>
  <cp:lastPrinted>1601-01-01T00:00:00Z</cp:lastPrinted>
  <dcterms:created xsi:type="dcterms:W3CDTF">2025-01-25T19:10:00Z</dcterms:created>
  <dcterms:modified xsi:type="dcterms:W3CDTF">2025-01-25T19:10:00Z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f293e6-3850-4258-b2c7-0aa0e3bfa7d9_Enabled">
    <vt:lpwstr>true</vt:lpwstr>
  </property>
  <property fmtid="{D5CDD505-2E9C-101B-9397-08002B2CF9AE}" pid="3" name="MSIP_Label_4af293e6-3850-4258-b2c7-0aa0e3bfa7d9_SetDate">
    <vt:lpwstr>2023-07-26T21:15:26Z</vt:lpwstr>
  </property>
  <property fmtid="{D5CDD505-2E9C-101B-9397-08002B2CF9AE}" pid="4" name="MSIP_Label_4af293e6-3850-4258-b2c7-0aa0e3bfa7d9_Method">
    <vt:lpwstr>Privileged</vt:lpwstr>
  </property>
  <property fmtid="{D5CDD505-2E9C-101B-9397-08002B2CF9AE}" pid="5" name="MSIP_Label_4af293e6-3850-4258-b2c7-0aa0e3bfa7d9_Name">
    <vt:lpwstr>CGI Internal</vt:lpwstr>
  </property>
  <property fmtid="{D5CDD505-2E9C-101B-9397-08002B2CF9AE}" pid="6" name="MSIP_Label_4af293e6-3850-4258-b2c7-0aa0e3bfa7d9_SiteId">
    <vt:lpwstr>b9fec68c-c92d-461e-9a97-3d03a0f18b82</vt:lpwstr>
  </property>
  <property fmtid="{D5CDD505-2E9C-101B-9397-08002B2CF9AE}" pid="7" name="MSIP_Label_4af293e6-3850-4258-b2c7-0aa0e3bfa7d9_ActionId">
    <vt:lpwstr>78499e58-d948-4085-89cc-eaadce8049d6</vt:lpwstr>
  </property>
  <property fmtid="{D5CDD505-2E9C-101B-9397-08002B2CF9AE}" pid="8" name="MSIP_Label_4af293e6-3850-4258-b2c7-0aa0e3bfa7d9_ContentBits">
    <vt:lpwstr>3</vt:lpwstr>
  </property>
</Properties>
</file>